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827A" w14:textId="77777777" w:rsidR="001755C6" w:rsidRPr="00EF03BC" w:rsidRDefault="001755C6" w:rsidP="000D3A92">
      <w:pPr>
        <w:tabs>
          <w:tab w:val="left" w:pos="1694"/>
        </w:tabs>
        <w:spacing w:line="360" w:lineRule="auto"/>
        <w:ind w:firstLine="851"/>
        <w:jc w:val="center"/>
        <w:rPr>
          <w:b/>
          <w:sz w:val="28"/>
          <w:szCs w:val="28"/>
        </w:rPr>
      </w:pPr>
    </w:p>
    <w:p w14:paraId="3B9E703E" w14:textId="77777777" w:rsidR="00846BBA" w:rsidRDefault="00846BBA" w:rsidP="00E425C3">
      <w:pPr>
        <w:ind w:left="567" w:right="567"/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Міністерство освіти і науки України</w:t>
      </w:r>
    </w:p>
    <w:p w14:paraId="4844BFE8" w14:textId="77777777" w:rsidR="00846BBA" w:rsidRDefault="00846BBA" w:rsidP="00E425C3">
      <w:pPr>
        <w:ind w:left="567" w:right="567"/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Відокремлений структурний підрозділ</w:t>
      </w:r>
    </w:p>
    <w:p w14:paraId="108308C4" w14:textId="77777777" w:rsidR="00846BBA" w:rsidRDefault="00846BBA" w:rsidP="00E425C3">
      <w:pPr>
        <w:jc w:val="center"/>
        <w:rPr>
          <w:sz w:val="28"/>
        </w:rPr>
      </w:pPr>
      <w:r>
        <w:rPr>
          <w:sz w:val="28"/>
        </w:rPr>
        <w:t>«Запорізький електротехнічний фаховий коледж</w:t>
      </w:r>
    </w:p>
    <w:p w14:paraId="0DF406BF" w14:textId="77777777" w:rsidR="00846BBA" w:rsidRDefault="00846BBA" w:rsidP="00E425C3">
      <w:pPr>
        <w:ind w:left="567" w:right="567"/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Національного університету «Запорізька політехніка»</w:t>
      </w:r>
    </w:p>
    <w:p w14:paraId="65B3820F" w14:textId="77777777" w:rsidR="00846BBA" w:rsidRPr="009209E4" w:rsidRDefault="00846BBA" w:rsidP="00E425C3">
      <w:pPr>
        <w:jc w:val="center"/>
      </w:pPr>
    </w:p>
    <w:p w14:paraId="32916DE4" w14:textId="77777777" w:rsidR="00846BBA" w:rsidRPr="00684C50" w:rsidRDefault="00846BBA" w:rsidP="00846BBA">
      <w:pPr>
        <w:jc w:val="center"/>
        <w:rPr>
          <w:lang w:val="uk-UA"/>
        </w:rPr>
      </w:pPr>
    </w:p>
    <w:p w14:paraId="103181A6" w14:textId="77777777" w:rsidR="00846BBA" w:rsidRDefault="00846BBA" w:rsidP="00846BBA">
      <w:pPr>
        <w:jc w:val="center"/>
        <w:rPr>
          <w:lang w:val="uk-UA"/>
        </w:rPr>
      </w:pPr>
    </w:p>
    <w:p w14:paraId="56476B29" w14:textId="77777777" w:rsidR="00846BBA" w:rsidRDefault="00846BBA" w:rsidP="00846BBA">
      <w:pPr>
        <w:jc w:val="center"/>
        <w:rPr>
          <w:lang w:val="uk-UA"/>
        </w:rPr>
      </w:pPr>
    </w:p>
    <w:p w14:paraId="0CE6E408" w14:textId="77777777" w:rsidR="00846BBA" w:rsidRDefault="00846BBA" w:rsidP="00846BBA">
      <w:pPr>
        <w:jc w:val="center"/>
        <w:rPr>
          <w:lang w:val="uk-UA"/>
        </w:rPr>
      </w:pPr>
    </w:p>
    <w:p w14:paraId="10C6BC1C" w14:textId="77777777" w:rsidR="00846BBA" w:rsidRDefault="00846BBA" w:rsidP="00846BBA">
      <w:pPr>
        <w:jc w:val="center"/>
        <w:rPr>
          <w:lang w:val="uk-UA"/>
        </w:rPr>
      </w:pPr>
    </w:p>
    <w:p w14:paraId="332B304D" w14:textId="77777777" w:rsidR="00846BBA" w:rsidRDefault="00846BBA" w:rsidP="00846BBA">
      <w:pPr>
        <w:jc w:val="center"/>
        <w:rPr>
          <w:lang w:val="uk-UA"/>
        </w:rPr>
      </w:pPr>
    </w:p>
    <w:p w14:paraId="1AE8C14F" w14:textId="77777777" w:rsidR="00846BBA" w:rsidRPr="00684C50" w:rsidRDefault="00846BBA" w:rsidP="00846BBA">
      <w:pPr>
        <w:jc w:val="center"/>
        <w:rPr>
          <w:lang w:val="uk-UA"/>
        </w:rPr>
      </w:pPr>
    </w:p>
    <w:p w14:paraId="6E4CA42D" w14:textId="77777777" w:rsidR="00846BBA" w:rsidRPr="00684C50" w:rsidRDefault="00846BBA" w:rsidP="00846BBA">
      <w:pPr>
        <w:jc w:val="center"/>
        <w:rPr>
          <w:lang w:val="uk-UA"/>
        </w:rPr>
      </w:pPr>
    </w:p>
    <w:p w14:paraId="0D434032" w14:textId="77777777" w:rsidR="00846BBA" w:rsidRPr="00684C50" w:rsidRDefault="00846BBA" w:rsidP="00846BBA">
      <w:pPr>
        <w:jc w:val="center"/>
        <w:rPr>
          <w:lang w:val="uk-UA"/>
        </w:rPr>
      </w:pPr>
    </w:p>
    <w:p w14:paraId="68027CBA" w14:textId="77777777" w:rsidR="00846BBA" w:rsidRPr="00684C50" w:rsidRDefault="00846BBA" w:rsidP="00846BBA">
      <w:pPr>
        <w:jc w:val="center"/>
        <w:rPr>
          <w:lang w:val="uk-UA"/>
        </w:rPr>
      </w:pPr>
    </w:p>
    <w:p w14:paraId="4277DF1C" w14:textId="77777777" w:rsidR="00846BBA" w:rsidRPr="00684C50" w:rsidRDefault="00846BBA" w:rsidP="00846BBA">
      <w:pPr>
        <w:jc w:val="center"/>
        <w:rPr>
          <w:lang w:val="uk-UA"/>
        </w:rPr>
      </w:pPr>
    </w:p>
    <w:p w14:paraId="0BB71276" w14:textId="77777777" w:rsidR="00846BBA" w:rsidRPr="00684C50" w:rsidRDefault="00846BBA" w:rsidP="00E425C3">
      <w:pPr>
        <w:pStyle w:val="20"/>
        <w:ind w:firstLine="0"/>
        <w:jc w:val="center"/>
        <w:rPr>
          <w:sz w:val="40"/>
          <w:szCs w:val="40"/>
        </w:rPr>
      </w:pPr>
      <w:r w:rsidRPr="00684C50">
        <w:rPr>
          <w:sz w:val="40"/>
          <w:szCs w:val="40"/>
        </w:rPr>
        <w:t>ТЕХНОЛОГІЧНА ПРАКТИКА</w:t>
      </w:r>
    </w:p>
    <w:p w14:paraId="094BF1D1" w14:textId="77777777" w:rsidR="00846BBA" w:rsidRPr="00E425C3" w:rsidRDefault="00846BBA" w:rsidP="00E425C3">
      <w:pPr>
        <w:pStyle w:val="30"/>
        <w:ind w:firstLine="0"/>
      </w:pPr>
      <w:r w:rsidRPr="00E425C3">
        <w:t>Звіт з практики</w:t>
      </w:r>
    </w:p>
    <w:p w14:paraId="41889433" w14:textId="77777777" w:rsidR="00846BBA" w:rsidRPr="00684C50" w:rsidRDefault="00846BBA" w:rsidP="00E425C3">
      <w:pPr>
        <w:jc w:val="center"/>
        <w:rPr>
          <w:sz w:val="36"/>
          <w:lang w:val="uk-UA"/>
        </w:rPr>
      </w:pPr>
    </w:p>
    <w:p w14:paraId="2FAA47FD" w14:textId="535FAF69" w:rsidR="00846BBA" w:rsidRPr="00684C50" w:rsidRDefault="00846BBA" w:rsidP="00E425C3">
      <w:pPr>
        <w:jc w:val="center"/>
        <w:rPr>
          <w:sz w:val="36"/>
          <w:lang w:val="uk-UA"/>
        </w:rPr>
      </w:pPr>
      <w:r>
        <w:rPr>
          <w:sz w:val="36"/>
          <w:szCs w:val="36"/>
          <w:lang w:val="uk-UA"/>
        </w:rPr>
        <w:t>121</w:t>
      </w:r>
      <w:r w:rsidRPr="00684C50">
        <w:rPr>
          <w:sz w:val="36"/>
          <w:szCs w:val="36"/>
          <w:lang w:val="uk-UA"/>
        </w:rPr>
        <w:t>.</w:t>
      </w:r>
      <w:r>
        <w:rPr>
          <w:sz w:val="36"/>
          <w:lang w:val="uk-UA"/>
        </w:rPr>
        <w:t>49</w:t>
      </w:r>
      <w:r w:rsidRPr="00684C50">
        <w:rPr>
          <w:sz w:val="36"/>
          <w:lang w:val="uk-UA"/>
        </w:rPr>
        <w:t>.</w:t>
      </w:r>
      <w:r w:rsidR="001A59A5" w:rsidRPr="00EF03BC">
        <w:rPr>
          <w:sz w:val="36"/>
        </w:rPr>
        <w:t>29</w:t>
      </w:r>
      <w:r w:rsidRPr="00684C50">
        <w:rPr>
          <w:sz w:val="36"/>
          <w:lang w:val="uk-UA"/>
        </w:rPr>
        <w:t>.01 ЗП</w:t>
      </w:r>
    </w:p>
    <w:p w14:paraId="3298781F" w14:textId="77777777" w:rsidR="00846BBA" w:rsidRPr="00684C50" w:rsidRDefault="00846BBA" w:rsidP="00846BBA">
      <w:pPr>
        <w:jc w:val="center"/>
        <w:rPr>
          <w:lang w:val="uk-UA"/>
        </w:rPr>
      </w:pPr>
    </w:p>
    <w:p w14:paraId="1E45147B" w14:textId="77777777" w:rsidR="00846BBA" w:rsidRPr="00684C50" w:rsidRDefault="00846BBA" w:rsidP="00846BBA">
      <w:pPr>
        <w:jc w:val="center"/>
        <w:rPr>
          <w:lang w:val="uk-UA"/>
        </w:rPr>
      </w:pPr>
    </w:p>
    <w:p w14:paraId="5B2F76A4" w14:textId="77777777" w:rsidR="00846BBA" w:rsidRPr="00684C50" w:rsidRDefault="00846BBA" w:rsidP="00846BBA">
      <w:pPr>
        <w:jc w:val="center"/>
        <w:rPr>
          <w:lang w:val="uk-UA"/>
        </w:rPr>
      </w:pPr>
    </w:p>
    <w:p w14:paraId="46E7681D" w14:textId="77777777" w:rsidR="00846BBA" w:rsidRDefault="00846BBA" w:rsidP="00846BBA">
      <w:pPr>
        <w:jc w:val="center"/>
        <w:rPr>
          <w:lang w:val="uk-UA"/>
        </w:rPr>
      </w:pPr>
    </w:p>
    <w:p w14:paraId="36920803" w14:textId="77777777" w:rsidR="00846BBA" w:rsidRPr="00684C50" w:rsidRDefault="00846BBA" w:rsidP="00846BBA">
      <w:pPr>
        <w:jc w:val="center"/>
        <w:rPr>
          <w:lang w:val="uk-UA"/>
        </w:rPr>
      </w:pPr>
    </w:p>
    <w:p w14:paraId="1B4A2F03" w14:textId="77777777" w:rsidR="00846BBA" w:rsidRPr="00684C50" w:rsidRDefault="00846BBA" w:rsidP="00846BBA">
      <w:pPr>
        <w:jc w:val="center"/>
        <w:rPr>
          <w:lang w:val="uk-UA"/>
        </w:rPr>
      </w:pPr>
    </w:p>
    <w:p w14:paraId="07FA4A5A" w14:textId="77777777" w:rsidR="00846BBA" w:rsidRPr="00684C50" w:rsidRDefault="00846BBA" w:rsidP="00846BBA">
      <w:pPr>
        <w:jc w:val="center"/>
        <w:rPr>
          <w:lang w:val="uk-UA"/>
        </w:rPr>
      </w:pPr>
    </w:p>
    <w:p w14:paraId="28032461" w14:textId="77777777" w:rsidR="00846BBA" w:rsidRDefault="00846BBA" w:rsidP="00E425C3">
      <w:pPr>
        <w:spacing w:line="360" w:lineRule="auto"/>
        <w:rPr>
          <w:sz w:val="28"/>
        </w:rPr>
      </w:pPr>
      <w:r>
        <w:rPr>
          <w:sz w:val="28"/>
        </w:rPr>
        <w:t>Керівник</w:t>
      </w:r>
      <w:r>
        <w:rPr>
          <w:sz w:val="28"/>
          <w:lang w:val="uk-UA"/>
        </w:rPr>
        <w:t>и</w:t>
      </w:r>
      <w:r>
        <w:rPr>
          <w:sz w:val="28"/>
        </w:rPr>
        <w:t xml:space="preserve"> практики</w:t>
      </w:r>
    </w:p>
    <w:p w14:paraId="1B97743C" w14:textId="308BC1D8" w:rsidR="00E425C3" w:rsidRDefault="00846BBA" w:rsidP="00E425C3">
      <w:pPr>
        <w:spacing w:line="360" w:lineRule="auto"/>
        <w:rPr>
          <w:sz w:val="28"/>
          <w:lang w:val="uk-UA"/>
        </w:rPr>
      </w:pPr>
      <w:r>
        <w:rPr>
          <w:sz w:val="28"/>
        </w:rPr>
        <w:t>від коледжу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A59A5" w:rsidRPr="001A59A5">
        <w:rPr>
          <w:sz w:val="28"/>
        </w:rPr>
        <w:t>Олеся</w:t>
      </w:r>
      <w:r w:rsidR="00E425C3" w:rsidRPr="001A59A5">
        <w:rPr>
          <w:sz w:val="28"/>
          <w:lang w:val="uk-UA"/>
        </w:rPr>
        <w:t xml:space="preserve"> </w:t>
      </w:r>
      <w:r w:rsidR="001A59A5" w:rsidRPr="001A59A5">
        <w:rPr>
          <w:sz w:val="28"/>
          <w:lang w:val="uk-UA"/>
        </w:rPr>
        <w:t>ТКАЧ</w:t>
      </w:r>
      <w:r w:rsidR="001A59A5">
        <w:rPr>
          <w:sz w:val="28"/>
          <w:lang w:val="uk-UA"/>
        </w:rPr>
        <w:t>УК</w:t>
      </w:r>
    </w:p>
    <w:p w14:paraId="1C52D0DB" w14:textId="77777777" w:rsidR="00846BBA" w:rsidRPr="00E425C3" w:rsidRDefault="00846BBA" w:rsidP="00E425C3">
      <w:pPr>
        <w:spacing w:line="360" w:lineRule="auto"/>
        <w:rPr>
          <w:sz w:val="28"/>
          <w:lang w:val="uk-UA"/>
        </w:rPr>
      </w:pPr>
      <w:r>
        <w:rPr>
          <w:sz w:val="28"/>
        </w:rPr>
        <w:t>від підприємства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425C3">
        <w:rPr>
          <w:sz w:val="28"/>
        </w:rPr>
        <w:tab/>
      </w:r>
      <w:r w:rsidR="00E425C3">
        <w:rPr>
          <w:sz w:val="28"/>
          <w:lang w:val="uk-UA"/>
        </w:rPr>
        <w:t>Олександр КОРОТКИЙ</w:t>
      </w:r>
    </w:p>
    <w:p w14:paraId="302317BC" w14:textId="77777777" w:rsidR="00846BBA" w:rsidRDefault="00846BBA" w:rsidP="00E425C3">
      <w:pPr>
        <w:spacing w:line="360" w:lineRule="auto"/>
        <w:rPr>
          <w:sz w:val="28"/>
        </w:rPr>
      </w:pPr>
    </w:p>
    <w:p w14:paraId="4D524749" w14:textId="4782ADEA" w:rsidR="00846BBA" w:rsidRPr="001A59A5" w:rsidRDefault="00846BBA" w:rsidP="00E425C3">
      <w:pPr>
        <w:spacing w:line="360" w:lineRule="auto"/>
        <w:rPr>
          <w:sz w:val="28"/>
          <w:lang w:val="uk-UA"/>
        </w:rPr>
      </w:pPr>
      <w:r>
        <w:rPr>
          <w:sz w:val="28"/>
        </w:rPr>
        <w:t xml:space="preserve">Студент  групи  </w:t>
      </w:r>
      <w:r>
        <w:rPr>
          <w:sz w:val="28"/>
          <w:lang w:val="uk-UA"/>
        </w:rPr>
        <w:t>РПЗ</w:t>
      </w:r>
      <w:r>
        <w:rPr>
          <w:sz w:val="28"/>
        </w:rPr>
        <w:t xml:space="preserve"> 1</w:t>
      </w:r>
      <w:r w:rsidR="00E425C3">
        <w:rPr>
          <w:sz w:val="28"/>
        </w:rPr>
        <w:t>9</w:t>
      </w:r>
      <w:r>
        <w:rPr>
          <w:sz w:val="28"/>
        </w:rPr>
        <w:t xml:space="preserve"> </w:t>
      </w:r>
      <w:r w:rsidR="001A59A5">
        <w:rPr>
          <w:sz w:val="28"/>
        </w:rPr>
        <w:t>2</w:t>
      </w:r>
      <w:r>
        <w:rPr>
          <w:sz w:val="28"/>
        </w:rPr>
        <w:t>/9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A59A5">
        <w:rPr>
          <w:sz w:val="28"/>
          <w:lang w:val="uk-UA"/>
        </w:rPr>
        <w:t>Іван ЩЕДРОВСЬКИЙ</w:t>
      </w:r>
    </w:p>
    <w:p w14:paraId="68859A01" w14:textId="77777777" w:rsidR="00846BBA" w:rsidRDefault="00846BBA" w:rsidP="00E425C3">
      <w:pPr>
        <w:ind w:left="567" w:right="567"/>
        <w:jc w:val="center"/>
        <w:rPr>
          <w:spacing w:val="40"/>
          <w:sz w:val="28"/>
        </w:rPr>
      </w:pPr>
    </w:p>
    <w:p w14:paraId="6871F413" w14:textId="77777777" w:rsidR="00846BBA" w:rsidRDefault="00846BBA" w:rsidP="00846BBA">
      <w:pPr>
        <w:ind w:right="567" w:firstLine="360"/>
        <w:jc w:val="center"/>
        <w:rPr>
          <w:spacing w:val="40"/>
          <w:sz w:val="28"/>
        </w:rPr>
      </w:pPr>
    </w:p>
    <w:p w14:paraId="76AD6354" w14:textId="77777777" w:rsidR="00E425C3" w:rsidRDefault="00846BBA" w:rsidP="00E425C3">
      <w:pPr>
        <w:jc w:val="center"/>
        <w:rPr>
          <w:rFonts w:ascii="Times New Roman CYR" w:hAnsi="Times New Roman CYR"/>
          <w:sz w:val="28"/>
        </w:rPr>
      </w:pPr>
      <w:r w:rsidRPr="00B917A2">
        <w:rPr>
          <w:sz w:val="28"/>
          <w:szCs w:val="28"/>
        </w:rPr>
        <w:t>Місц</w:t>
      </w:r>
      <w:r>
        <w:rPr>
          <w:sz w:val="28"/>
          <w:szCs w:val="28"/>
        </w:rPr>
        <w:t xml:space="preserve">е проходження практики </w:t>
      </w:r>
      <w:r w:rsidR="00E425C3">
        <w:rPr>
          <w:sz w:val="28"/>
          <w:szCs w:val="28"/>
        </w:rPr>
        <w:t xml:space="preserve"> </w:t>
      </w:r>
      <w:r w:rsidR="00E425C3" w:rsidRPr="00E425C3">
        <w:rPr>
          <w:sz w:val="28"/>
          <w:szCs w:val="28"/>
          <w:u w:val="single"/>
        </w:rPr>
        <w:t xml:space="preserve">ВСП </w:t>
      </w:r>
      <w:r w:rsidR="00E425C3" w:rsidRPr="00E425C3">
        <w:rPr>
          <w:sz w:val="28"/>
          <w:u w:val="single"/>
        </w:rPr>
        <w:t>«ЗЕФК НУ</w:t>
      </w:r>
      <w:r w:rsidR="00E425C3" w:rsidRPr="00E425C3">
        <w:rPr>
          <w:rFonts w:ascii="Times New Roman CYR" w:hAnsi="Times New Roman CYR"/>
          <w:sz w:val="28"/>
          <w:u w:val="single"/>
        </w:rPr>
        <w:t xml:space="preserve"> «Запорізька політехніка»</w:t>
      </w:r>
    </w:p>
    <w:p w14:paraId="74C872F7" w14:textId="77777777" w:rsidR="00846BBA" w:rsidRPr="00B917A2" w:rsidRDefault="00846BBA" w:rsidP="00846BBA">
      <w:pPr>
        <w:ind w:firstLine="180"/>
        <w:rPr>
          <w:spacing w:val="40"/>
          <w:sz w:val="28"/>
          <w:szCs w:val="28"/>
        </w:rPr>
      </w:pPr>
    </w:p>
    <w:p w14:paraId="48EF6BD6" w14:textId="77777777" w:rsidR="00846BBA" w:rsidRPr="009209E4" w:rsidRDefault="00846BBA" w:rsidP="00846BBA">
      <w:pPr>
        <w:ind w:firstLine="540"/>
        <w:rPr>
          <w:sz w:val="32"/>
        </w:rPr>
      </w:pPr>
    </w:p>
    <w:p w14:paraId="2408BF32" w14:textId="77777777" w:rsidR="00E425C3" w:rsidRDefault="00E425C3" w:rsidP="00846BBA">
      <w:pPr>
        <w:jc w:val="center"/>
        <w:rPr>
          <w:sz w:val="36"/>
          <w:lang w:val="uk-UA"/>
        </w:rPr>
      </w:pPr>
    </w:p>
    <w:p w14:paraId="7E9B9B74" w14:textId="77777777" w:rsidR="00846BBA" w:rsidRDefault="00846BBA" w:rsidP="00846BBA">
      <w:pPr>
        <w:jc w:val="center"/>
        <w:rPr>
          <w:sz w:val="28"/>
          <w:lang w:val="uk-UA"/>
        </w:rPr>
      </w:pPr>
      <w:r w:rsidRPr="00684C50">
        <w:rPr>
          <w:sz w:val="36"/>
          <w:lang w:val="uk-UA"/>
        </w:rPr>
        <w:t>20</w:t>
      </w:r>
      <w:r>
        <w:rPr>
          <w:sz w:val="36"/>
          <w:lang w:val="uk-UA"/>
        </w:rPr>
        <w:t>2</w:t>
      </w:r>
      <w:r w:rsidR="00E425C3">
        <w:rPr>
          <w:sz w:val="36"/>
          <w:lang w:val="uk-UA"/>
        </w:rPr>
        <w:t>3</w:t>
      </w:r>
    </w:p>
    <w:p w14:paraId="32A7BD7C" w14:textId="77777777" w:rsidR="000D3A92" w:rsidRPr="000D67F3" w:rsidRDefault="00846BBA" w:rsidP="000D3A92">
      <w:pPr>
        <w:tabs>
          <w:tab w:val="left" w:pos="1694"/>
        </w:tabs>
        <w:spacing w:line="360" w:lineRule="auto"/>
        <w:ind w:firstLine="8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="000D67F3" w:rsidRPr="000D67F3">
        <w:rPr>
          <w:b/>
          <w:sz w:val="28"/>
          <w:szCs w:val="28"/>
          <w:lang w:val="uk-UA"/>
        </w:rPr>
        <w:lastRenderedPageBreak/>
        <w:t>ЗМІСТ</w:t>
      </w:r>
    </w:p>
    <w:p w14:paraId="681CF9C3" w14:textId="77777777" w:rsidR="00AB7CA8" w:rsidRDefault="00AB7CA8" w:rsidP="000D3A92">
      <w:pPr>
        <w:tabs>
          <w:tab w:val="left" w:pos="1694"/>
        </w:tabs>
        <w:spacing w:line="360" w:lineRule="auto"/>
        <w:ind w:firstLine="851"/>
        <w:jc w:val="center"/>
        <w:rPr>
          <w:sz w:val="28"/>
          <w:szCs w:val="28"/>
          <w:lang w:val="uk-UA"/>
        </w:rPr>
      </w:pPr>
    </w:p>
    <w:p w14:paraId="3AA6A520" w14:textId="1D7C09DA" w:rsidR="00846BBA" w:rsidRPr="00846BBA" w:rsidRDefault="005003D7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r w:rsidRPr="00846BBA">
        <w:rPr>
          <w:lang w:val="ru-RU"/>
        </w:rPr>
        <w:fldChar w:fldCharType="begin"/>
      </w:r>
      <w:r w:rsidRPr="00846BBA">
        <w:rPr>
          <w:lang w:val="ru-RU"/>
        </w:rPr>
        <w:instrText xml:space="preserve"> TOC \o "1-3" \h \z \u </w:instrText>
      </w:r>
      <w:r w:rsidRPr="00846BBA">
        <w:rPr>
          <w:lang w:val="ru-RU"/>
        </w:rPr>
        <w:fldChar w:fldCharType="separate"/>
      </w:r>
      <w:hyperlink w:anchor="_Toc127800371" w:history="1">
        <w:r w:rsidR="00846BBA" w:rsidRPr="00846BBA">
          <w:rPr>
            <w:rStyle w:val="af4"/>
            <w:noProof/>
          </w:rPr>
          <w:t>1 ОПИС ПІДПРИЄМСТВА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_Toc127800371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3</w:t>
        </w:r>
        <w:r w:rsidR="00846BBA" w:rsidRPr="00846BBA">
          <w:rPr>
            <w:noProof/>
            <w:webHidden/>
          </w:rPr>
          <w:fldChar w:fldCharType="end"/>
        </w:r>
      </w:hyperlink>
    </w:p>
    <w:p w14:paraId="26199D0F" w14:textId="46159435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72" w:history="1">
        <w:r w:rsidR="00846BBA" w:rsidRPr="00846BBA">
          <w:rPr>
            <w:rStyle w:val="af4"/>
            <w:noProof/>
          </w:rPr>
          <w:t>1.1 Коротка характеристика підприємства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_Toc127800372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3</w:t>
        </w:r>
        <w:r w:rsidR="00846BBA" w:rsidRPr="00846BBA">
          <w:rPr>
            <w:noProof/>
            <w:webHidden/>
          </w:rPr>
          <w:fldChar w:fldCharType="end"/>
        </w:r>
      </w:hyperlink>
    </w:p>
    <w:p w14:paraId="3FAB1986" w14:textId="695D6811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73" w:history="1">
        <w:r w:rsidR="00846BBA" w:rsidRPr="00846BBA">
          <w:rPr>
            <w:rStyle w:val="af4"/>
            <w:noProof/>
          </w:rPr>
          <w:t>1.2 Схема структури підприємства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_Toc127800373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6</w:t>
        </w:r>
        <w:r w:rsidR="00846BBA" w:rsidRPr="00846BBA">
          <w:rPr>
            <w:noProof/>
            <w:webHidden/>
          </w:rPr>
          <w:fldChar w:fldCharType="end"/>
        </w:r>
      </w:hyperlink>
    </w:p>
    <w:p w14:paraId="21FEF1B0" w14:textId="0CB8CBC9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74" w:history="1">
        <w:r w:rsidR="00846BBA" w:rsidRPr="00846BBA">
          <w:rPr>
            <w:rStyle w:val="af4"/>
            <w:noProof/>
          </w:rPr>
          <w:t>1.3 Опис структури комп’ютерної мережі підприємства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_Toc127800374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7</w:t>
        </w:r>
        <w:r w:rsidR="00846BBA" w:rsidRPr="00846BBA">
          <w:rPr>
            <w:noProof/>
            <w:webHidden/>
          </w:rPr>
          <w:fldChar w:fldCharType="end"/>
        </w:r>
      </w:hyperlink>
    </w:p>
    <w:p w14:paraId="4C8AB5C4" w14:textId="1101204E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75" w:history="1">
        <w:r w:rsidR="00846BBA" w:rsidRPr="00846BBA">
          <w:rPr>
            <w:rStyle w:val="af4"/>
            <w:noProof/>
          </w:rPr>
          <w:t>1.4 Аналіз апаратного і програмного забезпечення, що використовується на підприємстві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_Toc127800375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8</w:t>
        </w:r>
        <w:r w:rsidR="00846BBA" w:rsidRPr="00846BBA">
          <w:rPr>
            <w:noProof/>
            <w:webHidden/>
          </w:rPr>
          <w:fldChar w:fldCharType="end"/>
        </w:r>
      </w:hyperlink>
    </w:p>
    <w:p w14:paraId="006C0F53" w14:textId="788A50A9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77" w:history="1">
        <w:r w:rsidR="00846BBA" w:rsidRPr="00846BBA">
          <w:rPr>
            <w:rStyle w:val="af4"/>
            <w:noProof/>
          </w:rPr>
          <w:t>2 ОПИС ПРЕДМЕТНОЇ ОБЛАСТІ, ЩО ПІДЛЯГАЄ АВТОМАТИЗАЦІЇ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_Toc127800377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10</w:t>
        </w:r>
        <w:r w:rsidR="00846BBA" w:rsidRPr="00846BBA">
          <w:rPr>
            <w:noProof/>
            <w:webHidden/>
          </w:rPr>
          <w:fldChar w:fldCharType="end"/>
        </w:r>
      </w:hyperlink>
    </w:p>
    <w:p w14:paraId="4C94A4F0" w14:textId="7908D31B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78" w:history="1">
        <w:r w:rsidR="00846BBA" w:rsidRPr="00846BBA">
          <w:rPr>
            <w:rStyle w:val="af4"/>
            <w:noProof/>
          </w:rPr>
          <w:t>3 СТВОРЕННЯ ПОСТАНОВИ ЗАВДАННЯ ДО ДИПЛОМНОЇ РОБОТИ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_Toc127800378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10</w:t>
        </w:r>
        <w:r w:rsidR="00846BBA" w:rsidRPr="00846BBA">
          <w:rPr>
            <w:noProof/>
            <w:webHidden/>
          </w:rPr>
          <w:fldChar w:fldCharType="end"/>
        </w:r>
      </w:hyperlink>
    </w:p>
    <w:p w14:paraId="7D887775" w14:textId="73CA5345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79" w:history="1">
        <w:r w:rsidR="00846BBA" w:rsidRPr="00846BBA">
          <w:rPr>
            <w:rStyle w:val="af4"/>
            <w:noProof/>
          </w:rPr>
          <w:t>4 ПРОГРАМУВАННЯ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_Toc127800379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22</w:t>
        </w:r>
        <w:r w:rsidR="00846BBA" w:rsidRPr="00846BBA">
          <w:rPr>
            <w:noProof/>
            <w:webHidden/>
          </w:rPr>
          <w:fldChar w:fldCharType="end"/>
        </w:r>
      </w:hyperlink>
    </w:p>
    <w:p w14:paraId="775BBADD" w14:textId="26DC3C2A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80" w:history="1">
        <w:r w:rsidR="00846BBA" w:rsidRPr="00846BBA">
          <w:rPr>
            <w:rStyle w:val="af4"/>
            <w:noProof/>
          </w:rPr>
          <w:t>4.1 Проектування інтерфейсу користувача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_Toc127800380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22</w:t>
        </w:r>
        <w:r w:rsidR="00846BBA" w:rsidRPr="00846BBA">
          <w:rPr>
            <w:noProof/>
            <w:webHidden/>
          </w:rPr>
          <w:fldChar w:fldCharType="end"/>
        </w:r>
      </w:hyperlink>
    </w:p>
    <w:p w14:paraId="151C97C4" w14:textId="63E8A4B4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81" w:history="1">
        <w:r w:rsidR="00846BBA" w:rsidRPr="00846BBA">
          <w:rPr>
            <w:rStyle w:val="af4"/>
            <w:noProof/>
          </w:rPr>
          <w:t>4.2 Створення головного модуля програми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_Toc127800381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23</w:t>
        </w:r>
        <w:r w:rsidR="00846BBA" w:rsidRPr="00846BBA">
          <w:rPr>
            <w:noProof/>
            <w:webHidden/>
          </w:rPr>
          <w:fldChar w:fldCharType="end"/>
        </w:r>
      </w:hyperlink>
    </w:p>
    <w:p w14:paraId="04F6E7D7" w14:textId="4B62A356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82" w:history="1">
        <w:r w:rsidR="00846BBA" w:rsidRPr="00846BBA">
          <w:rPr>
            <w:rStyle w:val="af4"/>
            <w:noProof/>
            <w:lang w:val="ru-RU"/>
          </w:rPr>
          <w:t>ПЕРЕЛІК ДЖЕРЕЛ ПОСИЛАННЯ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_Toc127800382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23</w:t>
        </w:r>
        <w:r w:rsidR="00846BBA" w:rsidRPr="00846BBA">
          <w:rPr>
            <w:noProof/>
            <w:webHidden/>
          </w:rPr>
          <w:fldChar w:fldCharType="end"/>
        </w:r>
      </w:hyperlink>
    </w:p>
    <w:p w14:paraId="0F28C7F9" w14:textId="0FBCB948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83" w:history="1">
        <w:r w:rsidR="00846BBA" w:rsidRPr="00846BBA">
          <w:rPr>
            <w:rStyle w:val="af4"/>
            <w:noProof/>
          </w:rPr>
          <w:t>ДОДАТОК А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_Toc127800383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28</w:t>
        </w:r>
        <w:r w:rsidR="00846BBA" w:rsidRPr="00846BBA">
          <w:rPr>
            <w:noProof/>
            <w:webHidden/>
          </w:rPr>
          <w:fldChar w:fldCharType="end"/>
        </w:r>
      </w:hyperlink>
    </w:p>
    <w:p w14:paraId="2A8C5D05" w14:textId="1EA4DD90" w:rsidR="00846BBA" w:rsidRPr="00846BBA" w:rsidRDefault="00A0300F" w:rsidP="00846BBA">
      <w:pPr>
        <w:pStyle w:val="12"/>
        <w:ind w:right="-1" w:firstLine="0"/>
        <w:rPr>
          <w:rFonts w:ascii="Calibri" w:hAnsi="Calibri"/>
          <w:noProof/>
          <w:sz w:val="22"/>
          <w:szCs w:val="22"/>
          <w:lang w:val="ru-RU"/>
        </w:rPr>
      </w:pPr>
      <w:hyperlink w:anchor="_Toc127800384" w:history="1">
        <w:r w:rsidR="00846BBA" w:rsidRPr="00846BBA">
          <w:rPr>
            <w:rStyle w:val="af4"/>
            <w:noProof/>
          </w:rPr>
          <w:t>Текст головного модуля програми</w:t>
        </w:r>
        <w:r w:rsidR="00846BBA" w:rsidRPr="00846BBA">
          <w:rPr>
            <w:noProof/>
            <w:webHidden/>
          </w:rPr>
          <w:tab/>
        </w:r>
        <w:r w:rsidR="00846BBA" w:rsidRPr="00846BBA">
          <w:rPr>
            <w:noProof/>
            <w:webHidden/>
          </w:rPr>
          <w:fldChar w:fldCharType="begin"/>
        </w:r>
        <w:r w:rsidR="00846BBA" w:rsidRPr="00846BBA">
          <w:rPr>
            <w:noProof/>
            <w:webHidden/>
          </w:rPr>
          <w:instrText xml:space="preserve"> PAGEREF _Toc127800384 \h </w:instrText>
        </w:r>
        <w:r w:rsidR="00846BBA" w:rsidRPr="00846BBA">
          <w:rPr>
            <w:noProof/>
            <w:webHidden/>
          </w:rPr>
        </w:r>
        <w:r w:rsidR="00846BBA" w:rsidRPr="00846BBA">
          <w:rPr>
            <w:noProof/>
            <w:webHidden/>
          </w:rPr>
          <w:fldChar w:fldCharType="separate"/>
        </w:r>
        <w:r w:rsidR="00BF3948">
          <w:rPr>
            <w:noProof/>
            <w:webHidden/>
          </w:rPr>
          <w:t>28</w:t>
        </w:r>
        <w:r w:rsidR="00846BBA" w:rsidRPr="00846BBA">
          <w:rPr>
            <w:noProof/>
            <w:webHidden/>
          </w:rPr>
          <w:fldChar w:fldCharType="end"/>
        </w:r>
      </w:hyperlink>
    </w:p>
    <w:p w14:paraId="65D9602E" w14:textId="77777777" w:rsidR="005003D7" w:rsidRDefault="005003D7" w:rsidP="00846BBA">
      <w:pPr>
        <w:ind w:right="-1"/>
      </w:pPr>
      <w:r w:rsidRPr="00846BBA">
        <w:fldChar w:fldCharType="end"/>
      </w:r>
    </w:p>
    <w:p w14:paraId="5F4BBCF8" w14:textId="77777777" w:rsidR="00AB7CA8" w:rsidRDefault="00AB7CA8" w:rsidP="000D3A92">
      <w:pPr>
        <w:tabs>
          <w:tab w:val="left" w:pos="1694"/>
        </w:tabs>
        <w:spacing w:line="360" w:lineRule="auto"/>
        <w:ind w:firstLine="851"/>
        <w:jc w:val="center"/>
        <w:rPr>
          <w:sz w:val="28"/>
          <w:szCs w:val="28"/>
          <w:lang w:val="uk-UA"/>
        </w:rPr>
      </w:pPr>
    </w:p>
    <w:p w14:paraId="779D6463" w14:textId="77777777" w:rsidR="00AB7CA8" w:rsidRDefault="00AB7CA8" w:rsidP="000D3A92">
      <w:pPr>
        <w:tabs>
          <w:tab w:val="left" w:pos="1694"/>
        </w:tabs>
        <w:spacing w:line="360" w:lineRule="auto"/>
        <w:ind w:firstLine="851"/>
        <w:jc w:val="center"/>
        <w:rPr>
          <w:sz w:val="28"/>
          <w:szCs w:val="28"/>
          <w:lang w:val="uk-UA"/>
        </w:rPr>
        <w:sectPr w:rsidR="00AB7CA8" w:rsidSect="00EF03BC">
          <w:footerReference w:type="even" r:id="rId8"/>
          <w:footerReference w:type="default" r:id="rId9"/>
          <w:pgSz w:w="11906" w:h="16838"/>
          <w:pgMar w:top="851" w:right="566" w:bottom="1701" w:left="1418" w:header="720" w:footer="720" w:gutter="0"/>
          <w:pgNumType w:start="1"/>
          <w:cols w:space="708"/>
          <w:titlePg/>
          <w:docGrid w:linePitch="360"/>
        </w:sectPr>
      </w:pPr>
    </w:p>
    <w:p w14:paraId="6C211230" w14:textId="77777777" w:rsidR="00BE107C" w:rsidRPr="00B627BC" w:rsidRDefault="00BE107C" w:rsidP="00BE107C">
      <w:pPr>
        <w:pStyle w:val="af9"/>
        <w:ind w:left="0" w:firstLine="851"/>
        <w:jc w:val="both"/>
        <w:rPr>
          <w:b/>
        </w:rPr>
      </w:pPr>
      <w:bookmarkStart w:id="0" w:name="_Toc127800371"/>
      <w:r w:rsidRPr="00B627BC">
        <w:rPr>
          <w:b/>
        </w:rPr>
        <w:lastRenderedPageBreak/>
        <w:t>1 ОПИС ПІДПРИЄМСТВА</w:t>
      </w:r>
      <w:bookmarkEnd w:id="0"/>
    </w:p>
    <w:p w14:paraId="4BC3AEC0" w14:textId="77777777" w:rsidR="00BE107C" w:rsidRPr="00B627BC" w:rsidRDefault="00BE107C" w:rsidP="00BE107C">
      <w:pPr>
        <w:pStyle w:val="af9"/>
        <w:ind w:left="0" w:firstLine="851"/>
        <w:jc w:val="both"/>
        <w:rPr>
          <w:b/>
        </w:rPr>
      </w:pPr>
      <w:bookmarkStart w:id="1" w:name="_Toc127800372"/>
      <w:r w:rsidRPr="00B627BC">
        <w:rPr>
          <w:b/>
        </w:rPr>
        <w:t>1.1 Коротка характеристика підприємства</w:t>
      </w:r>
      <w:bookmarkEnd w:id="1"/>
    </w:p>
    <w:p w14:paraId="2D13EA92" w14:textId="77777777" w:rsidR="00BE107C" w:rsidRDefault="00BE107C" w:rsidP="00BE107C">
      <w:pPr>
        <w:pStyle w:val="1f9"/>
        <w:spacing w:after="0" w:line="360" w:lineRule="auto"/>
        <w:ind w:left="0" w:firstLine="53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01AAF50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Відокремлений структурний підрозділ </w:t>
      </w:r>
      <w:r w:rsidRPr="005365B1">
        <w:rPr>
          <w:sz w:val="28"/>
          <w:szCs w:val="28"/>
          <w:lang w:val="uk-UA"/>
        </w:rPr>
        <w:t>Запо</w:t>
      </w:r>
      <w:r>
        <w:rPr>
          <w:sz w:val="28"/>
          <w:szCs w:val="28"/>
          <w:lang w:val="uk-UA"/>
        </w:rPr>
        <w:t>різький електротехнічний фаховий коледж</w:t>
      </w:r>
      <w:r w:rsidRPr="005365B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</w:t>
      </w:r>
      <w:r w:rsidRPr="005365B1">
        <w:rPr>
          <w:sz w:val="28"/>
          <w:szCs w:val="28"/>
          <w:lang w:val="uk-UA"/>
        </w:rPr>
        <w:t xml:space="preserve">аціонального університету </w:t>
      </w:r>
      <w:r>
        <w:rPr>
          <w:sz w:val="28"/>
          <w:szCs w:val="28"/>
          <w:lang w:val="uk-UA"/>
        </w:rPr>
        <w:t>«Запорізька політехніка»</w:t>
      </w:r>
      <w:r w:rsidRPr="005365B1">
        <w:rPr>
          <w:sz w:val="28"/>
          <w:szCs w:val="28"/>
          <w:lang w:val="uk-UA"/>
        </w:rPr>
        <w:t> - навчальний заклад України I-II рівнів акредитації Придніпровського промислового регіону.</w:t>
      </w:r>
    </w:p>
    <w:p w14:paraId="4AC48CD1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Історичний шлях розвитку навчального закладу розпочинається з 1935 року, як Запорізького алюмінієвого технікуму.</w:t>
      </w:r>
    </w:p>
    <w:p w14:paraId="715B1865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За роки існування в коледжі отримали путівку в життя понад 30 тисяч молодих фахівців.</w:t>
      </w:r>
    </w:p>
    <w:p w14:paraId="4EC3DF2A" w14:textId="77777777" w:rsidR="00BE107C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Запорізький електротехнічний коледж </w:t>
      </w:r>
      <w:hyperlink r:id="rId10" w:tooltip="Запорізький національний технічний університет" w:history="1">
        <w:r w:rsidRPr="005365B1">
          <w:rPr>
            <w:sz w:val="28"/>
            <w:szCs w:val="28"/>
            <w:lang w:val="uk-UA"/>
          </w:rPr>
          <w:t>Запорізького національного технічного університету</w:t>
        </w:r>
      </w:hyperlink>
      <w:r w:rsidRPr="005365B1">
        <w:rPr>
          <w:sz w:val="28"/>
          <w:szCs w:val="28"/>
          <w:lang w:val="uk-UA"/>
        </w:rPr>
        <w:t> забезпечує різнорівневу підготовку, перепідготовку молодших спеціалістів і бакалаврів, підвищення кваліфікації, професійну та курсову підготовку фахівців для реалізації безперервної ступеневої освіти на Україні, що відповідає основним напрямкам Законів „Про освіту”, „Про вищу освіту”, концепціям, викладеним в національній програмі „Освіта. Україна XXI століття”, положенням Болонського процесу навчання.</w:t>
      </w:r>
    </w:p>
    <w:p w14:paraId="4B552D7E" w14:textId="77777777" w:rsidR="00BE107C" w:rsidRPr="00EC43C4" w:rsidRDefault="00BE107C" w:rsidP="00BE107C">
      <w:pPr>
        <w:shd w:val="clear" w:color="auto" w:fill="FFFFFF"/>
        <w:spacing w:line="360" w:lineRule="auto"/>
        <w:ind w:firstLine="709"/>
        <w:jc w:val="both"/>
        <w:rPr>
          <w:rFonts w:ascii="Open Sans" w:hAnsi="Open Sans" w:cs="Open Sans"/>
          <w:color w:val="444444"/>
          <w:sz w:val="27"/>
          <w:szCs w:val="27"/>
          <w:lang w:val="uk-UA"/>
        </w:rPr>
      </w:pPr>
      <w:r w:rsidRPr="005365B1">
        <w:rPr>
          <w:sz w:val="28"/>
          <w:szCs w:val="28"/>
          <w:lang w:val="uk-UA"/>
        </w:rPr>
        <w:t>Сьогодні коледж здійснює підготовку фахівців за освітньо - кваліфікаційним рівнем молодший спеціаліст на денній та заочній формах навчання за державним замовленням та на контрактній основі з таких спеціальностей:</w:t>
      </w:r>
      <w:r>
        <w:rPr>
          <w:sz w:val="28"/>
          <w:szCs w:val="28"/>
          <w:lang w:val="uk-UA"/>
        </w:rPr>
        <w:t xml:space="preserve"> </w:t>
      </w:r>
      <w:r w:rsidRPr="005365B1">
        <w:rPr>
          <w:sz w:val="28"/>
          <w:szCs w:val="28"/>
          <w:lang w:val="uk-UA"/>
        </w:rPr>
        <w:t>Економіка</w:t>
      </w:r>
      <w:r>
        <w:rPr>
          <w:sz w:val="28"/>
          <w:szCs w:val="28"/>
          <w:lang w:val="uk-UA"/>
        </w:rPr>
        <w:t>,</w:t>
      </w:r>
      <w:r w:rsidRPr="005365B1">
        <w:rPr>
          <w:sz w:val="28"/>
          <w:szCs w:val="28"/>
          <w:lang w:val="uk-UA"/>
        </w:rPr>
        <w:t xml:space="preserve"> </w:t>
      </w:r>
      <w:hyperlink r:id="rId11" w:history="1">
        <w:r w:rsidRPr="00EC43C4">
          <w:rPr>
            <w:sz w:val="28"/>
            <w:szCs w:val="28"/>
            <w:lang w:val="uk-UA"/>
          </w:rPr>
          <w:t>Електроніка</w:t>
        </w:r>
      </w:hyperlink>
      <w:r w:rsidRPr="00EC43C4">
        <w:rPr>
          <w:b/>
          <w:bCs/>
          <w:sz w:val="28"/>
          <w:szCs w:val="28"/>
          <w:lang w:val="uk-UA"/>
        </w:rPr>
        <w:t xml:space="preserve">, </w:t>
      </w:r>
      <w:hyperlink r:id="rId12" w:history="1">
        <w:r w:rsidRPr="00EC43C4">
          <w:rPr>
            <w:sz w:val="28"/>
            <w:szCs w:val="28"/>
            <w:lang w:val="uk-UA"/>
          </w:rPr>
          <w:t>Галузеве машинобудування</w:t>
        </w:r>
      </w:hyperlink>
      <w:r w:rsidRPr="00EC43C4">
        <w:rPr>
          <w:b/>
          <w:bCs/>
          <w:sz w:val="28"/>
          <w:szCs w:val="28"/>
          <w:lang w:val="uk-UA"/>
        </w:rPr>
        <w:t xml:space="preserve">, </w:t>
      </w:r>
      <w:hyperlink r:id="rId13" w:history="1">
        <w:r w:rsidRPr="00EC43C4">
          <w:rPr>
            <w:sz w:val="28"/>
            <w:szCs w:val="28"/>
            <w:lang w:val="uk-UA"/>
          </w:rPr>
          <w:t>Електроенергетика, електротехніка та електромеханіка</w:t>
        </w:r>
      </w:hyperlink>
      <w:r w:rsidRPr="00EC43C4">
        <w:rPr>
          <w:b/>
          <w:bCs/>
          <w:sz w:val="28"/>
          <w:szCs w:val="28"/>
          <w:lang w:val="uk-UA"/>
        </w:rPr>
        <w:t xml:space="preserve">, </w:t>
      </w:r>
      <w:hyperlink r:id="rId14" w:history="1">
        <w:r w:rsidRPr="00EC43C4">
          <w:rPr>
            <w:sz w:val="28"/>
            <w:szCs w:val="28"/>
            <w:lang w:val="uk-UA"/>
          </w:rPr>
          <w:t>Інженерія програмного забезпечення</w:t>
        </w:r>
      </w:hyperlink>
      <w:r w:rsidRPr="00EC43C4">
        <w:rPr>
          <w:b/>
          <w:bCs/>
          <w:sz w:val="28"/>
          <w:szCs w:val="28"/>
          <w:lang w:val="uk-UA"/>
        </w:rPr>
        <w:t xml:space="preserve">, </w:t>
      </w:r>
      <w:r w:rsidRPr="00EC43C4">
        <w:rPr>
          <w:bCs/>
          <w:sz w:val="28"/>
          <w:szCs w:val="28"/>
          <w:lang w:val="uk-UA"/>
        </w:rPr>
        <w:t>Дизайн.</w:t>
      </w:r>
    </w:p>
    <w:p w14:paraId="1DBF0F72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За бажанням студенти можуть отримати другу вищу освіту та дипломи державного зразка на відділенні післядипломної освіти, а також здобути додаткові знання і вміння в центрі курсової перепідготовки та підвищення кваліфікації з економіки, бухгалтерського обліку, комп'ютерних технологій.</w:t>
      </w:r>
    </w:p>
    <w:p w14:paraId="45C045A1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 xml:space="preserve">Виконуючи соціальні замовлення регіону, коледж має всі необхідні умови </w:t>
      </w:r>
      <w:r w:rsidRPr="005365B1">
        <w:rPr>
          <w:sz w:val="28"/>
          <w:szCs w:val="28"/>
          <w:lang w:val="uk-UA"/>
        </w:rPr>
        <w:lastRenderedPageBreak/>
        <w:t>для якісного підвищення кваліфікації, спеціалізації фахівців у галузі знань "Економіка і підприємництво", а саме: акредитовані спеціальності з підготовки молодших спеціалістів; матеріальну базу, що відповідає вимогам МОН України; високопрофесійні викладацькі кадри з акредитованих спеціальностей, які мають особистий практичний досвід роботи з економіки і підприємництва, досвід співпраці з провідними організаціями й підприємствами регіону щодо перепідготовки фахівців; замовлення на розширення профілю (підвищення кваліфікації) і спеціалізації від Запорізького обласного центру зайнятості; врахування при здійсненні освітньої діяльності динаміки змін у потребах підприємств; необхідне навчально - методичне забезпечення.</w:t>
      </w:r>
    </w:p>
    <w:p w14:paraId="7C3C1AAF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На базі обчислювального центру коледжу працює Центр інформаційних технологій («ІНТЕХ»), який забезпечує виконання завдань усіх відділень з питань використання обчислювальної техніки та впровадження сучасних інформаційних технологій у навчально-виховний процес. Також «ІНТЕХ» надає освітні послуги підприємствам Запоріжжя та іншим замовникам з вирішення виробничих завдань щодо підготовки та перепідготовки кадрів, з розробки конструкторсько-технологічної документації з використанням комп'ютерної техніки, моделювання та програмування, виконання інженерних розрахунків, оснащення і введення в експлуатацію автоматизованої бухгалтерської та планово-економічної звітності. На базі Центру інформаційних технологій «ІНТЕХ», проводяться науково-методичні семінари за загальною тематикою «Комп'ютерні технології: нові рішення».</w:t>
      </w:r>
    </w:p>
    <w:p w14:paraId="28D8ACAD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З 2003 року коледж здійснює підготовку майбутніх студентів на підготовчих курсах до вступу у вищі навчальні заклади України. Більшість слухачів підготовчих курсів стають студентами коледжу. Саме тому рейтинг підготовчих курсів щорічно зростає.</w:t>
      </w:r>
    </w:p>
    <w:p w14:paraId="1B65417E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 xml:space="preserve">Сьогодні у коледжі на денному відділенні навчається </w:t>
      </w:r>
      <w:r>
        <w:rPr>
          <w:sz w:val="28"/>
          <w:szCs w:val="28"/>
          <w:lang w:val="uk-UA"/>
        </w:rPr>
        <w:t xml:space="preserve">більше </w:t>
      </w:r>
      <w:r w:rsidRPr="005365B1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0</w:t>
      </w:r>
      <w:r w:rsidRPr="005365B1">
        <w:rPr>
          <w:sz w:val="28"/>
          <w:szCs w:val="28"/>
          <w:lang w:val="uk-UA"/>
        </w:rPr>
        <w:t xml:space="preserve">00 студентів, на заочному - 300 студентів. Щорічно 100 студентів здобувають знання на відділенні післядипломної освіти, понад 500 слухачів закінчують курси </w:t>
      </w:r>
      <w:r w:rsidRPr="005365B1">
        <w:rPr>
          <w:sz w:val="28"/>
          <w:szCs w:val="28"/>
          <w:lang w:val="uk-UA"/>
        </w:rPr>
        <w:lastRenderedPageBreak/>
        <w:t>перепідготовки.</w:t>
      </w:r>
    </w:p>
    <w:p w14:paraId="168E2DAE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 xml:space="preserve">Навчально-виховний процес забезпечує найкращий у регіоні викладацький склад – висококваліфіковані викладачі коледжу та інших навчальних закладів III–IV рівнів акредитації, які мають наукові ступені та вчені звання. Очолює педагогічний колектив </w:t>
      </w:r>
      <w:r>
        <w:rPr>
          <w:sz w:val="28"/>
          <w:szCs w:val="28"/>
          <w:lang w:val="uk-UA"/>
        </w:rPr>
        <w:t>директор Рябенко Є.М.</w:t>
      </w:r>
    </w:p>
    <w:p w14:paraId="677B3ACF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Заняття проводяться з використанням інноваційних технологій, сучасних дидактичних засобів навчання.</w:t>
      </w:r>
    </w:p>
    <w:p w14:paraId="7D8C05CA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Впродовж останніх років здійснюється інтенсивна комп'ютеризація та інформатизація навчального процесу. В комп'ютерних класах проводяться практичні заняття, виконуються розрахунки з курсового та дипломного проектування, а також з фундаментальних і спеціальних дисциплін. У період навчання передбачається оволодіння прикладними комп'ютерними програмами за фахом, а також придбання навичок з математичного моделювання, з прийняття конструкторських і технологічних рішень.</w:t>
      </w:r>
    </w:p>
    <w:p w14:paraId="7FC71A7A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Коледж має достатню науково - матеріальну базу: навчальні корпуси, у яких розміщено 50 спеціалізованих кабінетів і лабораторій, обладнаних сучасним устаткуванням, навчально- виробничі майстерні, 10 комп'ютерних класів, бібліотеку з читальною залою, їдальню, дві спортивні зали, тренажерні зали для заняття атлетичною гімнастикою, музеї бойової слави та історії навчального закладу, медичний пункт, гуртожиток.</w:t>
      </w:r>
    </w:p>
    <w:p w14:paraId="144FC384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 xml:space="preserve">Студентами і викладачами коледжу широко використовується мережа </w:t>
      </w:r>
      <w:r>
        <w:rPr>
          <w:sz w:val="28"/>
          <w:szCs w:val="28"/>
          <w:lang w:val="uk-UA"/>
        </w:rPr>
        <w:t>Internet, до якої підключено 166</w:t>
      </w:r>
      <w:r w:rsidRPr="005365B1">
        <w:rPr>
          <w:sz w:val="28"/>
          <w:szCs w:val="28"/>
          <w:lang w:val="uk-UA"/>
        </w:rPr>
        <w:t xml:space="preserve"> персональних комп'ютери, а</w:t>
      </w:r>
      <w:r>
        <w:rPr>
          <w:sz w:val="28"/>
          <w:szCs w:val="28"/>
          <w:lang w:val="uk-UA"/>
        </w:rPr>
        <w:t xml:space="preserve"> у локальній мережі працюють 166</w:t>
      </w:r>
      <w:r w:rsidRPr="005365B1">
        <w:rPr>
          <w:sz w:val="28"/>
          <w:szCs w:val="28"/>
          <w:lang w:val="uk-UA"/>
        </w:rPr>
        <w:t xml:space="preserve"> ПЕОМ.</w:t>
      </w:r>
    </w:p>
    <w:p w14:paraId="530C68E8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У навчальному закладі діє студентське самоврядування, працюють гуртки художньої самодіяльності, технічної творчості, спортивні секції.</w:t>
      </w:r>
    </w:p>
    <w:p w14:paraId="1E2170D6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Зберігаючи найкращі традиції попередніх поколінь, студенти мають змогу набувати необхідного виробничого досвіду на найкращих промислових підприємствах нашого міста.</w:t>
      </w:r>
    </w:p>
    <w:p w14:paraId="03F29272" w14:textId="77777777" w:rsidR="00BE107C" w:rsidRPr="005365B1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 xml:space="preserve">В коледжі діє ступенева освіта, яка дає можливість випускникам </w:t>
      </w:r>
      <w:r w:rsidRPr="005365B1">
        <w:rPr>
          <w:sz w:val="28"/>
          <w:szCs w:val="28"/>
          <w:lang w:val="uk-UA"/>
        </w:rPr>
        <w:lastRenderedPageBreak/>
        <w:t>продовжити навчання з обраної спеціальності за скороченим терміном у Запорізькому національному технічному університеті, а також в інших вищих навчальних закладах III -IV рівнів акредитації.</w:t>
      </w:r>
    </w:p>
    <w:p w14:paraId="0BE8C495" w14:textId="77777777" w:rsidR="00BE107C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7C47">
        <w:rPr>
          <w:sz w:val="28"/>
          <w:szCs w:val="28"/>
          <w:lang w:val="uk-UA"/>
        </w:rPr>
        <w:t>Моніторинг ринку праці показує, що в Запорізькій області, яка є однією із промислово розвинених в Україні, випускники коледжу потрібні на провідних підприємствах міста, з якими коледж плідно співпрацює, зокрема з такими, як: АТ «Мотор Січ», ПАТ «Запоріжсталь», ПрАТ «Запоріжтрансформатор», ПрАТ «Дніпроспецсталь», ПАТ «Запорізький завод важкого машинобудування», ДП ЗДАРЗ «МіГремонт», ПАТ «Запоріжжяобленерго», ПАТ «Укрграфіт», ТОВ «Елеме</w:t>
      </w:r>
      <w:r>
        <w:rPr>
          <w:sz w:val="28"/>
          <w:szCs w:val="28"/>
          <w:lang w:val="uk-UA"/>
        </w:rPr>
        <w:t>нт – Перетворювач», ТОВ «ЗТМК»</w:t>
      </w:r>
      <w:r w:rsidRPr="00717C47">
        <w:rPr>
          <w:sz w:val="28"/>
          <w:szCs w:val="28"/>
          <w:lang w:val="uk-UA"/>
        </w:rPr>
        <w:t>, ПрАТ «Плутон», ТОВ «ЗАЗОСНАСТКА», ТОВ «ЕЛІЗ» тощо.</w:t>
      </w:r>
    </w:p>
    <w:p w14:paraId="7BCA3F33" w14:textId="77777777" w:rsidR="00BE107C" w:rsidRDefault="00BE107C" w:rsidP="00BE107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65B1">
        <w:rPr>
          <w:sz w:val="28"/>
          <w:szCs w:val="28"/>
          <w:lang w:val="uk-UA"/>
        </w:rPr>
        <w:t>Наш коледж розташований на одній з найкрасивіших вулиць центру міста. Усі іногородні студенти забезпечуються гуртожитком.</w:t>
      </w:r>
    </w:p>
    <w:p w14:paraId="18E774C7" w14:textId="77777777" w:rsidR="00BE107C" w:rsidRPr="005365B1" w:rsidRDefault="00BE107C" w:rsidP="00BE107C">
      <w:pPr>
        <w:widowControl w:val="0"/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0277A37B" w14:textId="77777777" w:rsidR="00BE107C" w:rsidRPr="00BE107C" w:rsidRDefault="00BE107C" w:rsidP="00BE107C">
      <w:pPr>
        <w:pStyle w:val="af9"/>
        <w:ind w:left="0" w:firstLine="851"/>
        <w:jc w:val="both"/>
        <w:rPr>
          <w:b/>
        </w:rPr>
      </w:pPr>
      <w:bookmarkStart w:id="2" w:name="_Toc127800373"/>
      <w:r w:rsidRPr="00BE107C">
        <w:rPr>
          <w:b/>
        </w:rPr>
        <w:t>1.2 Схема структури підприємства</w:t>
      </w:r>
      <w:bookmarkEnd w:id="2"/>
    </w:p>
    <w:p w14:paraId="42C7471A" w14:textId="77777777" w:rsidR="00BE107C" w:rsidRDefault="00BE107C" w:rsidP="00BE107C">
      <w:pPr>
        <w:rPr>
          <w:lang w:val="uk-UA"/>
        </w:rPr>
      </w:pPr>
    </w:p>
    <w:p w14:paraId="71FF8ABC" w14:textId="77777777" w:rsidR="00BE107C" w:rsidRDefault="00BE107C" w:rsidP="00BE107C">
      <w:pPr>
        <w:ind w:firstLine="709"/>
        <w:rPr>
          <w:sz w:val="28"/>
          <w:szCs w:val="28"/>
          <w:lang w:val="uk-UA"/>
        </w:rPr>
      </w:pPr>
      <w:r w:rsidRPr="005852A2"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uk-UA"/>
        </w:rPr>
        <w:t>рисунку 1.1 зображена схема структури підприємства</w:t>
      </w:r>
    </w:p>
    <w:p w14:paraId="737A3A6A" w14:textId="77777777" w:rsidR="00BE107C" w:rsidRPr="005852A2" w:rsidRDefault="00BE107C" w:rsidP="00BE107C">
      <w:pPr>
        <w:ind w:firstLine="540"/>
        <w:rPr>
          <w:sz w:val="28"/>
          <w:szCs w:val="28"/>
          <w:lang w:val="uk-UA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</w:tblGrid>
      <w:tr w:rsidR="00BE107C" w:rsidRPr="004E63BB" w14:paraId="52CA1785" w14:textId="77777777" w:rsidTr="0001560F">
        <w:trPr>
          <w:trHeight w:val="81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8E8" w14:textId="77777777" w:rsidR="00BE107C" w:rsidRPr="004E63BB" w:rsidRDefault="00BE107C" w:rsidP="0001560F">
            <w:pPr>
              <w:jc w:val="center"/>
              <w:rPr>
                <w:sz w:val="28"/>
                <w:szCs w:val="28"/>
                <w:lang w:val="uk-UA"/>
              </w:rPr>
            </w:pPr>
          </w:p>
          <w:p w14:paraId="6C9CB49F" w14:textId="77777777" w:rsidR="00BE107C" w:rsidRPr="005365B1" w:rsidRDefault="00A0300F" w:rsidP="0001560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pict w14:anchorId="0EFD0F4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750" type="#_x0000_t32" style="position:absolute;left:0;text-align:left;margin-left:261.2pt;margin-top:6.1pt;width:.05pt;height:85.05pt;z-index:6" o:connectortype="straight">
                  <v:stroke endarrow="block"/>
                </v:shape>
              </w:pict>
            </w:r>
            <w:r>
              <w:rPr>
                <w:noProof/>
              </w:rPr>
              <w:pict w14:anchorId="1D40CEF2">
                <v:shape id="_x0000_s3751" type="#_x0000_t32" style="position:absolute;left:0;text-align:left;margin-left:219pt;margin-top:6.1pt;width:42.5pt;height:0;z-index:7" o:connectortype="straight"/>
              </w:pict>
            </w:r>
            <w:r w:rsidR="00BE107C">
              <w:rPr>
                <w:sz w:val="28"/>
                <w:szCs w:val="28"/>
                <w:lang w:val="uk-UA"/>
              </w:rPr>
              <w:t>Директор</w:t>
            </w:r>
          </w:p>
        </w:tc>
      </w:tr>
    </w:tbl>
    <w:p w14:paraId="2DF5288D" w14:textId="77777777" w:rsidR="00BE107C" w:rsidRPr="008427C5" w:rsidRDefault="00A0300F" w:rsidP="00BE107C">
      <w:pPr>
        <w:ind w:left="708"/>
        <w:jc w:val="center"/>
        <w:rPr>
          <w:sz w:val="28"/>
          <w:szCs w:val="28"/>
          <w:lang w:val="uk-UA"/>
        </w:rPr>
      </w:pPr>
      <w:r>
        <w:rPr>
          <w:noProof/>
        </w:rPr>
        <w:pict w14:anchorId="5A4FE8D0">
          <v:shape id="_x0000_s3749" type="#_x0000_t32" style="position:absolute;left:0;text-align:left;margin-left:223.9pt;margin-top:1.2pt;width:0;height:65.05pt;z-index:5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46A357AB">
          <v:shape id="_x0000_s3748" type="#_x0000_t32" style="position:absolute;left:0;text-align:left;margin-left:172.25pt;margin-top:1.2pt;width:0;height:65.05pt;z-index: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03670860">
          <v:shape id="_x0000_s3746" type="#_x0000_t32" style="position:absolute;left:0;text-align:left;margin-left:97.55pt;margin-top:1.2pt;width:0;height:14.15pt;z-index:2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4"/>
        <w:gridCol w:w="2835"/>
        <w:gridCol w:w="2835"/>
      </w:tblGrid>
      <w:tr w:rsidR="00BE107C" w:rsidRPr="004E63BB" w14:paraId="5CD7ACEC" w14:textId="77777777" w:rsidTr="0001560F">
        <w:trPr>
          <w:trHeight w:val="615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7DE5" w14:textId="77777777" w:rsidR="00BE107C" w:rsidRPr="004E63BB" w:rsidRDefault="00BE107C" w:rsidP="0001560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Заступник директора з НР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77768" w14:textId="77777777" w:rsidR="00BE107C" w:rsidRPr="004E63BB" w:rsidRDefault="00BE107C" w:rsidP="0001560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B9FC" w14:textId="77777777" w:rsidR="00BE107C" w:rsidRPr="004E63BB" w:rsidRDefault="00BE107C" w:rsidP="0001560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Заступник директора з ВР</w:t>
            </w:r>
          </w:p>
        </w:tc>
      </w:tr>
    </w:tbl>
    <w:p w14:paraId="5911B24C" w14:textId="77777777" w:rsidR="00BE107C" w:rsidRPr="008427C5" w:rsidRDefault="00A0300F" w:rsidP="00BE107C">
      <w:pPr>
        <w:ind w:left="708"/>
        <w:jc w:val="center"/>
        <w:rPr>
          <w:sz w:val="28"/>
          <w:szCs w:val="28"/>
          <w:lang w:val="uk-UA"/>
        </w:rPr>
      </w:pPr>
      <w:r>
        <w:rPr>
          <w:noProof/>
        </w:rPr>
        <w:pict w14:anchorId="22B908C5">
          <v:shape id="_x0000_s3747" type="#_x0000_t32" style="position:absolute;left:0;text-align:left;margin-left:402.55pt;margin-top:.15pt;width:0;height:16.8pt;z-index:3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2F922264">
          <v:shape id="_x0000_s3745" type="#_x0000_t32" style="position:absolute;left:0;text-align:left;margin-left:45.95pt;margin-top:.15pt;width:0;height:16.8pt;z-index:1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1417"/>
        <w:gridCol w:w="803"/>
        <w:gridCol w:w="522"/>
        <w:gridCol w:w="850"/>
        <w:gridCol w:w="849"/>
        <w:gridCol w:w="803"/>
        <w:gridCol w:w="992"/>
        <w:gridCol w:w="851"/>
      </w:tblGrid>
      <w:tr w:rsidR="00BE107C" w:rsidRPr="004E63BB" w14:paraId="4C3F51D7" w14:textId="77777777" w:rsidTr="0001560F">
        <w:trPr>
          <w:cantSplit/>
          <w:trHeight w:val="2970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6F20247" w14:textId="77777777" w:rsidR="00BE107C" w:rsidRPr="004E63BB" w:rsidRDefault="00BE107C" w:rsidP="0001560F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Завідувачі відділень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4E0A26" w14:textId="77777777" w:rsidR="00BE107C" w:rsidRPr="004E63BB" w:rsidRDefault="00BE107C" w:rsidP="0001560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5E84207" w14:textId="77777777" w:rsidR="00BE107C" w:rsidRPr="004E63BB" w:rsidRDefault="00BE107C" w:rsidP="0001560F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Головний бухгалтер</w:t>
            </w: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9C171" w14:textId="77777777" w:rsidR="00BE107C" w:rsidRPr="004E63BB" w:rsidRDefault="00BE107C" w:rsidP="0001560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4BEB6AF" w14:textId="77777777" w:rsidR="00BE107C" w:rsidRPr="004E63BB" w:rsidRDefault="00BE107C" w:rsidP="0001560F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Навчальна частина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733EFB" w14:textId="77777777" w:rsidR="00BE107C" w:rsidRPr="004E63BB" w:rsidRDefault="00BE107C" w:rsidP="0001560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43C9C5" w14:textId="77777777" w:rsidR="00BE107C" w:rsidRPr="004E63BB" w:rsidRDefault="00BE107C" w:rsidP="0001560F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Приймальна комісія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0794F" w14:textId="77777777" w:rsidR="00BE107C" w:rsidRPr="004E63BB" w:rsidRDefault="00BE107C" w:rsidP="0001560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D5AB785" w14:textId="77777777" w:rsidR="00BE107C" w:rsidRPr="004E63BB" w:rsidRDefault="00BE107C" w:rsidP="0001560F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Класні керівники</w:t>
            </w:r>
          </w:p>
        </w:tc>
      </w:tr>
    </w:tbl>
    <w:p w14:paraId="34338DEE" w14:textId="77777777" w:rsidR="00BE107C" w:rsidRDefault="00BE107C" w:rsidP="00BE107C">
      <w:pPr>
        <w:widowControl w:val="0"/>
        <w:spacing w:line="360" w:lineRule="auto"/>
        <w:ind w:left="-180" w:firstLine="720"/>
        <w:jc w:val="both"/>
        <w:rPr>
          <w:sz w:val="28"/>
          <w:szCs w:val="28"/>
          <w:lang w:val="uk-UA"/>
        </w:rPr>
      </w:pPr>
    </w:p>
    <w:p w14:paraId="38D8C1B9" w14:textId="77777777" w:rsidR="00BE107C" w:rsidRDefault="00BE107C" w:rsidP="00BE107C">
      <w:pPr>
        <w:widowControl w:val="0"/>
        <w:spacing w:line="360" w:lineRule="auto"/>
        <w:ind w:left="-180" w:firstLine="1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 – Схема структури підприємства</w:t>
      </w:r>
    </w:p>
    <w:p w14:paraId="6E8C9D03" w14:textId="77777777" w:rsidR="00BE107C" w:rsidRDefault="00BE107C" w:rsidP="00BE107C">
      <w:pPr>
        <w:widowControl w:val="0"/>
        <w:spacing w:line="360" w:lineRule="auto"/>
        <w:ind w:left="-18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Директор виконує функції контролю за фінансами підприємства, освітньою діяльністю коледжу і приймає важливі рішення при виникненні проблемних ситуацій в діяльності підприємства.</w:t>
      </w:r>
    </w:p>
    <w:p w14:paraId="23706EE2" w14:textId="77777777" w:rsidR="00BE107C" w:rsidRDefault="00BE107C" w:rsidP="00BE107C">
      <w:pPr>
        <w:widowControl w:val="0"/>
        <w:spacing w:line="360" w:lineRule="auto"/>
        <w:ind w:left="-18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Заступник директора з навчальної роботи виконує оперативне управління відділеннями та приймальною комісією.</w:t>
      </w:r>
    </w:p>
    <w:p w14:paraId="2B5A9212" w14:textId="77777777" w:rsidR="00BE107C" w:rsidRDefault="00BE107C" w:rsidP="00BE107C">
      <w:pPr>
        <w:widowControl w:val="0"/>
        <w:spacing w:line="360" w:lineRule="auto"/>
        <w:ind w:left="-18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Заступник директора з виховної роботи контролює проведення в коледжі виховних позакласних заходів, координує роботу класних керівників.</w:t>
      </w:r>
    </w:p>
    <w:p w14:paraId="4CA27855" w14:textId="77777777" w:rsidR="00BE107C" w:rsidRDefault="00BE107C" w:rsidP="00BE107C">
      <w:pPr>
        <w:widowControl w:val="0"/>
        <w:spacing w:line="360" w:lineRule="auto"/>
        <w:ind w:left="-18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Бухгалтерія веде облік фінансів підприємства, проводить розрахунки з контрактними студентами, податковий облік та виконує розрахунок і виплату заробітної платні – поєднує функції бухгалтерії і відділу праці та заробітної платні.</w:t>
      </w:r>
    </w:p>
    <w:p w14:paraId="0FEF2CC6" w14:textId="77777777" w:rsidR="00BE107C" w:rsidRDefault="00BE107C" w:rsidP="00BE107C">
      <w:pPr>
        <w:widowControl w:val="0"/>
        <w:spacing w:line="360" w:lineRule="auto"/>
        <w:ind w:left="-18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Навчальна частина складає розклад занять, контролює роботу з навчальними журналами, координує заміни викладачів тощо.</w:t>
      </w:r>
    </w:p>
    <w:p w14:paraId="65955DE0" w14:textId="77777777" w:rsidR="00BE107C" w:rsidRDefault="00BE107C" w:rsidP="00BE107C">
      <w:pPr>
        <w:widowControl w:val="0"/>
        <w:spacing w:line="360" w:lineRule="auto"/>
        <w:ind w:left="-18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Приймальна комісія проводить профорієнтаційну роботу, організує проведення днів відкритих дверей, працює з абітурієнтами.</w:t>
      </w:r>
    </w:p>
    <w:p w14:paraId="2E3F5230" w14:textId="77777777" w:rsidR="00BE107C" w:rsidRDefault="00BE107C" w:rsidP="00BE107C">
      <w:pPr>
        <w:widowControl w:val="0"/>
        <w:spacing w:line="360" w:lineRule="auto"/>
        <w:ind w:left="-18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Класні керівники координують роботу класних груп, слідкують за успішністю та відвідуванням занять.</w:t>
      </w:r>
    </w:p>
    <w:p w14:paraId="4E40BFEC" w14:textId="77777777" w:rsidR="00BE107C" w:rsidRDefault="00BE107C" w:rsidP="00BE107C">
      <w:pPr>
        <w:widowControl w:val="0"/>
        <w:spacing w:line="360" w:lineRule="auto"/>
        <w:ind w:left="-180" w:firstLine="720"/>
        <w:jc w:val="both"/>
        <w:rPr>
          <w:sz w:val="28"/>
          <w:szCs w:val="28"/>
          <w:lang w:val="uk-UA"/>
        </w:rPr>
      </w:pPr>
    </w:p>
    <w:p w14:paraId="250F9B53" w14:textId="77777777" w:rsidR="00BE107C" w:rsidRPr="00BE107C" w:rsidRDefault="00BE107C" w:rsidP="00BE107C">
      <w:pPr>
        <w:pStyle w:val="af9"/>
        <w:ind w:left="0" w:firstLine="851"/>
        <w:jc w:val="both"/>
        <w:rPr>
          <w:b/>
        </w:rPr>
      </w:pPr>
      <w:bookmarkStart w:id="3" w:name="_Toc127800374"/>
      <w:r w:rsidRPr="00BE107C">
        <w:rPr>
          <w:b/>
        </w:rPr>
        <w:t>1.3 Опис структури комп’ютерної мережі підприємства</w:t>
      </w:r>
      <w:bookmarkEnd w:id="3"/>
    </w:p>
    <w:p w14:paraId="62C689C7" w14:textId="77777777" w:rsidR="00BE107C" w:rsidRDefault="00BE107C" w:rsidP="00BE107C">
      <w:pPr>
        <w:widowControl w:val="0"/>
        <w:spacing w:line="360" w:lineRule="auto"/>
        <w:ind w:left="-180" w:firstLine="720"/>
        <w:jc w:val="both"/>
        <w:rPr>
          <w:sz w:val="28"/>
          <w:szCs w:val="28"/>
          <w:lang w:val="uk-UA"/>
        </w:rPr>
      </w:pPr>
    </w:p>
    <w:p w14:paraId="75A09432" w14:textId="77777777" w:rsidR="00BE107C" w:rsidRDefault="00BE107C" w:rsidP="00BE107C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  <w:r w:rsidRPr="00742537">
        <w:rPr>
          <w:color w:val="000000"/>
          <w:sz w:val="28"/>
          <w:szCs w:val="28"/>
          <w:lang w:val="uk-UA"/>
        </w:rPr>
        <w:t>Існуюча</w:t>
      </w:r>
      <w:r>
        <w:rPr>
          <w:color w:val="000000"/>
          <w:sz w:val="28"/>
          <w:szCs w:val="28"/>
          <w:lang w:val="uk-UA"/>
        </w:rPr>
        <w:t xml:space="preserve"> </w:t>
      </w:r>
      <w:r w:rsidRPr="00742537">
        <w:rPr>
          <w:color w:val="000000"/>
          <w:sz w:val="28"/>
          <w:szCs w:val="28"/>
          <w:lang w:val="uk-UA"/>
        </w:rPr>
        <w:t>комп'ютерна мережа</w:t>
      </w:r>
      <w:r>
        <w:rPr>
          <w:color w:val="000000"/>
          <w:sz w:val="28"/>
          <w:szCs w:val="28"/>
          <w:lang w:val="uk-UA"/>
        </w:rPr>
        <w:t xml:space="preserve"> районного відділу освіти</w:t>
      </w:r>
      <w:r w:rsidRPr="00742537">
        <w:rPr>
          <w:color w:val="000000"/>
          <w:sz w:val="28"/>
          <w:szCs w:val="28"/>
          <w:lang w:val="uk-UA"/>
        </w:rPr>
        <w:t xml:space="preserve"> складається з </w:t>
      </w:r>
      <w:r>
        <w:rPr>
          <w:color w:val="000000"/>
          <w:sz w:val="28"/>
          <w:szCs w:val="28"/>
          <w:lang w:val="uk-UA"/>
        </w:rPr>
        <w:br/>
      </w:r>
      <w:r w:rsidRPr="00742537">
        <w:rPr>
          <w:color w:val="000000"/>
          <w:sz w:val="28"/>
          <w:szCs w:val="28"/>
          <w:lang w:val="uk-UA"/>
        </w:rPr>
        <w:t xml:space="preserve">2 незалежних мереж ЛКМ 1, ЛКМ 2. </w:t>
      </w:r>
    </w:p>
    <w:p w14:paraId="2C623A80" w14:textId="77777777" w:rsidR="00BE107C" w:rsidRDefault="00BE107C" w:rsidP="00BE107C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  <w:r w:rsidRPr="00742537">
        <w:rPr>
          <w:color w:val="000000"/>
          <w:sz w:val="28"/>
          <w:szCs w:val="28"/>
          <w:lang w:val="uk-UA"/>
        </w:rPr>
        <w:t>Розташування мереж приведене в таблиці 1.</w:t>
      </w:r>
      <w:r>
        <w:rPr>
          <w:color w:val="000000"/>
          <w:sz w:val="28"/>
          <w:szCs w:val="28"/>
          <w:lang w:val="uk-UA"/>
        </w:rPr>
        <w:t>1.</w:t>
      </w:r>
    </w:p>
    <w:p w14:paraId="4F6B0F8C" w14:textId="77777777" w:rsidR="00BE107C" w:rsidRPr="00742537" w:rsidRDefault="00BE107C" w:rsidP="00BE107C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  <w:r w:rsidRPr="00742537">
        <w:rPr>
          <w:color w:val="000000"/>
          <w:sz w:val="28"/>
          <w:szCs w:val="28"/>
          <w:lang w:val="uk-UA"/>
        </w:rPr>
        <w:t xml:space="preserve"> </w:t>
      </w:r>
    </w:p>
    <w:p w14:paraId="59405FE6" w14:textId="77777777" w:rsidR="00BE107C" w:rsidRDefault="00BE107C" w:rsidP="00BE107C">
      <w:pPr>
        <w:jc w:val="center"/>
        <w:rPr>
          <w:color w:val="000000"/>
          <w:sz w:val="28"/>
          <w:szCs w:val="28"/>
          <w:lang w:val="uk-UA"/>
        </w:rPr>
      </w:pPr>
      <w:r w:rsidRPr="00742537">
        <w:rPr>
          <w:color w:val="000000"/>
          <w:sz w:val="28"/>
          <w:szCs w:val="28"/>
          <w:lang w:val="uk-UA"/>
        </w:rPr>
        <w:t>Таблиця</w:t>
      </w:r>
      <w:r>
        <w:rPr>
          <w:color w:val="000000"/>
          <w:sz w:val="28"/>
          <w:szCs w:val="28"/>
          <w:lang w:val="uk-UA"/>
        </w:rPr>
        <w:t xml:space="preserve"> 1-  Розташування існуючих мереж</w:t>
      </w:r>
    </w:p>
    <w:p w14:paraId="15ABE5EE" w14:textId="77777777" w:rsidR="00BE107C" w:rsidRDefault="00BE107C" w:rsidP="00BE107C">
      <w:pPr>
        <w:ind w:firstLine="539"/>
        <w:jc w:val="both"/>
        <w:rPr>
          <w:color w:val="000000"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6"/>
        <w:gridCol w:w="2050"/>
      </w:tblGrid>
      <w:tr w:rsidR="00BE107C" w:rsidRPr="00A52017" w14:paraId="4F779918" w14:textId="77777777" w:rsidTr="0001560F">
        <w:trPr>
          <w:jc w:val="center"/>
        </w:trPr>
        <w:tc>
          <w:tcPr>
            <w:tcW w:w="3016" w:type="dxa"/>
            <w:shd w:val="clear" w:color="auto" w:fill="auto"/>
          </w:tcPr>
          <w:p w14:paraId="7EA09A19" w14:textId="77777777" w:rsidR="00BE107C" w:rsidRPr="00A52017" w:rsidRDefault="00BE107C" w:rsidP="0001560F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52017">
              <w:rPr>
                <w:color w:val="000000"/>
                <w:sz w:val="28"/>
                <w:szCs w:val="28"/>
                <w:lang w:val="uk-UA"/>
              </w:rPr>
              <w:t>Найменування мережі</w:t>
            </w:r>
          </w:p>
        </w:tc>
        <w:tc>
          <w:tcPr>
            <w:tcW w:w="2050" w:type="dxa"/>
            <w:shd w:val="clear" w:color="auto" w:fill="auto"/>
          </w:tcPr>
          <w:p w14:paraId="7244AB96" w14:textId="77777777" w:rsidR="00BE107C" w:rsidRPr="00A52017" w:rsidRDefault="00BE107C" w:rsidP="0001560F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52017">
              <w:rPr>
                <w:color w:val="000000"/>
                <w:sz w:val="28"/>
                <w:szCs w:val="28"/>
                <w:lang w:val="uk-UA"/>
              </w:rPr>
              <w:t>Розташування</w:t>
            </w:r>
          </w:p>
        </w:tc>
      </w:tr>
      <w:tr w:rsidR="00BE107C" w:rsidRPr="00A52017" w14:paraId="2D303459" w14:textId="77777777" w:rsidTr="0001560F">
        <w:trPr>
          <w:jc w:val="center"/>
        </w:trPr>
        <w:tc>
          <w:tcPr>
            <w:tcW w:w="3016" w:type="dxa"/>
            <w:shd w:val="clear" w:color="auto" w:fill="auto"/>
          </w:tcPr>
          <w:p w14:paraId="3A391472" w14:textId="77777777" w:rsidR="00BE107C" w:rsidRPr="00A52017" w:rsidRDefault="00BE107C" w:rsidP="0001560F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52017">
              <w:rPr>
                <w:color w:val="000000"/>
                <w:sz w:val="28"/>
                <w:szCs w:val="28"/>
                <w:lang w:val="uk-UA"/>
              </w:rPr>
              <w:t xml:space="preserve">ЛКМ 1  </w:t>
            </w:r>
          </w:p>
        </w:tc>
        <w:tc>
          <w:tcPr>
            <w:tcW w:w="2050" w:type="dxa"/>
            <w:shd w:val="clear" w:color="auto" w:fill="auto"/>
          </w:tcPr>
          <w:p w14:paraId="3AD23461" w14:textId="77777777" w:rsidR="00BE107C" w:rsidRPr="00A52017" w:rsidRDefault="00BE107C" w:rsidP="0001560F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52017">
              <w:rPr>
                <w:color w:val="000000"/>
                <w:sz w:val="28"/>
                <w:szCs w:val="28"/>
                <w:lang w:val="uk-UA"/>
              </w:rPr>
              <w:t>Бухгалтерія</w:t>
            </w:r>
          </w:p>
        </w:tc>
      </w:tr>
      <w:tr w:rsidR="00BE107C" w:rsidRPr="00A52017" w14:paraId="3C9BEC4D" w14:textId="77777777" w:rsidTr="0001560F">
        <w:trPr>
          <w:jc w:val="center"/>
        </w:trPr>
        <w:tc>
          <w:tcPr>
            <w:tcW w:w="3016" w:type="dxa"/>
            <w:shd w:val="clear" w:color="auto" w:fill="auto"/>
          </w:tcPr>
          <w:p w14:paraId="2D54FC45" w14:textId="77777777" w:rsidR="00BE107C" w:rsidRPr="00A52017" w:rsidRDefault="00BE107C" w:rsidP="0001560F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52017">
              <w:rPr>
                <w:color w:val="000000"/>
                <w:sz w:val="28"/>
                <w:szCs w:val="28"/>
                <w:lang w:val="uk-UA"/>
              </w:rPr>
              <w:t>ЛКМ 2</w:t>
            </w:r>
          </w:p>
        </w:tc>
        <w:tc>
          <w:tcPr>
            <w:tcW w:w="2050" w:type="dxa"/>
            <w:shd w:val="clear" w:color="auto" w:fill="auto"/>
          </w:tcPr>
          <w:p w14:paraId="305EB6EA" w14:textId="77777777" w:rsidR="00BE107C" w:rsidRPr="00A52017" w:rsidRDefault="00BE107C" w:rsidP="0001560F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Комп’ютерні класи</w:t>
            </w:r>
          </w:p>
        </w:tc>
      </w:tr>
    </w:tbl>
    <w:p w14:paraId="44C50FC7" w14:textId="77777777" w:rsidR="00BE107C" w:rsidRPr="00BE107C" w:rsidRDefault="00BE107C" w:rsidP="00BE107C">
      <w:pPr>
        <w:pStyle w:val="af9"/>
        <w:ind w:left="0" w:firstLine="851"/>
        <w:jc w:val="both"/>
        <w:rPr>
          <w:b/>
        </w:rPr>
      </w:pPr>
      <w:bookmarkStart w:id="4" w:name="_Toc127800375"/>
      <w:r w:rsidRPr="00BE107C">
        <w:rPr>
          <w:b/>
        </w:rPr>
        <w:lastRenderedPageBreak/>
        <w:t>1.4 Аналіз апаратного і програмного забезпечення, що використовується на підприємстві</w:t>
      </w:r>
      <w:bookmarkEnd w:id="4"/>
    </w:p>
    <w:p w14:paraId="56FB1BE9" w14:textId="77777777" w:rsidR="00BE107C" w:rsidRDefault="00BE107C" w:rsidP="00BE107C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</w:p>
    <w:p w14:paraId="7A6A9295" w14:textId="77777777" w:rsidR="00BE107C" w:rsidRPr="00742537" w:rsidRDefault="00BE107C" w:rsidP="00BE107C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742537">
        <w:rPr>
          <w:color w:val="000000"/>
          <w:sz w:val="28"/>
          <w:szCs w:val="28"/>
          <w:lang w:val="uk-UA"/>
        </w:rPr>
        <w:t>Апаратні засоби бухгалтерії.</w:t>
      </w:r>
    </w:p>
    <w:p w14:paraId="65864F45" w14:textId="77777777" w:rsidR="00BE107C" w:rsidRDefault="00BE107C" w:rsidP="00BE107C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83299">
        <w:rPr>
          <w:color w:val="000000"/>
          <w:sz w:val="28"/>
          <w:szCs w:val="28"/>
          <w:lang w:val="uk-UA"/>
        </w:rPr>
        <w:t>Робочі станції: центральний процесор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GB"/>
        </w:rPr>
        <w:t>Intel</w:t>
      </w:r>
      <w:r>
        <w:rPr>
          <w:rStyle w:val="apple-converted-space"/>
          <w:color w:val="000000"/>
          <w:sz w:val="28"/>
          <w:szCs w:val="28"/>
          <w:lang w:val="en-GB"/>
        </w:rPr>
        <w:t> </w:t>
      </w:r>
      <w:r>
        <w:rPr>
          <w:color w:val="000000"/>
          <w:sz w:val="28"/>
          <w:szCs w:val="28"/>
          <w:lang w:val="en-US"/>
        </w:rPr>
        <w:t>Pentium</w:t>
      </w:r>
      <w:r>
        <w:rPr>
          <w:rStyle w:val="apple-converted-space"/>
          <w:color w:val="000000"/>
          <w:sz w:val="28"/>
          <w:szCs w:val="28"/>
        </w:rPr>
        <w:t> </w:t>
      </w:r>
      <w:r w:rsidRPr="00174497">
        <w:rPr>
          <w:rStyle w:val="apple-converted-space"/>
          <w:color w:val="000000"/>
          <w:sz w:val="28"/>
          <w:szCs w:val="28"/>
          <w:lang w:val="uk-UA"/>
        </w:rPr>
        <w:t xml:space="preserve">3.0 </w:t>
      </w:r>
      <w:r>
        <w:rPr>
          <w:color w:val="000000"/>
          <w:sz w:val="28"/>
          <w:szCs w:val="28"/>
          <w:lang w:val="uk-UA"/>
        </w:rPr>
        <w:t>Г</w:t>
      </w:r>
      <w:r w:rsidRPr="00A83299">
        <w:rPr>
          <w:color w:val="000000"/>
          <w:sz w:val="28"/>
          <w:szCs w:val="28"/>
          <w:lang w:val="uk-UA"/>
        </w:rPr>
        <w:t xml:space="preserve">Гц, об'єм оперативного запам'ятовуючого пристрою </w:t>
      </w:r>
      <w:r>
        <w:rPr>
          <w:color w:val="000000"/>
          <w:sz w:val="28"/>
          <w:szCs w:val="28"/>
          <w:lang w:val="uk-UA"/>
        </w:rPr>
        <w:t>1Г</w:t>
      </w:r>
      <w:r w:rsidRPr="00BE7080">
        <w:rPr>
          <w:color w:val="000000"/>
          <w:sz w:val="28"/>
          <w:szCs w:val="28"/>
          <w:lang w:val="uk-UA"/>
        </w:rPr>
        <w:t xml:space="preserve">б, об'єм дискової підсистеми </w:t>
      </w:r>
      <w:r>
        <w:rPr>
          <w:color w:val="000000"/>
          <w:sz w:val="28"/>
          <w:szCs w:val="28"/>
          <w:lang w:val="uk-UA"/>
        </w:rPr>
        <w:t xml:space="preserve">160 </w:t>
      </w:r>
      <w:r w:rsidRPr="00BE7080">
        <w:rPr>
          <w:color w:val="000000"/>
          <w:sz w:val="28"/>
          <w:szCs w:val="28"/>
          <w:lang w:val="uk-UA"/>
        </w:rPr>
        <w:t>Гб, мережний адаптер 100 МБіт/с.</w:t>
      </w:r>
    </w:p>
    <w:p w14:paraId="6C9BEEB1" w14:textId="77777777" w:rsidR="00BE107C" w:rsidRDefault="00BE107C" w:rsidP="00BE107C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Сервери: 1- </w:t>
      </w:r>
      <w:r w:rsidRPr="00A83299">
        <w:rPr>
          <w:color w:val="000000"/>
          <w:sz w:val="28"/>
          <w:szCs w:val="28"/>
          <w:lang w:val="uk-UA"/>
        </w:rPr>
        <w:t>центральний процесор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GB"/>
        </w:rPr>
        <w:t>Intel</w:t>
      </w:r>
      <w:r>
        <w:rPr>
          <w:rStyle w:val="apple-converted-space"/>
          <w:color w:val="000000"/>
          <w:sz w:val="28"/>
          <w:szCs w:val="28"/>
          <w:lang w:val="en-GB"/>
        </w:rPr>
        <w:t> </w:t>
      </w:r>
      <w:r>
        <w:rPr>
          <w:color w:val="000000"/>
          <w:sz w:val="28"/>
          <w:szCs w:val="28"/>
          <w:lang w:val="en-GB"/>
        </w:rPr>
        <w:t>Celeron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apple-converted-space"/>
          <w:color w:val="000000"/>
          <w:sz w:val="28"/>
          <w:szCs w:val="28"/>
          <w:lang w:val="uk-UA"/>
        </w:rPr>
        <w:t>2,8</w:t>
      </w:r>
      <w:r>
        <w:rPr>
          <w:color w:val="000000"/>
          <w:sz w:val="28"/>
          <w:szCs w:val="28"/>
          <w:lang w:val="uk-UA"/>
        </w:rPr>
        <w:t xml:space="preserve"> Г</w:t>
      </w:r>
      <w:r w:rsidRPr="00A83299">
        <w:rPr>
          <w:color w:val="000000"/>
          <w:sz w:val="28"/>
          <w:szCs w:val="28"/>
          <w:lang w:val="uk-UA"/>
        </w:rPr>
        <w:t xml:space="preserve">Гц, об'єм оперативного запам'ятовуючого пристрою </w:t>
      </w:r>
      <w:r>
        <w:rPr>
          <w:color w:val="000000"/>
          <w:sz w:val="28"/>
          <w:szCs w:val="28"/>
          <w:lang w:val="uk-UA"/>
        </w:rPr>
        <w:t>1,5Г</w:t>
      </w:r>
      <w:r w:rsidRPr="00BE7080">
        <w:rPr>
          <w:color w:val="000000"/>
          <w:sz w:val="28"/>
          <w:szCs w:val="28"/>
          <w:lang w:val="uk-UA"/>
        </w:rPr>
        <w:t xml:space="preserve">б, об'єм дискової підсистеми </w:t>
      </w:r>
      <w:r>
        <w:rPr>
          <w:color w:val="000000"/>
          <w:sz w:val="28"/>
          <w:szCs w:val="28"/>
          <w:lang w:val="uk-UA"/>
        </w:rPr>
        <w:t>186</w:t>
      </w:r>
      <w:r w:rsidRPr="00BE7080">
        <w:rPr>
          <w:color w:val="000000"/>
          <w:sz w:val="28"/>
          <w:szCs w:val="28"/>
          <w:lang w:val="uk-UA"/>
        </w:rPr>
        <w:t>Гб, мережний адаптер 100 МБіт</w:t>
      </w:r>
      <w:r>
        <w:rPr>
          <w:color w:val="000000"/>
          <w:sz w:val="28"/>
          <w:szCs w:val="28"/>
          <w:lang w:val="uk-UA"/>
        </w:rPr>
        <w:t>/ с;</w:t>
      </w:r>
    </w:p>
    <w:p w14:paraId="3520FA55" w14:textId="77777777" w:rsidR="00BE107C" w:rsidRDefault="00BE107C" w:rsidP="00BE107C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2 - </w:t>
      </w:r>
      <w:r w:rsidRPr="00BE7080">
        <w:rPr>
          <w:color w:val="000000"/>
          <w:sz w:val="28"/>
          <w:szCs w:val="28"/>
          <w:lang w:val="uk-UA"/>
        </w:rPr>
        <w:t>центральний процесор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GB"/>
        </w:rPr>
        <w:t>AMDSempron</w:t>
      </w:r>
      <w:r>
        <w:rPr>
          <w:rStyle w:val="apple-converted-space"/>
          <w:color w:val="000000"/>
          <w:sz w:val="28"/>
          <w:szCs w:val="28"/>
        </w:rPr>
        <w:t> </w:t>
      </w:r>
      <w:r w:rsidRPr="00BE7080">
        <w:rPr>
          <w:color w:val="000000"/>
          <w:sz w:val="28"/>
          <w:szCs w:val="28"/>
          <w:lang w:val="uk-UA"/>
        </w:rPr>
        <w:t>2.11</w:t>
      </w:r>
      <w:r>
        <w:rPr>
          <w:color w:val="000000"/>
          <w:sz w:val="28"/>
          <w:szCs w:val="28"/>
          <w:lang w:val="uk-UA"/>
        </w:rPr>
        <w:t>Г</w:t>
      </w:r>
      <w:r w:rsidRPr="00BE7080">
        <w:rPr>
          <w:color w:val="000000"/>
          <w:sz w:val="28"/>
          <w:szCs w:val="28"/>
          <w:lang w:val="uk-UA"/>
        </w:rPr>
        <w:t xml:space="preserve">Гц, об'єм оперативного запам'ятовуючого пристрою </w:t>
      </w:r>
      <w:r>
        <w:rPr>
          <w:color w:val="000000"/>
          <w:sz w:val="28"/>
          <w:szCs w:val="28"/>
          <w:lang w:val="uk-UA"/>
        </w:rPr>
        <w:t>1Г</w:t>
      </w:r>
      <w:r w:rsidRPr="00BE7080">
        <w:rPr>
          <w:color w:val="000000"/>
          <w:sz w:val="28"/>
          <w:szCs w:val="28"/>
          <w:lang w:val="uk-UA"/>
        </w:rPr>
        <w:t xml:space="preserve">б, об'єм дискової підсистеми </w:t>
      </w:r>
      <w:r>
        <w:rPr>
          <w:color w:val="000000"/>
          <w:sz w:val="28"/>
          <w:szCs w:val="28"/>
          <w:lang w:val="uk-UA"/>
        </w:rPr>
        <w:t>8</w:t>
      </w:r>
      <w:r w:rsidRPr="00BE7080">
        <w:rPr>
          <w:color w:val="000000"/>
          <w:sz w:val="28"/>
          <w:szCs w:val="28"/>
          <w:lang w:val="uk-UA"/>
        </w:rPr>
        <w:t>0 Гб, мережний адаптер 100 МБіт/с.</w:t>
      </w:r>
    </w:p>
    <w:p w14:paraId="4D30566F" w14:textId="77777777" w:rsidR="00BE107C" w:rsidRPr="000E63B5" w:rsidRDefault="00BE107C" w:rsidP="00BE107C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0E63B5">
        <w:rPr>
          <w:color w:val="000000"/>
          <w:sz w:val="28"/>
          <w:szCs w:val="28"/>
          <w:lang w:val="uk-UA"/>
        </w:rPr>
        <w:t>Передаюче середовище: кабель, неекранована вита пара категорії три, з'єднувачі</w:t>
      </w:r>
      <w:r w:rsidRPr="000E63B5">
        <w:rPr>
          <w:rStyle w:val="apple-converted-space"/>
          <w:color w:val="000000"/>
          <w:sz w:val="28"/>
          <w:szCs w:val="28"/>
          <w:lang w:val="uk-UA"/>
        </w:rPr>
        <w:t> </w:t>
      </w:r>
      <w:r w:rsidRPr="000E63B5">
        <w:rPr>
          <w:color w:val="000000"/>
          <w:sz w:val="28"/>
          <w:szCs w:val="28"/>
          <w:lang w:val="uk-UA"/>
        </w:rPr>
        <w:t>RJ-45</w:t>
      </w:r>
      <w:r>
        <w:rPr>
          <w:color w:val="000000"/>
          <w:sz w:val="28"/>
          <w:szCs w:val="28"/>
          <w:lang w:val="uk-UA"/>
        </w:rPr>
        <w:t>.</w:t>
      </w:r>
    </w:p>
    <w:p w14:paraId="5270CC12" w14:textId="77777777" w:rsidR="00BE107C" w:rsidRDefault="00BE107C" w:rsidP="00BE107C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бухгалтерії використовується таке програмне забезпечення:</w:t>
      </w:r>
    </w:p>
    <w:p w14:paraId="4C51B005" w14:textId="77777777" w:rsidR="00BE107C" w:rsidRDefault="00BE107C" w:rsidP="00BE107C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1С бухгалтерія 8 – для ведення бухгалтерського обліку на підприємстві;</w:t>
      </w:r>
    </w:p>
    <w:p w14:paraId="74DA95B7" w14:textId="77777777" w:rsidR="00BE107C" w:rsidRDefault="00BE107C" w:rsidP="00BE107C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Бест-Звіт – для подання звітів до органів Державної статистики, Пенсійного фонду, податкової інспекції.</w:t>
      </w:r>
    </w:p>
    <w:p w14:paraId="00AE8EE3" w14:textId="77777777" w:rsidR="00BE107C" w:rsidRPr="000E63B5" w:rsidRDefault="00BE107C" w:rsidP="00BE107C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Апаратні засоби комп’ютерних класів</w:t>
      </w:r>
      <w:r w:rsidRPr="000E63B5">
        <w:rPr>
          <w:color w:val="000000"/>
          <w:sz w:val="28"/>
          <w:szCs w:val="28"/>
          <w:lang w:val="uk-UA"/>
        </w:rPr>
        <w:t>.</w:t>
      </w:r>
    </w:p>
    <w:p w14:paraId="43AC4240" w14:textId="77777777" w:rsidR="00BE107C" w:rsidRDefault="00BE107C" w:rsidP="00BE107C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83299">
        <w:rPr>
          <w:color w:val="000000"/>
          <w:sz w:val="28"/>
          <w:szCs w:val="28"/>
          <w:lang w:val="uk-UA"/>
        </w:rPr>
        <w:t>Робочі станції: центральний процесор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GB"/>
        </w:rPr>
        <w:t>Intel</w:t>
      </w:r>
      <w:r>
        <w:rPr>
          <w:rStyle w:val="apple-converted-space"/>
          <w:color w:val="000000"/>
          <w:sz w:val="28"/>
          <w:szCs w:val="28"/>
          <w:lang w:val="en-GB"/>
        </w:rPr>
        <w:t> </w:t>
      </w:r>
      <w:r>
        <w:rPr>
          <w:color w:val="000000"/>
          <w:sz w:val="28"/>
          <w:szCs w:val="28"/>
          <w:lang w:val="en-GB"/>
        </w:rPr>
        <w:t>Celeron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apple-converted-space"/>
          <w:color w:val="000000"/>
          <w:sz w:val="28"/>
          <w:szCs w:val="28"/>
          <w:lang w:val="uk-UA"/>
        </w:rPr>
        <w:t>2,5</w:t>
      </w:r>
      <w:r>
        <w:rPr>
          <w:color w:val="000000"/>
          <w:sz w:val="28"/>
          <w:szCs w:val="28"/>
          <w:lang w:val="uk-UA"/>
        </w:rPr>
        <w:t xml:space="preserve"> Г</w:t>
      </w:r>
      <w:r w:rsidRPr="00A83299">
        <w:rPr>
          <w:color w:val="000000"/>
          <w:sz w:val="28"/>
          <w:szCs w:val="28"/>
          <w:lang w:val="uk-UA"/>
        </w:rPr>
        <w:t xml:space="preserve">Гц, об'єм оперативного запам'ятовуючого пристрою </w:t>
      </w:r>
      <w:r>
        <w:rPr>
          <w:color w:val="000000"/>
          <w:sz w:val="28"/>
          <w:szCs w:val="28"/>
          <w:lang w:val="uk-UA"/>
        </w:rPr>
        <w:t>1 Г</w:t>
      </w:r>
      <w:r w:rsidRPr="00BE7080">
        <w:rPr>
          <w:color w:val="000000"/>
          <w:sz w:val="28"/>
          <w:szCs w:val="28"/>
          <w:lang w:val="uk-UA"/>
        </w:rPr>
        <w:t xml:space="preserve">б, об'єм дискової підсистеми </w:t>
      </w:r>
      <w:r>
        <w:rPr>
          <w:color w:val="000000"/>
          <w:sz w:val="28"/>
          <w:szCs w:val="28"/>
          <w:lang w:val="uk-UA"/>
        </w:rPr>
        <w:t>186</w:t>
      </w:r>
      <w:r w:rsidRPr="00BE7080">
        <w:rPr>
          <w:color w:val="000000"/>
          <w:sz w:val="28"/>
          <w:szCs w:val="28"/>
          <w:lang w:val="uk-UA"/>
        </w:rPr>
        <w:t>Гб, мережний адаптер 100 МБіт/с.</w:t>
      </w:r>
    </w:p>
    <w:p w14:paraId="42767C66" w14:textId="77777777" w:rsidR="00BE107C" w:rsidRDefault="00BE107C" w:rsidP="00BE107C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Сервер: </w:t>
      </w:r>
      <w:r w:rsidRPr="00A83299">
        <w:rPr>
          <w:color w:val="000000"/>
          <w:sz w:val="28"/>
          <w:szCs w:val="28"/>
          <w:lang w:val="uk-UA"/>
        </w:rPr>
        <w:t>центральний процесор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GB"/>
        </w:rPr>
        <w:t>AMDSempron</w:t>
      </w:r>
      <w:r>
        <w:rPr>
          <w:rStyle w:val="apple-converted-space"/>
          <w:color w:val="000000"/>
          <w:sz w:val="28"/>
          <w:szCs w:val="28"/>
        </w:rPr>
        <w:t> </w:t>
      </w:r>
      <w:r w:rsidRPr="00BE7080">
        <w:rPr>
          <w:color w:val="000000"/>
          <w:sz w:val="28"/>
          <w:szCs w:val="28"/>
          <w:lang w:val="uk-UA"/>
        </w:rPr>
        <w:t>2.</w:t>
      </w:r>
      <w:r>
        <w:rPr>
          <w:color w:val="000000"/>
          <w:sz w:val="28"/>
          <w:szCs w:val="28"/>
          <w:lang w:val="uk-UA"/>
        </w:rPr>
        <w:t>7</w:t>
      </w:r>
      <w:r w:rsidRPr="00BE7080">
        <w:rPr>
          <w:color w:val="000000"/>
          <w:sz w:val="28"/>
          <w:szCs w:val="28"/>
          <w:lang w:val="uk-UA"/>
        </w:rPr>
        <w:t xml:space="preserve">1 </w:t>
      </w:r>
      <w:r>
        <w:rPr>
          <w:color w:val="000000"/>
          <w:sz w:val="28"/>
          <w:szCs w:val="28"/>
          <w:lang w:val="uk-UA"/>
        </w:rPr>
        <w:t>Г</w:t>
      </w:r>
      <w:r w:rsidRPr="00BE7080">
        <w:rPr>
          <w:color w:val="000000"/>
          <w:sz w:val="28"/>
          <w:szCs w:val="28"/>
          <w:lang w:val="uk-UA"/>
        </w:rPr>
        <w:t>Гц</w:t>
      </w:r>
      <w:r w:rsidRPr="00A83299">
        <w:rPr>
          <w:color w:val="000000"/>
          <w:sz w:val="28"/>
          <w:szCs w:val="28"/>
          <w:lang w:val="uk-UA"/>
        </w:rPr>
        <w:t xml:space="preserve">, об'єм оперативного запам'ятовуючого пристрою </w:t>
      </w:r>
      <w:r>
        <w:rPr>
          <w:color w:val="000000"/>
          <w:sz w:val="28"/>
          <w:szCs w:val="28"/>
          <w:lang w:val="uk-UA"/>
        </w:rPr>
        <w:t>2Г</w:t>
      </w:r>
      <w:r w:rsidRPr="00BE7080">
        <w:rPr>
          <w:color w:val="000000"/>
          <w:sz w:val="28"/>
          <w:szCs w:val="28"/>
          <w:lang w:val="uk-UA"/>
        </w:rPr>
        <w:t xml:space="preserve">б, об'єм дискової підсистеми </w:t>
      </w:r>
      <w:r>
        <w:rPr>
          <w:color w:val="000000"/>
          <w:sz w:val="28"/>
          <w:szCs w:val="28"/>
          <w:lang w:val="uk-UA"/>
        </w:rPr>
        <w:t>186</w:t>
      </w:r>
      <w:r w:rsidRPr="00BE7080">
        <w:rPr>
          <w:color w:val="000000"/>
          <w:sz w:val="28"/>
          <w:szCs w:val="28"/>
          <w:lang w:val="uk-UA"/>
        </w:rPr>
        <w:t>Гб, мережний адаптер 100 МБіт/с.</w:t>
      </w:r>
    </w:p>
    <w:p w14:paraId="568F309E" w14:textId="77777777" w:rsidR="00BE107C" w:rsidRPr="000E63B5" w:rsidRDefault="00BE107C" w:rsidP="00BE107C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0E63B5">
        <w:rPr>
          <w:color w:val="000000"/>
          <w:sz w:val="28"/>
          <w:szCs w:val="28"/>
          <w:lang w:val="uk-UA"/>
        </w:rPr>
        <w:t>Передаюче середовище: кабель неекранована вита пара категорії три, з'єднувачі</w:t>
      </w:r>
      <w:r w:rsidRPr="000E63B5">
        <w:rPr>
          <w:rStyle w:val="apple-converted-space"/>
          <w:color w:val="000000"/>
          <w:sz w:val="28"/>
          <w:szCs w:val="28"/>
          <w:lang w:val="uk-UA"/>
        </w:rPr>
        <w:t> </w:t>
      </w:r>
      <w:r w:rsidRPr="000E63B5">
        <w:rPr>
          <w:color w:val="000000"/>
          <w:sz w:val="28"/>
          <w:szCs w:val="28"/>
          <w:lang w:val="uk-UA"/>
        </w:rPr>
        <w:t>RJ-45</w:t>
      </w:r>
    </w:p>
    <w:p w14:paraId="4E48F5E3" w14:textId="77777777" w:rsidR="00BE107C" w:rsidRDefault="00BE107C" w:rsidP="00BE107C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комп’ютерних класах використовується таке програмне забезпечення:</w:t>
      </w:r>
    </w:p>
    <w:p w14:paraId="600DF329" w14:textId="77777777" w:rsidR="00BE107C" w:rsidRPr="002F6BA8" w:rsidRDefault="00BE107C" w:rsidP="00BE107C">
      <w:pPr>
        <w:pStyle w:val="10"/>
        <w:keepNext w:val="0"/>
        <w:numPr>
          <w:ilvl w:val="0"/>
          <w:numId w:val="32"/>
        </w:numPr>
        <w:tabs>
          <w:tab w:val="left" w:pos="851"/>
          <w:tab w:val="left" w:pos="1080"/>
        </w:tabs>
        <w:spacing w:before="0" w:after="0" w:line="360" w:lineRule="auto"/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5" w:name="_Toc127800376"/>
      <w:r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MS</w:t>
      </w:r>
      <w:r w:rsidRPr="001E16C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Office</w:t>
      </w:r>
      <w:r w:rsidRPr="001E16C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–</w:t>
      </w:r>
      <w:r w:rsidRPr="001E16C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uk-UA"/>
        </w:rPr>
        <w:t>пакет програм, що включають текстовий редактор, табличний процесор, систему керування базами даних, електронні презентації та ін.</w:t>
      </w:r>
      <w:r w:rsidRPr="002F6BA8">
        <w:rPr>
          <w:rFonts w:ascii="Times New Roman" w:hAnsi="Times New Roman" w:cs="Times New Roman"/>
          <w:b w:val="0"/>
          <w:sz w:val="28"/>
          <w:szCs w:val="28"/>
        </w:rPr>
        <w:t>;</w:t>
      </w:r>
      <w:bookmarkEnd w:id="5"/>
    </w:p>
    <w:p w14:paraId="123642BD" w14:textId="77777777" w:rsidR="00BE107C" w:rsidRDefault="00BE107C" w:rsidP="00BE107C">
      <w:pPr>
        <w:numPr>
          <w:ilvl w:val="0"/>
          <w:numId w:val="32"/>
        </w:numPr>
        <w:tabs>
          <w:tab w:val="left" w:pos="851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2F6BA8">
        <w:rPr>
          <w:sz w:val="28"/>
          <w:szCs w:val="28"/>
          <w:lang w:val="en-US"/>
        </w:rPr>
        <w:t>MS Visual Studio 10;</w:t>
      </w:r>
    </w:p>
    <w:p w14:paraId="46AB1424" w14:textId="77777777" w:rsidR="00BE107C" w:rsidRDefault="00BE107C" w:rsidP="00BE107C">
      <w:pPr>
        <w:numPr>
          <w:ilvl w:val="0"/>
          <w:numId w:val="32"/>
        </w:numPr>
        <w:tabs>
          <w:tab w:val="left" w:pos="851"/>
        </w:tabs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Borland Delphi;</w:t>
      </w:r>
    </w:p>
    <w:p w14:paraId="2C308DDC" w14:textId="77777777" w:rsidR="00BE107C" w:rsidRDefault="00BE107C" w:rsidP="00BE107C">
      <w:pPr>
        <w:numPr>
          <w:ilvl w:val="0"/>
          <w:numId w:val="32"/>
        </w:numPr>
        <w:tabs>
          <w:tab w:val="left" w:pos="851"/>
        </w:tabs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Adobe Photoshop;</w:t>
      </w:r>
    </w:p>
    <w:p w14:paraId="5DBEF029" w14:textId="77777777" w:rsidR="00BE107C" w:rsidRDefault="00BE107C" w:rsidP="00BE107C">
      <w:pPr>
        <w:numPr>
          <w:ilvl w:val="0"/>
          <w:numId w:val="32"/>
        </w:numPr>
        <w:tabs>
          <w:tab w:val="left" w:pos="851"/>
        </w:tabs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CorelDraw;</w:t>
      </w:r>
    </w:p>
    <w:p w14:paraId="01103A6D" w14:textId="77777777" w:rsidR="00BE107C" w:rsidRDefault="00BE107C" w:rsidP="00BE107C">
      <w:pPr>
        <w:numPr>
          <w:ilvl w:val="0"/>
          <w:numId w:val="32"/>
        </w:numPr>
        <w:tabs>
          <w:tab w:val="left" w:pos="851"/>
        </w:tabs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Web-server Apache.</w:t>
      </w:r>
    </w:p>
    <w:p w14:paraId="669E1FCB" w14:textId="3C30D933" w:rsidR="000F136D" w:rsidRDefault="00700E79" w:rsidP="00B20022">
      <w:pPr>
        <w:pStyle w:val="af9"/>
        <w:ind w:left="0" w:firstLine="851"/>
        <w:jc w:val="both"/>
        <w:rPr>
          <w:b/>
        </w:rPr>
      </w:pPr>
      <w:r w:rsidRPr="00C96DF8">
        <w:br w:type="page"/>
      </w:r>
      <w:bookmarkStart w:id="6" w:name="_Toc127800377"/>
      <w:r w:rsidR="00B20022" w:rsidRPr="000D67F3">
        <w:rPr>
          <w:b/>
        </w:rPr>
        <w:lastRenderedPageBreak/>
        <w:t>2 ОПИС ПРЕДМЕТНОЇ ОБЛАСТІ, ЩО ПІДЛЯГАЄ АВТОМАТИЗАЦІЇ</w:t>
      </w:r>
      <w:bookmarkEnd w:id="6"/>
    </w:p>
    <w:p w14:paraId="39093EB0" w14:textId="77777777" w:rsidR="00913CBC" w:rsidRPr="000D67F3" w:rsidRDefault="00913CBC" w:rsidP="00B20022">
      <w:pPr>
        <w:pStyle w:val="af9"/>
        <w:ind w:left="0" w:firstLine="851"/>
        <w:jc w:val="both"/>
        <w:rPr>
          <w:b/>
        </w:rPr>
      </w:pPr>
    </w:p>
    <w:p w14:paraId="405265D9" w14:textId="77777777" w:rsidR="00913CBC" w:rsidRPr="00BC7141" w:rsidRDefault="00913CBC" w:rsidP="00913CBC">
      <w:pPr>
        <w:pStyle w:val="afffff3"/>
      </w:pPr>
      <w:bookmarkStart w:id="7" w:name="_Toc127800378"/>
      <w:r w:rsidRPr="00BC7141">
        <w:t xml:space="preserve">Предметна область — це частина реального світу, що розглядається в межах певного контексту. </w:t>
      </w:r>
    </w:p>
    <w:p w14:paraId="341A0FBF" w14:textId="77777777" w:rsidR="00913CBC" w:rsidRPr="00BC7141" w:rsidRDefault="00913CBC" w:rsidP="00913CBC">
      <w:pPr>
        <w:pStyle w:val="afffff3"/>
      </w:pPr>
      <w:r w:rsidRPr="00BC7141">
        <w:t xml:space="preserve">Тематикою моєї роботи є створення сервісу онлайн продажів. </w:t>
      </w:r>
    </w:p>
    <w:p w14:paraId="66DAEB06" w14:textId="77777777" w:rsidR="00913CBC" w:rsidRPr="00BC7141" w:rsidRDefault="00913CBC" w:rsidP="00913CBC">
      <w:pPr>
        <w:pStyle w:val="afffff3"/>
      </w:pPr>
      <w:r w:rsidRPr="00BC7141">
        <w:t>Сервіс онлайн продажів - сервіс в інтернеті, де відбувається прямий продаж товарів споживачеві (юридичній або фізичній особі). При цьому розміщення споживацької інформації, замовлення товару і угода відбуваються там само, всередині мережі (на сайті інтернет-магазину).</w:t>
      </w:r>
    </w:p>
    <w:p w14:paraId="777740CF" w14:textId="77777777" w:rsidR="00913CBC" w:rsidRPr="00BC7141" w:rsidRDefault="00913CBC" w:rsidP="00913CBC">
      <w:pPr>
        <w:pStyle w:val="afffff3"/>
      </w:pPr>
      <w:r w:rsidRPr="00BC7141">
        <w:t>Розробка програмного забезпечення — це процес, спрямований на створення та підтримку працездатності, якості та надійності програмного забезпечення, використовуючи технології, методологію та практики з інформатики, керування проєктами, математики, інженерії та інших областей знання.</w:t>
      </w:r>
    </w:p>
    <w:p w14:paraId="34FE3A2A" w14:textId="77777777" w:rsidR="00913CBC" w:rsidRPr="00BC7141" w:rsidRDefault="00913CBC" w:rsidP="00913CBC">
      <w:pPr>
        <w:pStyle w:val="afffff3"/>
      </w:pPr>
      <w:r w:rsidRPr="00BC7141">
        <w:t>Електронна комерція — це сфера цифрової економіки, що включає всі фінансові та торгові транзакції, які проводяться за допомогою комп'ютерних мереж, та бізнес-процеси, пов'язані з проведенням цих транзакцій.</w:t>
      </w:r>
    </w:p>
    <w:p w14:paraId="180A2591" w14:textId="77777777" w:rsidR="00913CBC" w:rsidRPr="00BC7141" w:rsidRDefault="00913CBC" w:rsidP="00913CBC">
      <w:pPr>
        <w:pStyle w:val="afffff3"/>
      </w:pPr>
      <w:r w:rsidRPr="00BC7141">
        <w:t>Елементами сервісу онлайн продаж є: товар, користувач, каталог, кошик, особистий кабінет</w:t>
      </w:r>
    </w:p>
    <w:p w14:paraId="584FEA04" w14:textId="77777777" w:rsidR="00913CBC" w:rsidRPr="00BC7141" w:rsidRDefault="00913CBC" w:rsidP="00913CBC">
      <w:pPr>
        <w:pStyle w:val="afffff3"/>
      </w:pPr>
      <w:r w:rsidRPr="00BC7141">
        <w:t xml:space="preserve">Каталог — список, перелік товарів, складений у певному порядку, щоб полегшити їхній пошук. </w:t>
      </w:r>
    </w:p>
    <w:p w14:paraId="0CD17A17" w14:textId="77777777" w:rsidR="00913CBC" w:rsidRPr="00BC7141" w:rsidRDefault="00913CBC" w:rsidP="00913CBC">
      <w:pPr>
        <w:pStyle w:val="afffff3"/>
      </w:pPr>
      <w:r w:rsidRPr="00BC7141">
        <w:t>Товар — продукт природи і людської праці або тільки людської праці у матеріальній і нематеріальній субстанції та у формі послуг, який завдяки своїм властивостям здатний задовольняти наявні чи передбачувані суспільні потреби.</w:t>
      </w:r>
    </w:p>
    <w:p w14:paraId="5B4587A4" w14:textId="77777777" w:rsidR="00913CBC" w:rsidRPr="00BC7141" w:rsidRDefault="00913CBC" w:rsidP="00913CBC">
      <w:pPr>
        <w:pStyle w:val="afffff3"/>
      </w:pPr>
      <w:r w:rsidRPr="00BC7141">
        <w:t>Кошик - список, перелік товарів які користувач планує купити. Створений щоб полегшити перегляд, видалення або редагування кількості товарів</w:t>
      </w:r>
    </w:p>
    <w:p w14:paraId="15717CC4" w14:textId="77777777" w:rsidR="00913CBC" w:rsidRPr="00BC7141" w:rsidRDefault="00913CBC" w:rsidP="00913CBC">
      <w:pPr>
        <w:pStyle w:val="afffff3"/>
      </w:pPr>
      <w:r w:rsidRPr="00BC7141">
        <w:t>Особистий кабінет - це особливий розділ, який дозволяє користувачу отримати доступ до даних про стан та деталей замовлення.</w:t>
      </w:r>
    </w:p>
    <w:p w14:paraId="3DCC2B0B" w14:textId="77777777" w:rsidR="00913CBC" w:rsidRPr="00BC7141" w:rsidRDefault="00913CBC" w:rsidP="00913CBC">
      <w:pPr>
        <w:pStyle w:val="afffff3"/>
      </w:pPr>
      <w:r w:rsidRPr="00BC7141">
        <w:lastRenderedPageBreak/>
        <w:t>Архітектура програмного забезпечення — спосіб структурування програмної або обчислювальної системи, абстракція елементів системи на певній фазі її роботи. Система може складатись з кількох рівнів абстракції і мати багато фаз роботи, кожна з яких може мати окрему архітектуру.</w:t>
      </w:r>
    </w:p>
    <w:p w14:paraId="5C9C158B" w14:textId="77777777" w:rsidR="00913CBC" w:rsidRPr="00BC7141" w:rsidRDefault="00913CBC" w:rsidP="00913CBC">
      <w:pPr>
        <w:pStyle w:val="afffff3"/>
      </w:pPr>
      <w:r w:rsidRPr="00BC7141">
        <w:t xml:space="preserve">Архітектура клієнт-сервер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ними. </w:t>
      </w:r>
    </w:p>
    <w:p w14:paraId="6AF35973" w14:textId="77777777" w:rsidR="00913CBC" w:rsidRPr="00BC7141" w:rsidRDefault="00913CBC" w:rsidP="00913CBC">
      <w:pPr>
        <w:pStyle w:val="afffff3"/>
      </w:pPr>
      <w:r w:rsidRPr="00BC7141">
        <w:t>Сервіс — це обслуговування населення, забезпечення його побутових потреб.</w:t>
      </w:r>
    </w:p>
    <w:p w14:paraId="14BB7675" w14:textId="77777777" w:rsidR="00913CBC" w:rsidRPr="00BC7141" w:rsidRDefault="00913CBC" w:rsidP="00913CBC">
      <w:pPr>
        <w:pStyle w:val="afffff3"/>
      </w:pPr>
      <w:r w:rsidRPr="00BC7141">
        <w:t>Існує два загальних абстрактних понять Архітектури - перший пов’язаний з розбиттям системи на найбільш значимі складові частини; в другому випадку маються на увазі деякі конструктивні рішення, котрі після їх прийняття важко піддаються внесенню змін. Також, є розуміння того, що існує більше одного способу описання архітектури і ступінь важливості кожного з них змінюється з плином життєвого циклу системи</w:t>
      </w:r>
    </w:p>
    <w:p w14:paraId="76BC2CB5" w14:textId="77777777" w:rsidR="00913CBC" w:rsidRPr="00BC7141" w:rsidRDefault="00913CBC" w:rsidP="00913CBC">
      <w:pPr>
        <w:pStyle w:val="afffff3"/>
      </w:pPr>
      <w:r w:rsidRPr="00BC7141">
        <w:t>В більшості корпоративних додатків відслідковується та чи інша форма архітектурного «розшарування»</w:t>
      </w:r>
    </w:p>
    <w:p w14:paraId="2C0C2387" w14:textId="77777777" w:rsidR="00913CBC" w:rsidRPr="00BC7141" w:rsidRDefault="00913CBC" w:rsidP="00913CBC">
      <w:pPr>
        <w:pStyle w:val="afffff3"/>
      </w:pPr>
      <w:r w:rsidRPr="00BC7141">
        <w:t>Концепція шарів(або рівнів) – одна з загально використовуваних моделей, використовуваних розробниками програмного забезпечення для розділення складних систем на більш прості частини</w:t>
      </w:r>
    </w:p>
    <w:p w14:paraId="68BBAA9D" w14:textId="77777777" w:rsidR="00913CBC" w:rsidRPr="00BC7141" w:rsidRDefault="00913CBC" w:rsidP="00913CBC">
      <w:pPr>
        <w:jc w:val="both"/>
        <w:rPr>
          <w:lang w:val="uk-UA"/>
        </w:rPr>
      </w:pPr>
      <w:r w:rsidRPr="00BC7141">
        <w:rPr>
          <w:lang w:val="uk-UA"/>
        </w:rPr>
        <w:t>На рисунку 1.1 представлений приклад розділення додатку на шари</w:t>
      </w:r>
    </w:p>
    <w:p w14:paraId="028D2833" w14:textId="49AC13E3" w:rsidR="00913CBC" w:rsidRPr="00BC7141" w:rsidRDefault="00BF3948" w:rsidP="00913CBC">
      <w:pPr>
        <w:jc w:val="center"/>
        <w:rPr>
          <w:lang w:val="uk-UA"/>
        </w:rPr>
      </w:pPr>
      <w:r>
        <w:rPr>
          <w:noProof/>
          <w:lang w:val="uk-UA"/>
        </w:rPr>
        <w:lastRenderedPageBreak/>
        <w:pict w14:anchorId="74E67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3" o:spid="_x0000_i1025" type="#_x0000_t75" alt="1. Layered Architecture - Software Architecture Patterns [Book]" style="width:385.1pt;height:262.9pt;visibility:visible;mso-wrap-style:square">
            <v:imagedata r:id="rId15" o:title="1"/>
          </v:shape>
        </w:pict>
      </w:r>
    </w:p>
    <w:p w14:paraId="7C4BD3DD" w14:textId="77777777" w:rsidR="00913CBC" w:rsidRPr="00BC7141" w:rsidRDefault="00913CBC" w:rsidP="00913CBC">
      <w:pPr>
        <w:jc w:val="center"/>
        <w:rPr>
          <w:lang w:val="uk-UA"/>
        </w:rPr>
      </w:pPr>
      <w:r w:rsidRPr="00BC7141">
        <w:rPr>
          <w:lang w:val="uk-UA"/>
        </w:rPr>
        <w:t>Рисунок 1.1 – Приклад розділення додатку на шари</w:t>
      </w:r>
    </w:p>
    <w:p w14:paraId="040BACFE" w14:textId="77777777" w:rsidR="00913CBC" w:rsidRPr="00BC7141" w:rsidRDefault="00913CBC" w:rsidP="00913CBC">
      <w:pPr>
        <w:jc w:val="center"/>
        <w:rPr>
          <w:lang w:val="uk-UA"/>
        </w:rPr>
      </w:pPr>
    </w:p>
    <w:p w14:paraId="4EF83F73" w14:textId="77777777" w:rsidR="00913CBC" w:rsidRPr="00BC7141" w:rsidRDefault="00913CBC" w:rsidP="00913CBC">
      <w:pPr>
        <w:pStyle w:val="afffff3"/>
      </w:pPr>
      <w:r w:rsidRPr="00BC7141">
        <w:t xml:space="preserve">Описуючи систему в термінах архітектурних шарів, зручно сприймати підсистеми, з яких вона складається у вигляді «багатошарового пирога». </w:t>
      </w:r>
    </w:p>
    <w:p w14:paraId="24A6FAF1" w14:textId="77777777" w:rsidR="00913CBC" w:rsidRPr="00BC7141" w:rsidRDefault="00913CBC" w:rsidP="00913CBC">
      <w:pPr>
        <w:pStyle w:val="afffff3"/>
      </w:pPr>
      <w:r w:rsidRPr="00BC7141">
        <w:t xml:space="preserve">Шар більш високого рівня користується послугами, що надає нижній шар, але той не знає про існування сусіднього верхнього рівня. Більше того, зазвичай кожен проміжний шар приховує нижній шар від верхнього. </w:t>
      </w:r>
    </w:p>
    <w:p w14:paraId="34F5B310" w14:textId="77777777" w:rsidR="00913CBC" w:rsidRPr="00BC7141" w:rsidRDefault="00913CBC" w:rsidP="00913CBC">
      <w:pPr>
        <w:pStyle w:val="afffff3"/>
      </w:pPr>
      <w:r w:rsidRPr="00BC7141">
        <w:t xml:space="preserve">Розділення системи на шари надає цілий ряд переваг: </w:t>
      </w:r>
    </w:p>
    <w:p w14:paraId="50E3398A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 xml:space="preserve">окремий шар можна сприймати як єдине самодостатнє ціле, не піклуючись про наявність інших шарів; </w:t>
      </w:r>
    </w:p>
    <w:p w14:paraId="38233CF9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 xml:space="preserve">можна обрати альтернативну реалізацію базових шарів; </w:t>
      </w:r>
    </w:p>
    <w:p w14:paraId="3AE6EE21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 xml:space="preserve">залежність між шарами зводиться до мінімуму; </w:t>
      </w:r>
    </w:p>
    <w:p w14:paraId="484A4161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 xml:space="preserve">кожен шар є кандидатом на стандартизацію; </w:t>
      </w:r>
    </w:p>
    <w:p w14:paraId="63BAF476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якісно створений шар може слугувати основою для декількох різних шарів більш високого рівня.</w:t>
      </w:r>
    </w:p>
    <w:p w14:paraId="164144FC" w14:textId="77777777" w:rsidR="00913CBC" w:rsidRPr="00BC7141" w:rsidRDefault="00913CBC" w:rsidP="00913CBC">
      <w:pPr>
        <w:pStyle w:val="afffff3"/>
      </w:pPr>
      <w:r w:rsidRPr="00BC7141">
        <w:t xml:space="preserve">Схемі розшарування властиві певні недоліки: шари здатні вдало інкапсулювати багато, але не все; модифікація одного шару одночасно пов’язана з потребою внесення каскадних змін в інші шари. </w:t>
      </w:r>
    </w:p>
    <w:p w14:paraId="61004386" w14:textId="77777777" w:rsidR="00913CBC" w:rsidRPr="00BC7141" w:rsidRDefault="00913CBC" w:rsidP="00913CBC">
      <w:pPr>
        <w:pStyle w:val="afffff3"/>
      </w:pPr>
      <w:r w:rsidRPr="00BC7141">
        <w:lastRenderedPageBreak/>
        <w:t xml:space="preserve">Другим недоліком є те, що наявність додаткових шарів знижує продуктивність системи. При переході від шару до шару сутності зазвичай піддаються трансформації з одного представлення в інше. </w:t>
      </w:r>
    </w:p>
    <w:p w14:paraId="622B4C8F" w14:textId="77777777" w:rsidR="00913CBC" w:rsidRPr="00BC7141" w:rsidRDefault="00913CBC" w:rsidP="00913CBC">
      <w:pPr>
        <w:pStyle w:val="afffff3"/>
      </w:pPr>
      <w:r w:rsidRPr="00BC7141">
        <w:t xml:space="preserve">Не зважаючи на це, інкапсуляція нижче розташованих шарів дозволяє досягнути істотних переваг. Наприклад, оптимізація шару транзакцій зазвичай приводить до підвищення продуктивності всіх шарів, що розташовані вище. </w:t>
      </w:r>
    </w:p>
    <w:p w14:paraId="322504D5" w14:textId="77777777" w:rsidR="00913CBC" w:rsidRPr="00BC7141" w:rsidRDefault="00913CBC" w:rsidP="00913CBC">
      <w:pPr>
        <w:pStyle w:val="afffff3"/>
      </w:pPr>
      <w:r w:rsidRPr="00BC7141">
        <w:t>Поняття шару набуло очевидної значущості в середині 1990-х років з появою архітектури клієнт-сервер. Це були системи з двома шарами, клієнт відповідав за роботу інтерфейсу користувача і виконання коду додатка, а роль сервера виконувала СКБД</w:t>
      </w:r>
    </w:p>
    <w:p w14:paraId="51373505" w14:textId="77777777" w:rsidR="00913CBC" w:rsidRPr="00BC7141" w:rsidRDefault="00913CBC" w:rsidP="00913CBC">
      <w:pPr>
        <w:pStyle w:val="afffff3"/>
      </w:pPr>
      <w:r w:rsidRPr="00BC7141">
        <w:t>Двошарова архітектура програмного забезпечення зазвичай відповідає моделі “товстого” клієнта. В такій моделі серверні компоненти системи відповідають, головним чином, за організацію зберігання і доступу до даних, а всі або більшість функцій прикладної обробки даних виконуються на стороні клієнтської частини.</w:t>
      </w:r>
    </w:p>
    <w:p w14:paraId="4DF9F242" w14:textId="77777777" w:rsidR="00913CBC" w:rsidRPr="00BC7141" w:rsidRDefault="00913CBC" w:rsidP="00913CBC">
      <w:pPr>
        <w:pStyle w:val="afffff3"/>
      </w:pPr>
      <w:r w:rsidRPr="00BC7141">
        <w:t>Шари прикладних рішень і засоби підтримки виконання програм прикладного шару, що входять в системний шар функціонують на робочій станції, а засоби організації зберігання і доступу до даних - здебільшого на сервері.</w:t>
      </w:r>
    </w:p>
    <w:p w14:paraId="08CFA7F8" w14:textId="77777777" w:rsidR="00913CBC" w:rsidRPr="00BC7141" w:rsidRDefault="00913CBC" w:rsidP="00913CBC">
      <w:pPr>
        <w:pStyle w:val="afffff3"/>
      </w:pPr>
      <w:r w:rsidRPr="00BC7141">
        <w:t>На рисунку 1.2</w:t>
      </w:r>
      <w:r w:rsidRPr="00BC7141">
        <w:rPr>
          <w:color w:val="FF0000"/>
        </w:rPr>
        <w:t xml:space="preserve"> </w:t>
      </w:r>
      <w:r w:rsidRPr="00BC7141">
        <w:t>представлено приклад двошарової архітектури</w:t>
      </w:r>
    </w:p>
    <w:p w14:paraId="216B8E57" w14:textId="22C9A262" w:rsidR="00913CBC" w:rsidRPr="00BC7141" w:rsidRDefault="00BF3948" w:rsidP="00913CBC">
      <w:pPr>
        <w:jc w:val="center"/>
        <w:rPr>
          <w:lang w:val="uk-UA"/>
        </w:rPr>
      </w:pPr>
      <w:r>
        <w:rPr>
          <w:noProof/>
          <w:lang w:val="uk-UA"/>
        </w:rPr>
        <w:lastRenderedPageBreak/>
        <w:pict w14:anchorId="36DBA159">
          <v:shape id="Рисунок 16" o:spid="_x0000_i1026" type="#_x0000_t75" style="width:329.85pt;height:266.25pt;visibility:visible;mso-wrap-style:square">
            <v:imagedata r:id="rId16" o:title=""/>
          </v:shape>
        </w:pict>
      </w:r>
    </w:p>
    <w:p w14:paraId="364070C1" w14:textId="77777777" w:rsidR="00913CBC" w:rsidRPr="00BC7141" w:rsidRDefault="00913CBC" w:rsidP="00913CBC">
      <w:pPr>
        <w:jc w:val="center"/>
        <w:rPr>
          <w:lang w:val="uk-UA"/>
        </w:rPr>
      </w:pPr>
      <w:r w:rsidRPr="00BC7141">
        <w:rPr>
          <w:lang w:val="uk-UA"/>
        </w:rPr>
        <w:t>Рисунок 1.2 - Приклад двошарової архітектури</w:t>
      </w:r>
    </w:p>
    <w:p w14:paraId="61326B16" w14:textId="77777777" w:rsidR="00913CBC" w:rsidRPr="00BC7141" w:rsidRDefault="00913CBC" w:rsidP="00913CBC">
      <w:pPr>
        <w:jc w:val="both"/>
        <w:rPr>
          <w:lang w:val="uk-UA"/>
        </w:rPr>
      </w:pPr>
    </w:p>
    <w:p w14:paraId="66431610" w14:textId="77777777" w:rsidR="00913CBC" w:rsidRPr="00BC7141" w:rsidRDefault="00913CBC" w:rsidP="00913CBC">
      <w:pPr>
        <w:pStyle w:val="afffff3"/>
      </w:pPr>
      <w:r w:rsidRPr="00BC7141">
        <w:t>Головними перевагами такої архітектури є:</w:t>
      </w:r>
    </w:p>
    <w:p w14:paraId="36B2534F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Простота системи, у порівняні з тришаровою і багатошаровою архітектурами;</w:t>
      </w:r>
    </w:p>
    <w:p w14:paraId="7232BBF6" w14:textId="77777777" w:rsidR="00913CBC" w:rsidRPr="00BC7141" w:rsidRDefault="00913CBC" w:rsidP="00913CBC">
      <w:pPr>
        <w:pStyle w:val="afffff3"/>
        <w:ind w:left="709" w:firstLine="0"/>
      </w:pPr>
      <w:r w:rsidRPr="00BC7141">
        <w:t>-</w:t>
      </w:r>
      <w:r w:rsidRPr="00BC7141">
        <w:tab/>
        <w:t>Гарантія цілісності даних;</w:t>
      </w:r>
    </w:p>
    <w:p w14:paraId="1F61CA66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Повна підтримка одночасної роботи багатьох користувачів.</w:t>
      </w:r>
    </w:p>
    <w:p w14:paraId="059E729D" w14:textId="77777777" w:rsidR="00913CBC" w:rsidRPr="00BC7141" w:rsidRDefault="00913CBC" w:rsidP="00913CBC">
      <w:pPr>
        <w:pStyle w:val="afffff3"/>
      </w:pPr>
      <w:r w:rsidRPr="00BC7141">
        <w:t>Але така архітектура має досить значні недоліки, а саме:</w:t>
      </w:r>
    </w:p>
    <w:p w14:paraId="2A9FB66C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Необхідність більш потужного комп’ютера в якості сервера та потужних клієнтських машин, здатних забезпечити і бізнес логіку і графічний інтерфейс;</w:t>
      </w:r>
    </w:p>
    <w:p w14:paraId="4C26085A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Відсутність масштабування. Слабкий захист від взлому;</w:t>
      </w:r>
    </w:p>
    <w:p w14:paraId="6A1B4A98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Бізнес-логіка повністю на стороні клієнта. При її зміні треба повністю оновлювати клієнтське ПЗ.</w:t>
      </w:r>
    </w:p>
    <w:p w14:paraId="3409AA9F" w14:textId="77777777" w:rsidR="00913CBC" w:rsidRPr="00BC7141" w:rsidRDefault="00913CBC" w:rsidP="00913CBC">
      <w:pPr>
        <w:pStyle w:val="afffff3"/>
      </w:pPr>
      <w:r w:rsidRPr="00BC7141">
        <w:t>Через недоліки двошарової архітектури на зміну їй прийшла трьохшарова</w:t>
      </w:r>
    </w:p>
    <w:p w14:paraId="71E363D6" w14:textId="77777777" w:rsidR="00913CBC" w:rsidRPr="00BC7141" w:rsidRDefault="00913CBC" w:rsidP="00913CBC">
      <w:pPr>
        <w:pStyle w:val="afffff3"/>
      </w:pPr>
      <w:r w:rsidRPr="00BC7141">
        <w:t>На рисунку 1.3 представлено приклад трьохшарової архітектури</w:t>
      </w:r>
    </w:p>
    <w:p w14:paraId="3B79ECEC" w14:textId="56341C67" w:rsidR="00913CBC" w:rsidRPr="00BC7141" w:rsidRDefault="00BF3948" w:rsidP="00913CBC">
      <w:pPr>
        <w:ind w:left="566"/>
        <w:jc w:val="center"/>
        <w:rPr>
          <w:lang w:val="uk-UA"/>
        </w:rPr>
      </w:pPr>
      <w:r>
        <w:rPr>
          <w:noProof/>
          <w:lang w:val="uk-UA"/>
        </w:rPr>
        <w:lastRenderedPageBreak/>
        <w:pict w14:anchorId="5B5B3CB0">
          <v:shape id="Рисунок 22" o:spid="_x0000_i1027" type="#_x0000_t75" style="width:357.5pt;height:263.7pt;visibility:visible;mso-wrap-style:square">
            <v:imagedata r:id="rId17" o:title=""/>
          </v:shape>
        </w:pict>
      </w:r>
    </w:p>
    <w:p w14:paraId="4F82EE07" w14:textId="77777777" w:rsidR="00913CBC" w:rsidRPr="00BC7141" w:rsidRDefault="00913CBC" w:rsidP="00913CBC">
      <w:pPr>
        <w:ind w:left="566"/>
        <w:jc w:val="center"/>
        <w:rPr>
          <w:lang w:val="uk-UA"/>
        </w:rPr>
      </w:pPr>
      <w:r w:rsidRPr="00BC7141">
        <w:rPr>
          <w:lang w:val="uk-UA"/>
        </w:rPr>
        <w:t>Рисунок 1.3 - Приклад трьохшарової архітектури</w:t>
      </w:r>
    </w:p>
    <w:p w14:paraId="6CF269A4" w14:textId="77777777" w:rsidR="00913CBC" w:rsidRPr="00BC7141" w:rsidRDefault="00913CBC" w:rsidP="00913CBC">
      <w:pPr>
        <w:ind w:left="566"/>
        <w:jc w:val="both"/>
        <w:rPr>
          <w:lang w:val="uk-UA"/>
        </w:rPr>
      </w:pPr>
    </w:p>
    <w:p w14:paraId="2ACBB662" w14:textId="77777777" w:rsidR="00913CBC" w:rsidRPr="00BC7141" w:rsidRDefault="00913CBC" w:rsidP="00913CBC">
      <w:pPr>
        <w:pStyle w:val="afffff3"/>
      </w:pPr>
      <w:r w:rsidRPr="00BC7141">
        <w:t>Основними шарами даної архітектури є шар представлення; домен, котрий ще називають шаром бізнес-логіки та шар даних, який узагальнює джерела даних. Кожен з них має визначені функції та несе відповідальність за частину роботи, виконувану додатком, шари можуть розміщуватися не тільки локально на одному пристрої, а і бути розділеними, наприклад представлення на клієнтській частині, а бізнес-логіка і джерело даних – на серверній частині додатку</w:t>
      </w:r>
    </w:p>
    <w:p w14:paraId="6420A68A" w14:textId="77777777" w:rsidR="00913CBC" w:rsidRPr="00BC7141" w:rsidRDefault="00913CBC" w:rsidP="00913CBC">
      <w:pPr>
        <w:pStyle w:val="afffff3"/>
      </w:pPr>
      <w:r w:rsidRPr="00BC7141">
        <w:t>Шар представлення виконує надання послуг, відображення даних, обробку подій користувацького інтерфейсу, обслуговування HTTP-запитів, підтримку функцій командної строки та API пакетного використання.</w:t>
      </w:r>
    </w:p>
    <w:p w14:paraId="53A1ED46" w14:textId="77777777" w:rsidR="00913CBC" w:rsidRPr="00BC7141" w:rsidRDefault="00913CBC" w:rsidP="00913CBC">
      <w:pPr>
        <w:pStyle w:val="afffff3"/>
      </w:pPr>
      <w:r w:rsidRPr="00BC7141">
        <w:t>Шар домену - бізнес-логіку додатку, специфічні алгоритми</w:t>
      </w:r>
    </w:p>
    <w:p w14:paraId="06187AEA" w14:textId="77777777" w:rsidR="00913CBC" w:rsidRPr="00BC7141" w:rsidRDefault="00913CBC" w:rsidP="00913CBC">
      <w:pPr>
        <w:pStyle w:val="afffff3"/>
      </w:pPr>
      <w:r w:rsidRPr="00BC7141">
        <w:t>Джерело даних - запити до бази даних, обмін повідомленнями, управління транзакціями, тощо</w:t>
      </w:r>
    </w:p>
    <w:p w14:paraId="7430065F" w14:textId="77777777" w:rsidR="00913CBC" w:rsidRPr="00BC7141" w:rsidRDefault="00913CBC" w:rsidP="00913CBC">
      <w:pPr>
        <w:pStyle w:val="afffff3"/>
      </w:pPr>
      <w:r w:rsidRPr="00BC7141">
        <w:t xml:space="preserve">Шару представлення стосується усе, що пов’язане зі взаємодією користувача з системою. Він може бути простим, як командна строка чи текстове меню, але зараз користувачу, ймовірніше за все, доведеться мати справу з графічним інтерфейсом, оформленим у стилі «товстого» клієнта. </w:t>
      </w:r>
    </w:p>
    <w:p w14:paraId="71716085" w14:textId="77777777" w:rsidR="00913CBC" w:rsidRPr="00BC7141" w:rsidRDefault="00913CBC" w:rsidP="00913CBC">
      <w:pPr>
        <w:pStyle w:val="afffff3"/>
      </w:pPr>
      <w:r w:rsidRPr="00BC7141">
        <w:lastRenderedPageBreak/>
        <w:t xml:space="preserve">Головна задача шару представлення – транслювати команди користувача у формат, зрозумілий шару бізнес-логіки. </w:t>
      </w:r>
    </w:p>
    <w:p w14:paraId="2590D1D1" w14:textId="77777777" w:rsidR="00913CBC" w:rsidRPr="00BC7141" w:rsidRDefault="00913CBC" w:rsidP="00913CBC">
      <w:pPr>
        <w:pStyle w:val="afffff3"/>
      </w:pPr>
      <w:r w:rsidRPr="00BC7141">
        <w:t xml:space="preserve">Логіка домену – описує основні функції додатку, призначені для досягнення поставленої перед ним цілі. До цих функцій належать обчислення на основі введених і збережених процедур, перевірка усіх елементів даних і обробка команд, що надходять від шару представлення, а також передача інформації шару джерела даних. </w:t>
      </w:r>
    </w:p>
    <w:p w14:paraId="3FCE1060" w14:textId="77777777" w:rsidR="00913CBC" w:rsidRPr="00BC7141" w:rsidRDefault="00913CBC" w:rsidP="00913CBC">
      <w:pPr>
        <w:pStyle w:val="afffff3"/>
      </w:pPr>
      <w:r w:rsidRPr="00BC7141">
        <w:t xml:space="preserve">Іноді шари організовують таким чином, щоб бізнес-логіка повністю приховувала джерело даних від представлення. Однак частіше код представлення може звертатися до джерела даних безпосередньо. Хоча такий варіант менш бездоганний з теоретичної точки зору, в практичному використанні він нерідко більш зручний та доцільний; код представлення може інтерпретувати команду користувача, активізувати функції джерела даних для отримання відповідних порцій інформації з бази даних, звернутися до засобів бізнес-логіки для аналізу цієї інформації і виконання необхідних розрахунків і тільки після цього відобразити відповідну картину на екрані. </w:t>
      </w:r>
    </w:p>
    <w:p w14:paraId="5F56F75C" w14:textId="77777777" w:rsidR="00913CBC" w:rsidRPr="00BC7141" w:rsidRDefault="00913CBC" w:rsidP="00913CBC">
      <w:pPr>
        <w:pStyle w:val="afffff3"/>
      </w:pPr>
      <w:r w:rsidRPr="00BC7141">
        <w:t>Джерело даних – це підмножина функцій, що забезпечують взаємодію зі сторонніми системами, котрі виконують завдання в інтересах додатку. Код цієї категорії несе відповідальність за моніторинг транзакцій, управління іншими додатками, обмін повідомленнями тощо. Для більшості корпоративних додатків основна частина логіки джерела даних концентрується в коді СКБД</w:t>
      </w:r>
    </w:p>
    <w:p w14:paraId="265C5F03" w14:textId="77777777" w:rsidR="00913CBC" w:rsidRPr="00BC7141" w:rsidRDefault="00913CBC" w:rsidP="00913CBC">
      <w:pPr>
        <w:pStyle w:val="afffff3"/>
      </w:pPr>
      <w:r w:rsidRPr="00BC7141">
        <w:t>Індустрія не стояла на місці та розширила поняття трирівневої архітектури до багаторівневої. Логічно модель має таку ж саму структуру, але всеохоплююче використання Інтернету внесло свої корективи, ставши важливою частиною багатьох програмних додатків.</w:t>
      </w:r>
    </w:p>
    <w:p w14:paraId="40B5C0B8" w14:textId="77777777" w:rsidR="00913CBC" w:rsidRPr="00BC7141" w:rsidRDefault="00913CBC" w:rsidP="00913CBC">
      <w:pPr>
        <w:pStyle w:val="afffff3"/>
      </w:pPr>
      <w:r w:rsidRPr="00BC7141">
        <w:t xml:space="preserve">Веб-сервіси (а пізніше REST дані) стали більш інтегровані в додатки. Як наслідок, шар даних, як правило, стали розщеплювати на рівень зберігання даних (сервер баз даних) і рівень доступу до даних. У комплексних системах для </w:t>
      </w:r>
      <w:r w:rsidRPr="00BC7141">
        <w:lastRenderedPageBreak/>
        <w:t xml:space="preserve">уніфікації доступу до баз даних і веб-сервісів розробляють додатковий рівень класів-обгорток. </w:t>
      </w:r>
    </w:p>
    <w:p w14:paraId="17AF2964" w14:textId="77777777" w:rsidR="00913CBC" w:rsidRPr="00BC7141" w:rsidRDefault="00913CBC" w:rsidP="00913CBC">
      <w:pPr>
        <w:pStyle w:val="afffff3"/>
      </w:pPr>
      <w:r w:rsidRPr="00BC7141">
        <w:t xml:space="preserve">Веб-браузери були менш потужним, ніж традиційні додатки клієнтського рівня і логіка користувацького інтерфейсу розділилися між браузером з JavaScript і сервером з додатком веб-сервера, що містить у собі логіку користувацького інтерфейсу. </w:t>
      </w:r>
    </w:p>
    <w:p w14:paraId="35D38CF0" w14:textId="77777777" w:rsidR="00913CBC" w:rsidRPr="00BC7141" w:rsidRDefault="00913CBC" w:rsidP="00913CBC">
      <w:pPr>
        <w:pStyle w:val="afffff3"/>
      </w:pPr>
      <w:r w:rsidRPr="00BC7141">
        <w:t xml:space="preserve">Шари все далі і далі набували більш розмитого характеру із додаванням збережуваних процедур усіма основними постачальниками баз даних і баз даних з відкритим вихідним кодом. Це призвело до поширення практики переносу деяких частин бізнес-логіки від бізнес-рівня на рівень бази даних, тобто з’явилася концепція створення рівнів в межах рівнів. </w:t>
      </w:r>
    </w:p>
    <w:p w14:paraId="0FD2A217" w14:textId="77777777" w:rsidR="00913CBC" w:rsidRPr="00BC7141" w:rsidRDefault="00913CBC" w:rsidP="00913CBC">
      <w:pPr>
        <w:pStyle w:val="afffff3"/>
      </w:pPr>
      <w:r w:rsidRPr="00BC7141">
        <w:t>Так як під впливом Інтернету, технологічних інновацій і сервісів архітектура додатку стала більш розмитою, трьохшарова модель додатку розвинулася у багаторівневу архітектуру</w:t>
      </w:r>
    </w:p>
    <w:p w14:paraId="1EA10A19" w14:textId="77777777" w:rsidR="00913CBC" w:rsidRPr="00BC7141" w:rsidRDefault="00913CBC" w:rsidP="00913CBC">
      <w:pPr>
        <w:pStyle w:val="afffff3"/>
        <w:ind w:firstLine="0"/>
      </w:pPr>
      <w:r w:rsidRPr="00BC7141">
        <w:tab/>
        <w:t>На рисунку 1.4 представлено приклад багатошарової архітектури</w:t>
      </w:r>
    </w:p>
    <w:p w14:paraId="230D2E56" w14:textId="77777777" w:rsidR="00913CBC" w:rsidRPr="00BC7141" w:rsidRDefault="00913CBC" w:rsidP="00913CBC">
      <w:pPr>
        <w:pStyle w:val="afffff3"/>
        <w:ind w:firstLine="0"/>
      </w:pPr>
    </w:p>
    <w:p w14:paraId="4BB75722" w14:textId="3BBB191A" w:rsidR="00913CBC" w:rsidRPr="00BC7141" w:rsidRDefault="00BF3948" w:rsidP="00913CBC">
      <w:pPr>
        <w:pStyle w:val="afffff3"/>
        <w:jc w:val="center"/>
      </w:pPr>
      <w:r>
        <w:rPr>
          <w:noProof/>
        </w:rPr>
        <w:pict w14:anchorId="61D4CCA1">
          <v:shape id="Рисунок 27" o:spid="_x0000_i1028" type="#_x0000_t75" style="width:451.25pt;height:195.9pt;visibility:visible;mso-wrap-style:square">
            <v:imagedata r:id="rId18" o:title=""/>
          </v:shape>
        </w:pict>
      </w:r>
    </w:p>
    <w:p w14:paraId="53968E8A" w14:textId="77777777" w:rsidR="00913CBC" w:rsidRPr="00BC7141" w:rsidRDefault="00913CBC" w:rsidP="00913CBC">
      <w:pPr>
        <w:pStyle w:val="afffff3"/>
        <w:jc w:val="center"/>
      </w:pPr>
    </w:p>
    <w:p w14:paraId="51E72025" w14:textId="77777777" w:rsidR="00913CBC" w:rsidRPr="00BC7141" w:rsidRDefault="00913CBC" w:rsidP="00913CBC">
      <w:pPr>
        <w:pStyle w:val="afffff3"/>
        <w:jc w:val="center"/>
      </w:pPr>
      <w:r w:rsidRPr="00BC7141">
        <w:t>Рисунок 1.4 – Приклад багатошарової архітектури</w:t>
      </w:r>
    </w:p>
    <w:p w14:paraId="2AC90761" w14:textId="77777777" w:rsidR="00913CBC" w:rsidRPr="00BC7141" w:rsidRDefault="00913CBC" w:rsidP="00913CBC">
      <w:pPr>
        <w:pStyle w:val="afffff3"/>
      </w:pPr>
      <w:r w:rsidRPr="00BC7141">
        <w:t xml:space="preserve">Багатошарова архітектура з’явилася завдяки створенню декількох рівнів в інших рівнях, а саме в рівні представлення: </w:t>
      </w:r>
    </w:p>
    <w:p w14:paraId="7D2CE934" w14:textId="77777777" w:rsidR="00913CBC" w:rsidRPr="00BC7141" w:rsidRDefault="00913CBC" w:rsidP="00913CBC">
      <w:pPr>
        <w:pStyle w:val="afffff3"/>
      </w:pPr>
      <w:r w:rsidRPr="00BC7141">
        <w:lastRenderedPageBreak/>
        <w:t>-</w:t>
      </w:r>
      <w:r w:rsidRPr="00BC7141">
        <w:tab/>
        <w:t xml:space="preserve">компоненти графічного інтерфейсу, котрі відповідають за відображення графічних елементів; </w:t>
      </w:r>
    </w:p>
    <w:p w14:paraId="3EFB6F58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компоненти процесів графічного інтерфейсу, котрі реагують на події, що відбуваються у графічному інтерфейсі.</w:t>
      </w:r>
    </w:p>
    <w:p w14:paraId="4EEB5BC2" w14:textId="77777777" w:rsidR="00913CBC" w:rsidRPr="00BC7141" w:rsidRDefault="00913CBC" w:rsidP="00913CBC">
      <w:pPr>
        <w:jc w:val="both"/>
        <w:rPr>
          <w:lang w:val="uk-UA"/>
        </w:rPr>
      </w:pPr>
      <w:r w:rsidRPr="00BC7141">
        <w:rPr>
          <w:lang w:val="uk-UA"/>
        </w:rPr>
        <w:t xml:space="preserve">Великі корпоративні додатки часто структуровані навколо бізнеспроцесів та бізнес-компонентів. Ці поняття розглядаються в рамках цілого ряду компонентів, сутностей, агентів та інтерфейсів бізнес-рівня: </w:t>
      </w:r>
    </w:p>
    <w:p w14:paraId="362C04AF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бізнес-компоненти – програмні реалізації концепцій чи процесів. Вони складаються з усіх артефактів необхідних для представлення, реалізації, розгортування конкретної концепції як автономного елемента більшої системи, котрий можна використовувати повторно;</w:t>
      </w:r>
    </w:p>
    <w:p w14:paraId="51BC73EE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бізнес-сутності – це структури, що виступають контейнерами даних. Вони інкапсулюють та приховують деталі специфічного формату представлення даних. Наприклад, бізнес сутність може інкапсулювати набір записів, отриманих з бази даних. Пізніше, ця ж бізнес-сутність може бути змінена для огортання в XML-документ з мінімальним впливом на інші частини додатку;</w:t>
      </w:r>
    </w:p>
    <w:p w14:paraId="45B860CE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сервісні інтерфейси – додаток може надавати частину його функціоналу як сервіс, котрий можуть використовувати інші додатки. В ідеалі він приховує деталі реалізації і надає тільки тонкий шар інтерфейсу;</w:t>
      </w:r>
    </w:p>
    <w:p w14:paraId="4D669587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бізнес-процеси – відображають діяльність бізнесу на високих рівні абстракції системи, як-то обробка замовлення, підтримка користувача, закупка товару.</w:t>
      </w:r>
    </w:p>
    <w:p w14:paraId="73833BF3" w14:textId="77777777" w:rsidR="00913CBC" w:rsidRPr="00BC7141" w:rsidRDefault="00913CBC" w:rsidP="00913CBC">
      <w:pPr>
        <w:pStyle w:val="afffff3"/>
      </w:pPr>
      <w:r w:rsidRPr="00BC7141">
        <w:t xml:space="preserve">Шар даних теж зазнав певних внутрішніх метаморфоз, внаслідок чого з’явилися наступні шари: </w:t>
      </w:r>
    </w:p>
    <w:p w14:paraId="0C9FC64D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>компоненти доступу до даних – ізолюють бізнес-шар від деталей реалізації, специфічних для сховища даних. Дозволяє мінімізувати вплив зміни постачальника бази даних, зміни представлення даних, наприклад, схеми бази даних, інкапсулює весь код, що маніпулює конкретною одиницею даних в одному місці, що надзвичайно спрощує підтримку та тестування;</w:t>
      </w:r>
    </w:p>
    <w:p w14:paraId="68873689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 xml:space="preserve">сервісні шлюзи – бізнес-компоненти часто повинні отримувати доступ до внутрішніх та зовнішніх сервісів чи додатків. Сервісний шлюз – це компонент, </w:t>
      </w:r>
      <w:r w:rsidRPr="00BC7141">
        <w:lastRenderedPageBreak/>
        <w:t xml:space="preserve">що інкапсулює інтерфейс, протокол та код, потрібний для використання сервісів. Наприклад, бізнес-рішення часто потребує інформацію з деякого сервісу для завершення бізнес-процесу. Воно делегуватиме всю взаємодію з цим сервісом шлюзу. Сервісний шлюз надає можливість з меншими зусиллями змінити зовнішній сервіс на інший. Також даний підхід надає змогу емулювати зовнішній сервіс, наприклад, для тестування доменного рівня. </w:t>
      </w:r>
    </w:p>
    <w:p w14:paraId="26441950" w14:textId="77777777" w:rsidR="00913CBC" w:rsidRPr="00BC7141" w:rsidRDefault="00913CBC" w:rsidP="00913CBC">
      <w:pPr>
        <w:pStyle w:val="afffff3"/>
      </w:pPr>
      <w:r w:rsidRPr="00BC7141">
        <w:t xml:space="preserve">Надодачу до описаних шарів багатошарова архітектура визначає набір фундаментальних сервісів, котрі потенційно можуть використовувати усі інші шари. Ці сервіси діляться на три базові категорії: </w:t>
      </w:r>
    </w:p>
    <w:p w14:paraId="1D8BC8FD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 xml:space="preserve">шар безпеки – сервіси цього шару підтримують безпеку додатку; </w:t>
      </w:r>
    </w:p>
    <w:p w14:paraId="16AA4ADC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 xml:space="preserve">шар операційного управління – ці сервіси оперують компонентами і зв’язаними з ними ресурсами і також торкаються таких вимог як масштабованість та відмовостійкість; </w:t>
      </w:r>
    </w:p>
    <w:p w14:paraId="1E068F33" w14:textId="77777777" w:rsidR="00913CBC" w:rsidRPr="00BC7141" w:rsidRDefault="00913CBC" w:rsidP="00913CBC">
      <w:pPr>
        <w:pStyle w:val="afffff3"/>
      </w:pPr>
      <w:r w:rsidRPr="00BC7141">
        <w:t>-</w:t>
      </w:r>
      <w:r w:rsidRPr="00BC7141">
        <w:tab/>
        <w:t xml:space="preserve">шар сервісів комунікації – сервіси, котрі надають можливість спілкуватися різним шарам між собою. </w:t>
      </w:r>
    </w:p>
    <w:p w14:paraId="193CD29A" w14:textId="77777777" w:rsidR="00913CBC" w:rsidRDefault="00913CBC" w:rsidP="00913CBC">
      <w:pPr>
        <w:pStyle w:val="af9"/>
        <w:ind w:left="0" w:firstLine="851"/>
        <w:jc w:val="both"/>
      </w:pPr>
      <w:r w:rsidRPr="00BC7141">
        <w:t>Переваги даної архітектури – гарна точка відправлення для побудови власних додатків. Розробнику, що використовує даний підхід, дістаються найбільші позитивні риси розшарованого додатку. Але є й певні аспекти архітектури, які додають відповідальності, а саме, для важких, комплексних рішень необхідно правильно розділяти доменний рівень, особливо, якщо можливість повторного використання компонентів є в пріоритеті або якщо розробник проектує сімейство рішень, що базується на наборі компонентів. У такому випадку типовим є заміна одного бізнес-шару класичного тришарового додатку трьома.</w:t>
      </w:r>
    </w:p>
    <w:p w14:paraId="7A31EA07" w14:textId="1E65A327" w:rsidR="005770DC" w:rsidRPr="000D67F3" w:rsidRDefault="00913CBC" w:rsidP="00913CBC">
      <w:pPr>
        <w:pStyle w:val="af9"/>
        <w:ind w:left="0" w:firstLine="851"/>
        <w:jc w:val="both"/>
        <w:rPr>
          <w:b/>
        </w:rPr>
      </w:pPr>
      <w:r>
        <w:rPr>
          <w:b/>
        </w:rPr>
        <w:br w:type="page"/>
      </w:r>
      <w:r w:rsidR="00B20022" w:rsidRPr="000D67F3">
        <w:rPr>
          <w:b/>
        </w:rPr>
        <w:lastRenderedPageBreak/>
        <w:t>3 СТВОРЕННЯ ПОСТАНОВИ ЗАВДАННЯ ДО ДИПЛОМНОЇ РОБОТИ</w:t>
      </w:r>
      <w:bookmarkEnd w:id="7"/>
    </w:p>
    <w:p w14:paraId="67EBFD49" w14:textId="77777777" w:rsidR="00B54EF4" w:rsidRPr="009209F0" w:rsidRDefault="00B54EF4" w:rsidP="00823005">
      <w:pPr>
        <w:widowControl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0A09F357" w14:textId="77777777" w:rsidR="00716C90" w:rsidRPr="00BC7141" w:rsidRDefault="00716C90" w:rsidP="00716C90">
      <w:pPr>
        <w:pStyle w:val="afffff3"/>
      </w:pPr>
      <w:r w:rsidRPr="00BC7141">
        <w:t>Метою курсової роботи є створення системи онлайн продаж. Дана система здійснює продаж аксесуарів для домашніх тварин.</w:t>
      </w:r>
    </w:p>
    <w:p w14:paraId="3AC90881" w14:textId="77777777" w:rsidR="00716C90" w:rsidRPr="00BC7141" w:rsidRDefault="00716C90" w:rsidP="00716C90">
      <w:pPr>
        <w:pStyle w:val="afffff3"/>
      </w:pPr>
      <w:r w:rsidRPr="00BC7141">
        <w:t>Система повинна дозволити покупцям здійснювати швидкий та детальний перегляд продукції.</w:t>
      </w:r>
    </w:p>
    <w:p w14:paraId="4D5803AC" w14:textId="77777777" w:rsidR="00716C90" w:rsidRPr="00BC7141" w:rsidRDefault="00716C90" w:rsidP="00716C90">
      <w:pPr>
        <w:pStyle w:val="afffff3"/>
      </w:pPr>
      <w:r w:rsidRPr="00BC7141">
        <w:t>Сервіс повинен включати в себе функцію реєстрації користувача, залишення відгуків та здійснення замовлення, додавання товару.</w:t>
      </w:r>
    </w:p>
    <w:p w14:paraId="4491A9E9" w14:textId="77777777" w:rsidR="00716C90" w:rsidRPr="00BC7141" w:rsidRDefault="00716C90" w:rsidP="00716C90">
      <w:pPr>
        <w:pStyle w:val="afffff3"/>
      </w:pPr>
      <w:r w:rsidRPr="00BC7141">
        <w:t>Після вивчення предметної області і створення відповідної бази даних необхідно створити сервіс, який має наступні функції:</w:t>
      </w:r>
    </w:p>
    <w:p w14:paraId="233033FA" w14:textId="77777777" w:rsidR="00716C90" w:rsidRPr="00BC7141" w:rsidRDefault="00716C90" w:rsidP="00716C90">
      <w:pPr>
        <w:pStyle w:val="afffff3"/>
      </w:pPr>
      <w:r w:rsidRPr="00BC7141">
        <w:t>-</w:t>
      </w:r>
      <w:r w:rsidRPr="00BC7141">
        <w:tab/>
        <w:t>Вибір необхідних товарів с фільтрацією по будь-якій характеристиці;</w:t>
      </w:r>
    </w:p>
    <w:p w14:paraId="0B46B99E" w14:textId="77777777" w:rsidR="00716C90" w:rsidRPr="00BC7141" w:rsidRDefault="00716C90" w:rsidP="00716C90">
      <w:pPr>
        <w:pStyle w:val="afffff3"/>
        <w:ind w:left="709" w:firstLine="0"/>
      </w:pPr>
      <w:r w:rsidRPr="00BC7141">
        <w:t>-</w:t>
      </w:r>
      <w:r w:rsidRPr="00BC7141">
        <w:tab/>
        <w:t>Створення аккаунтів, зміни інформації про них</w:t>
      </w:r>
    </w:p>
    <w:p w14:paraId="334B93ED" w14:textId="77777777" w:rsidR="00716C90" w:rsidRPr="00BC7141" w:rsidRDefault="00716C90" w:rsidP="00716C90">
      <w:pPr>
        <w:pStyle w:val="afffff3"/>
        <w:ind w:left="709" w:firstLine="0"/>
      </w:pPr>
      <w:r w:rsidRPr="00BC7141">
        <w:t>-</w:t>
      </w:r>
      <w:r w:rsidRPr="00BC7141">
        <w:tab/>
        <w:t>Додавання та видалення відгуків про товар;</w:t>
      </w:r>
    </w:p>
    <w:p w14:paraId="7576C768" w14:textId="77777777" w:rsidR="00716C90" w:rsidRPr="00BC7141" w:rsidRDefault="00716C90" w:rsidP="00716C90">
      <w:pPr>
        <w:pStyle w:val="afffff3"/>
        <w:ind w:left="709" w:firstLine="0"/>
      </w:pPr>
      <w:r w:rsidRPr="00BC7141">
        <w:t>-</w:t>
      </w:r>
      <w:r w:rsidRPr="00BC7141">
        <w:tab/>
        <w:t>Створення замовлень, перегляд інформації про них;</w:t>
      </w:r>
    </w:p>
    <w:p w14:paraId="68CCD897" w14:textId="77777777" w:rsidR="00716C90" w:rsidRPr="00BC7141" w:rsidRDefault="00716C90" w:rsidP="00716C90">
      <w:pPr>
        <w:pStyle w:val="afffff3"/>
      </w:pPr>
      <w:r w:rsidRPr="00BC7141">
        <w:t>-</w:t>
      </w:r>
      <w:r w:rsidRPr="00BC7141">
        <w:tab/>
        <w:t>Зручне та швидке маніпулювання адміністратором даними про товари(додавання, видалення, змінення).</w:t>
      </w:r>
    </w:p>
    <w:p w14:paraId="159E03C8" w14:textId="77777777" w:rsidR="00716C90" w:rsidRPr="00BC7141" w:rsidRDefault="00716C90" w:rsidP="00716C90">
      <w:pPr>
        <w:pStyle w:val="afffff3"/>
      </w:pPr>
      <w:r w:rsidRPr="00BC7141">
        <w:t xml:space="preserve">Повинна бути реалізована 2-х рівнева система адміністрації: модератори та адміністратори </w:t>
      </w:r>
    </w:p>
    <w:p w14:paraId="6A03CAD9" w14:textId="77777777" w:rsidR="00716C90" w:rsidRPr="00BC7141" w:rsidRDefault="00716C90" w:rsidP="00716C90">
      <w:pPr>
        <w:pStyle w:val="afffff3"/>
      </w:pPr>
      <w:r w:rsidRPr="00BC7141">
        <w:t>Вимоги до надійності та безпеки:</w:t>
      </w:r>
    </w:p>
    <w:p w14:paraId="2E89D3B4" w14:textId="77777777" w:rsidR="00716C90" w:rsidRPr="00BC7141" w:rsidRDefault="00716C90" w:rsidP="00716C90">
      <w:pPr>
        <w:pStyle w:val="afffff3"/>
      </w:pPr>
      <w:r w:rsidRPr="00BC7141">
        <w:t>-</w:t>
      </w:r>
      <w:r w:rsidRPr="00BC7141">
        <w:tab/>
        <w:t>Тільки адміністратор має право додавання, змінення чи видалення товару;</w:t>
      </w:r>
    </w:p>
    <w:p w14:paraId="788B774E" w14:textId="77777777" w:rsidR="00716C90" w:rsidRPr="00BC7141" w:rsidRDefault="00716C90" w:rsidP="00716C90">
      <w:pPr>
        <w:pStyle w:val="afffff3"/>
      </w:pPr>
      <w:r w:rsidRPr="00BC7141">
        <w:t>-</w:t>
      </w:r>
      <w:r w:rsidRPr="00BC7141">
        <w:tab/>
        <w:t>Модератор має право видаляти відгуки про товари та змінювати статуси замовлення;</w:t>
      </w:r>
    </w:p>
    <w:p w14:paraId="196CE027" w14:textId="77777777" w:rsidR="00716C90" w:rsidRPr="00BC7141" w:rsidRDefault="00716C90" w:rsidP="00716C90">
      <w:pPr>
        <w:pStyle w:val="afffff3"/>
      </w:pPr>
      <w:r w:rsidRPr="00BC7141">
        <w:t>-</w:t>
      </w:r>
      <w:r w:rsidRPr="00BC7141">
        <w:tab/>
        <w:t>Адміністратор має право змінювати інформацію про постачальників, категорії та типи товарів.</w:t>
      </w:r>
    </w:p>
    <w:p w14:paraId="00DFF28B" w14:textId="77777777" w:rsidR="00716C90" w:rsidRPr="00BC7141" w:rsidRDefault="00716C90" w:rsidP="00716C90">
      <w:pPr>
        <w:pStyle w:val="afffff3"/>
      </w:pPr>
      <w:r w:rsidRPr="00BC7141">
        <w:t>Етапами розробки програмного проєкту є:</w:t>
      </w:r>
    </w:p>
    <w:p w14:paraId="2A685EB8" w14:textId="77777777" w:rsidR="00716C90" w:rsidRPr="00BC7141" w:rsidRDefault="00716C90" w:rsidP="00716C90">
      <w:pPr>
        <w:pStyle w:val="afffff3"/>
      </w:pPr>
      <w:r w:rsidRPr="00BC7141">
        <w:t>-</w:t>
      </w:r>
      <w:r w:rsidRPr="00BC7141">
        <w:tab/>
        <w:t>Формування вимог;</w:t>
      </w:r>
    </w:p>
    <w:p w14:paraId="0106705F" w14:textId="77777777" w:rsidR="00716C90" w:rsidRPr="00BC7141" w:rsidRDefault="00716C90" w:rsidP="00716C90">
      <w:pPr>
        <w:pStyle w:val="afffff3"/>
      </w:pPr>
      <w:r w:rsidRPr="00BC7141">
        <w:t>-</w:t>
      </w:r>
      <w:r w:rsidRPr="00BC7141">
        <w:tab/>
        <w:t>Проєктування системи;</w:t>
      </w:r>
    </w:p>
    <w:p w14:paraId="6F119BFA" w14:textId="77777777" w:rsidR="00716C90" w:rsidRPr="00BC7141" w:rsidRDefault="00716C90" w:rsidP="00716C90">
      <w:pPr>
        <w:pStyle w:val="afffff3"/>
      </w:pPr>
      <w:r w:rsidRPr="00BC7141">
        <w:lastRenderedPageBreak/>
        <w:t>-</w:t>
      </w:r>
      <w:r w:rsidRPr="00BC7141">
        <w:tab/>
        <w:t>Реалізація;</w:t>
      </w:r>
    </w:p>
    <w:p w14:paraId="1199B581" w14:textId="77777777" w:rsidR="00716C90" w:rsidRPr="00BC7141" w:rsidRDefault="00716C90" w:rsidP="00716C90">
      <w:pPr>
        <w:pStyle w:val="afffff3"/>
      </w:pPr>
      <w:r w:rsidRPr="00BC7141">
        <w:t>-</w:t>
      </w:r>
      <w:r w:rsidRPr="00BC7141">
        <w:tab/>
        <w:t>Тестування та виправлення помилок, якщо такі є;</w:t>
      </w:r>
    </w:p>
    <w:p w14:paraId="50D4DDDE" w14:textId="77777777" w:rsidR="00716C90" w:rsidRPr="00BC7141" w:rsidRDefault="00716C90" w:rsidP="00716C90">
      <w:pPr>
        <w:pStyle w:val="afffff3"/>
      </w:pPr>
      <w:r w:rsidRPr="00BC7141">
        <w:t>-</w:t>
      </w:r>
      <w:r w:rsidRPr="00BC7141">
        <w:tab/>
        <w:t>Впровадження;</w:t>
      </w:r>
    </w:p>
    <w:p w14:paraId="11507CD8" w14:textId="77777777" w:rsidR="00716C90" w:rsidRPr="00BC7141" w:rsidRDefault="00716C90" w:rsidP="00716C90">
      <w:pPr>
        <w:pStyle w:val="afffff3"/>
      </w:pPr>
      <w:r w:rsidRPr="00BC7141">
        <w:t>-</w:t>
      </w:r>
      <w:r w:rsidRPr="00BC7141">
        <w:tab/>
        <w:t>Експлуатація та супровід.</w:t>
      </w:r>
    </w:p>
    <w:p w14:paraId="41E90056" w14:textId="77777777" w:rsidR="00A67C70" w:rsidRPr="000D67F3" w:rsidRDefault="00A61703" w:rsidP="003051D5">
      <w:pPr>
        <w:pStyle w:val="af9"/>
        <w:rPr>
          <w:b/>
        </w:rPr>
      </w:pPr>
      <w:r>
        <w:br w:type="page"/>
      </w:r>
      <w:bookmarkStart w:id="8" w:name="_Toc127800379"/>
      <w:r w:rsidR="000D67F3" w:rsidRPr="000D67F3">
        <w:rPr>
          <w:b/>
        </w:rPr>
        <w:lastRenderedPageBreak/>
        <w:t>4 ПРОГРАМУВАННЯ</w:t>
      </w:r>
      <w:bookmarkEnd w:id="8"/>
    </w:p>
    <w:p w14:paraId="22BEB4D7" w14:textId="77777777" w:rsidR="00E82C92" w:rsidRPr="000D67F3" w:rsidRDefault="00A61703" w:rsidP="003051D5">
      <w:pPr>
        <w:pStyle w:val="af9"/>
        <w:rPr>
          <w:b/>
        </w:rPr>
      </w:pPr>
      <w:bookmarkStart w:id="9" w:name="_Toc127800380"/>
      <w:r w:rsidRPr="000D67F3">
        <w:rPr>
          <w:b/>
        </w:rPr>
        <w:t>4</w:t>
      </w:r>
      <w:r w:rsidR="00A67C70" w:rsidRPr="000D67F3">
        <w:rPr>
          <w:b/>
        </w:rPr>
        <w:t xml:space="preserve">.1 </w:t>
      </w:r>
      <w:r w:rsidR="00E82C92" w:rsidRPr="000D67F3">
        <w:rPr>
          <w:b/>
        </w:rPr>
        <w:t>Проектування інтерфейсу користувача</w:t>
      </w:r>
      <w:bookmarkEnd w:id="9"/>
    </w:p>
    <w:p w14:paraId="092C6E88" w14:textId="77777777" w:rsidR="00CE7FEA" w:rsidRPr="001A59A5" w:rsidRDefault="00CE7FEA" w:rsidP="003051D5">
      <w:pPr>
        <w:pStyle w:val="af9"/>
        <w:rPr>
          <w:lang w:val="ru-RU"/>
        </w:rPr>
      </w:pPr>
    </w:p>
    <w:p w14:paraId="455BEED6" w14:textId="77777777" w:rsidR="00285418" w:rsidRPr="00BC7141" w:rsidRDefault="00285418" w:rsidP="00285418">
      <w:pPr>
        <w:pStyle w:val="afffff3"/>
      </w:pPr>
      <w:r w:rsidRPr="00BC7141">
        <w:t>Основним призначення програми є надання клієнтській частині потрібну їй інформацію за допомогою запитів.</w:t>
      </w:r>
    </w:p>
    <w:p w14:paraId="72E65BBC" w14:textId="77777777" w:rsidR="00285418" w:rsidRPr="00BC7141" w:rsidRDefault="00285418" w:rsidP="00285418">
      <w:pPr>
        <w:pStyle w:val="afffff3"/>
      </w:pPr>
      <w:r w:rsidRPr="00BC7141">
        <w:t>Оскільки вся програма розбита на модулі внесення подальших змін буде максимально швидким та мати мінімальну кількість перешкод</w:t>
      </w:r>
    </w:p>
    <w:p w14:paraId="0A5A2CE4" w14:textId="77777777" w:rsidR="00285418" w:rsidRPr="00BC7141" w:rsidRDefault="00285418" w:rsidP="00285418">
      <w:pPr>
        <w:pStyle w:val="afffff3"/>
      </w:pPr>
      <w:r w:rsidRPr="00BC7141">
        <w:t xml:space="preserve"> Основними модулями програми є </w:t>
      </w:r>
    </w:p>
    <w:p w14:paraId="4078E864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Моделі - схеми та моделі mongoose, які описують дані MongoDB;</w:t>
      </w:r>
    </w:p>
    <w:p w14:paraId="79781BB1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Роути – уловлювачі запитів клієнтської частини, які потім викликають потрібні контролери;</w:t>
      </w:r>
    </w:p>
    <w:p w14:paraId="0FCB4D90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Контролери – Головні обробники програми, які за допомогою mongoose витягують дані з MongoDB, обробляють дані враховуючи параметри запиту та повертають результат;</w:t>
      </w:r>
    </w:p>
    <w:p w14:paraId="056B5553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Хелпери – Допоміжні функції програми;</w:t>
      </w:r>
    </w:p>
    <w:p w14:paraId="01B4F3A0" w14:textId="77777777" w:rsidR="00285418" w:rsidRPr="00BC7141" w:rsidRDefault="00285418" w:rsidP="00285418">
      <w:pPr>
        <w:pStyle w:val="afffff3"/>
        <w:rPr>
          <w:rFonts w:ascii="Roboto" w:hAnsi="Roboto"/>
          <w:color w:val="3C4043"/>
          <w:spacing w:val="3"/>
          <w:sz w:val="21"/>
          <w:szCs w:val="21"/>
        </w:rPr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Сваггер – Опис роутів для створення візульного інтерфейсу.</w:t>
      </w:r>
    </w:p>
    <w:p w14:paraId="15F2E385" w14:textId="77777777" w:rsidR="00285418" w:rsidRPr="00BC7141" w:rsidRDefault="00285418" w:rsidP="00285418">
      <w:pPr>
        <w:rPr>
          <w:rFonts w:ascii="Roboto" w:hAnsi="Roboto"/>
          <w:color w:val="3C4043"/>
          <w:spacing w:val="3"/>
          <w:sz w:val="21"/>
          <w:szCs w:val="21"/>
          <w:lang w:val="uk-UA"/>
        </w:rPr>
      </w:pPr>
    </w:p>
    <w:p w14:paraId="220F271C" w14:textId="77777777" w:rsidR="00285418" w:rsidRPr="00BC7141" w:rsidRDefault="00285418" w:rsidP="00285418">
      <w:pPr>
        <w:pStyle w:val="afffff3"/>
      </w:pPr>
      <w:r w:rsidRPr="00BC7141">
        <w:t>Мінімальні вимоги до середовища функціонування системи:</w:t>
      </w:r>
    </w:p>
    <w:p w14:paraId="3A5C13B8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CPU: 1 vCPU Type-A;</w:t>
      </w:r>
    </w:p>
    <w:p w14:paraId="796D5CAC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RAM: 1 Гибибайт;</w:t>
      </w:r>
    </w:p>
    <w:p w14:paraId="738922B9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SSD: 2 Гибибайт;</w:t>
      </w:r>
    </w:p>
    <w:p w14:paraId="6F06174E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Інтернет трафік на місяць: 3 Тибибайт;</w:t>
      </w:r>
    </w:p>
    <w:p w14:paraId="57B8EE2A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Операційна система: Ubuntu, Debian, Arch;</w:t>
      </w:r>
    </w:p>
    <w:p w14:paraId="6C95B193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Встановлена база даних: MongoDB 4.4;</w:t>
      </w:r>
    </w:p>
    <w:p w14:paraId="6B8EFC95" w14:textId="77777777" w:rsidR="00285418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Програмне оточення: NodeJS.</w:t>
      </w:r>
    </w:p>
    <w:p w14:paraId="7DBC4E72" w14:textId="2FD7240E" w:rsidR="000927BA" w:rsidRPr="00285418" w:rsidRDefault="00285418" w:rsidP="00285418">
      <w:pPr>
        <w:pStyle w:val="afffff3"/>
      </w:pPr>
      <w:r>
        <w:br w:type="page"/>
      </w:r>
    </w:p>
    <w:p w14:paraId="03143883" w14:textId="77777777" w:rsidR="00043E23" w:rsidRPr="000D67F3" w:rsidRDefault="00043E23" w:rsidP="003051D5">
      <w:pPr>
        <w:pStyle w:val="af9"/>
        <w:rPr>
          <w:b/>
        </w:rPr>
      </w:pPr>
      <w:bookmarkStart w:id="10" w:name="_Toc127800381"/>
      <w:r w:rsidRPr="000D67F3">
        <w:rPr>
          <w:b/>
        </w:rPr>
        <w:t>4.2 Створення головного модуля програми</w:t>
      </w:r>
      <w:bookmarkEnd w:id="10"/>
    </w:p>
    <w:p w14:paraId="3A273786" w14:textId="77777777" w:rsidR="00285418" w:rsidRPr="00BC7141" w:rsidRDefault="00285418" w:rsidP="00285418">
      <w:pPr>
        <w:pStyle w:val="afffff3"/>
      </w:pPr>
      <w:bookmarkStart w:id="11" w:name="_Toc93393583"/>
      <w:bookmarkStart w:id="12" w:name="_Toc127800382"/>
    </w:p>
    <w:p w14:paraId="0D89F489" w14:textId="77777777" w:rsidR="00285418" w:rsidRPr="00BC7141" w:rsidRDefault="00285418" w:rsidP="00285418">
      <w:pPr>
        <w:pStyle w:val="afffff3"/>
      </w:pPr>
      <w:r w:rsidRPr="00BC7141">
        <w:t>Перед запуском сервісу треба створити змінні оточення:</w:t>
      </w:r>
    </w:p>
    <w:p w14:paraId="0076F1FB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Змінна PORT – Відповідає за порт на якому буде працювати сервіс;</w:t>
      </w:r>
    </w:p>
    <w:p w14:paraId="6E2DE539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Змінна MONGO_USERNAME – Відповідає за ім’я користувача, яке буде використане при авторизації в MongoDB ;</w:t>
      </w:r>
    </w:p>
    <w:p w14:paraId="71BFC101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Змінна MONGO_PASSWORD – Відповідає за пароль користувача, який буде використаний при авторизації в MongoDB;</w:t>
      </w:r>
    </w:p>
    <w:p w14:paraId="645C2E22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Змінна MONGO_DATABASE – Відповідає за ім’я бази даних.</w:t>
      </w:r>
    </w:p>
    <w:p w14:paraId="3F62C869" w14:textId="77777777" w:rsidR="00285418" w:rsidRPr="00BC7141" w:rsidRDefault="00285418" w:rsidP="00285418">
      <w:pPr>
        <w:pStyle w:val="afffff3"/>
      </w:pPr>
      <w:r w:rsidRPr="00BC7141">
        <w:t>Для запуску сервісу треба виконати команду: node index.js</w:t>
      </w:r>
    </w:p>
    <w:p w14:paraId="4BAF39DD" w14:textId="77777777" w:rsidR="00285418" w:rsidRPr="00BC7141" w:rsidRDefault="00285418" w:rsidP="00285418">
      <w:pPr>
        <w:rPr>
          <w:lang w:val="uk-UA"/>
        </w:rPr>
      </w:pPr>
    </w:p>
    <w:p w14:paraId="1C4BA556" w14:textId="77777777" w:rsidR="00285418" w:rsidRPr="00BC7141" w:rsidRDefault="00285418" w:rsidP="00285418">
      <w:pPr>
        <w:pStyle w:val="afffff3"/>
      </w:pPr>
      <w:r w:rsidRPr="00BC7141">
        <w:t xml:space="preserve">Після запуску, в браузері потрібно відкрити сторінку сервісу за посиланням </w:t>
      </w:r>
      <w:hyperlink r:id="rId19" w:history="1">
        <w:r w:rsidRPr="00BC7141">
          <w:rPr>
            <w:rStyle w:val="af4"/>
          </w:rPr>
          <w:t>http://localhost:8000/api-docs</w:t>
        </w:r>
      </w:hyperlink>
    </w:p>
    <w:p w14:paraId="1D1283C0" w14:textId="77777777" w:rsidR="00285418" w:rsidRPr="00BC7141" w:rsidRDefault="00285418" w:rsidP="00285418">
      <w:pPr>
        <w:pStyle w:val="afffff3"/>
      </w:pPr>
      <w:r w:rsidRPr="00BC7141">
        <w:t>Вигляд сторінки сервісу продемонстрований на рисунку 2.</w:t>
      </w:r>
      <w:r>
        <w:t>30</w:t>
      </w:r>
    </w:p>
    <w:p w14:paraId="6A55165E" w14:textId="77777777" w:rsidR="00285418" w:rsidRPr="00BC7141" w:rsidRDefault="00285418" w:rsidP="00285418">
      <w:pPr>
        <w:pStyle w:val="afffff3"/>
      </w:pPr>
    </w:p>
    <w:p w14:paraId="5D480823" w14:textId="77777777" w:rsidR="00285418" w:rsidRPr="00BC7141" w:rsidRDefault="00BF3948" w:rsidP="00285418">
      <w:pPr>
        <w:pStyle w:val="afffff3"/>
        <w:jc w:val="center"/>
      </w:pPr>
      <w:r>
        <w:rPr>
          <w:noProof/>
        </w:rPr>
        <w:pict w14:anchorId="754E3843">
          <v:shape id="Рисунок 1" o:spid="_x0000_i1029" type="#_x0000_t75" style="width:452.95pt;height:219.35pt;visibility:visible;mso-wrap-style:square">
            <v:imagedata r:id="rId20" o:title=""/>
          </v:shape>
        </w:pict>
      </w:r>
    </w:p>
    <w:p w14:paraId="2F6D0773" w14:textId="77777777" w:rsidR="00285418" w:rsidRPr="00BC7141" w:rsidRDefault="00285418" w:rsidP="00285418">
      <w:pPr>
        <w:pStyle w:val="afffff3"/>
        <w:jc w:val="center"/>
      </w:pPr>
      <w:r w:rsidRPr="00BC7141">
        <w:t>Рисунок 2.</w:t>
      </w:r>
      <w:r>
        <w:t>30</w:t>
      </w:r>
      <w:r w:rsidRPr="00BC7141">
        <w:t xml:space="preserve"> – Вигляд сторінки сервісу API</w:t>
      </w:r>
    </w:p>
    <w:p w14:paraId="04C38D5D" w14:textId="77777777" w:rsidR="00285418" w:rsidRPr="00BC7141" w:rsidRDefault="00285418" w:rsidP="00285418">
      <w:pPr>
        <w:rPr>
          <w:lang w:val="uk-UA"/>
        </w:rPr>
      </w:pPr>
    </w:p>
    <w:p w14:paraId="5D12E04E" w14:textId="77777777" w:rsidR="00285418" w:rsidRPr="00BC7141" w:rsidRDefault="00285418" w:rsidP="00285418">
      <w:pPr>
        <w:pStyle w:val="afffff3"/>
      </w:pPr>
      <w:r w:rsidRPr="00BC7141">
        <w:t>Всі можливості сервісу поділені на категорії, які можна згортати при необхідності</w:t>
      </w:r>
      <w:r w:rsidRPr="00BC7141">
        <w:br/>
      </w:r>
      <w:r w:rsidRPr="00BC7141">
        <w:lastRenderedPageBreak/>
        <w:t>На прикладі категорії AccountLevel розглянемо основні можливості сервісу. Як видно з рисунку 2.</w:t>
      </w:r>
      <w:r>
        <w:t>30</w:t>
      </w:r>
      <w:r w:rsidRPr="00BC7141">
        <w:t xml:space="preserve"> сервіс надає можливість робити операції з даними:</w:t>
      </w:r>
    </w:p>
    <w:p w14:paraId="38340107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взяття(GET);</w:t>
      </w:r>
    </w:p>
    <w:p w14:paraId="3E184A93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створення або додавання(POST);</w:t>
      </w:r>
    </w:p>
    <w:p w14:paraId="44F1CBDC" w14:textId="77777777" w:rsidR="00285418" w:rsidRPr="00BC7141" w:rsidRDefault="00285418" w:rsidP="00285418">
      <w:pPr>
        <w:pStyle w:val="afffff3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зміна(PUT);</w:t>
      </w:r>
    </w:p>
    <w:p w14:paraId="0B268454" w14:textId="77777777" w:rsidR="00285418" w:rsidRPr="00BC7141" w:rsidRDefault="00285418" w:rsidP="00285418">
      <w:pPr>
        <w:pStyle w:val="afffff3"/>
        <w:ind w:left="1069" w:firstLine="0"/>
      </w:pPr>
      <w:r w:rsidRPr="00BC7141">
        <w:rPr>
          <w:color w:val="1C1E21"/>
        </w:rPr>
        <w:t>-</w:t>
      </w:r>
      <w:r w:rsidRPr="00BC7141">
        <w:rPr>
          <w:color w:val="1C1E21"/>
        </w:rPr>
        <w:tab/>
      </w:r>
      <w:r w:rsidRPr="00BC7141">
        <w:t>видалення(DELETE)</w:t>
      </w:r>
    </w:p>
    <w:p w14:paraId="5FAF2FFA" w14:textId="77777777" w:rsidR="00285418" w:rsidRPr="00BC7141" w:rsidRDefault="00285418" w:rsidP="00285418">
      <w:pPr>
        <w:pStyle w:val="afffff3"/>
      </w:pPr>
    </w:p>
    <w:p w14:paraId="5ED08321" w14:textId="77777777" w:rsidR="00285418" w:rsidRPr="00BC7141" w:rsidRDefault="00285418" w:rsidP="00285418">
      <w:pPr>
        <w:pStyle w:val="afffff3"/>
      </w:pPr>
      <w:r w:rsidRPr="00BC7141">
        <w:t>На операціях додавання, змінювання та видалення на рисунку 2.</w:t>
      </w:r>
      <w:r>
        <w:t>30</w:t>
      </w:r>
      <w:r w:rsidRPr="00BC7141">
        <w:t xml:space="preserve"> є замок, який говорить про те, що для виконання цієї операції користувач повинен бути авторизований в системі та мати необхідний рівень доступу</w:t>
      </w:r>
    </w:p>
    <w:p w14:paraId="004365C1" w14:textId="77777777" w:rsidR="00285418" w:rsidRPr="00BC7141" w:rsidRDefault="00285418" w:rsidP="00285418">
      <w:pPr>
        <w:pStyle w:val="afffff3"/>
      </w:pPr>
      <w:r w:rsidRPr="00BC7141">
        <w:t>На рисунку 2.</w:t>
      </w:r>
      <w:r>
        <w:t>30</w:t>
      </w:r>
      <w:r w:rsidRPr="00BC7141">
        <w:t xml:space="preserve"> всі операції знаходяться в згорнутому вигляді</w:t>
      </w:r>
    </w:p>
    <w:p w14:paraId="34A34BA5" w14:textId="77777777" w:rsidR="00285418" w:rsidRPr="00BC7141" w:rsidRDefault="00285418" w:rsidP="00285418">
      <w:pPr>
        <w:pStyle w:val="afffff3"/>
      </w:pPr>
      <w:r w:rsidRPr="00BC7141">
        <w:t xml:space="preserve">Для виконання операції потрібно розгорнути вкладку з нею, після чого на екрані користувача з’явиться схема запросу, яка включає в себе параметри або ж тіло запиту та відповіді(Responses) серверу. </w:t>
      </w:r>
    </w:p>
    <w:p w14:paraId="7799CB10" w14:textId="77777777" w:rsidR="00285418" w:rsidRPr="00BC7141" w:rsidRDefault="00285418" w:rsidP="00285418">
      <w:pPr>
        <w:pStyle w:val="afffff3"/>
      </w:pPr>
      <w:r w:rsidRPr="00BC7141">
        <w:t>Приклад тіла запиту представлений на рисунку 2.</w:t>
      </w:r>
      <w:r>
        <w:t>31</w:t>
      </w:r>
    </w:p>
    <w:p w14:paraId="62101008" w14:textId="77777777" w:rsidR="00285418" w:rsidRPr="00BC7141" w:rsidRDefault="00285418" w:rsidP="00285418">
      <w:pPr>
        <w:pStyle w:val="afffff3"/>
      </w:pPr>
    </w:p>
    <w:p w14:paraId="1D44006A" w14:textId="77777777" w:rsidR="00285418" w:rsidRPr="00BC7141" w:rsidRDefault="00BF3948" w:rsidP="00285418">
      <w:pPr>
        <w:pStyle w:val="afffff3"/>
        <w:jc w:val="center"/>
      </w:pPr>
      <w:r>
        <w:rPr>
          <w:noProof/>
        </w:rPr>
        <w:pict w14:anchorId="54D15953">
          <v:shape id="Рисунок 36" o:spid="_x0000_i1030" type="#_x0000_t75" style="width:452.1pt;height:130.6pt;visibility:visible;mso-wrap-style:square">
            <v:imagedata r:id="rId21" o:title=""/>
          </v:shape>
        </w:pict>
      </w:r>
    </w:p>
    <w:p w14:paraId="54D09F80" w14:textId="77777777" w:rsidR="00285418" w:rsidRPr="00BC7141" w:rsidRDefault="00285418" w:rsidP="00285418">
      <w:pPr>
        <w:pStyle w:val="afffff3"/>
        <w:jc w:val="center"/>
      </w:pPr>
      <w:r w:rsidRPr="00BC7141">
        <w:t>Рисунок 2.</w:t>
      </w:r>
      <w:r>
        <w:t>31</w:t>
      </w:r>
      <w:r w:rsidRPr="00BC7141">
        <w:t xml:space="preserve"> – Приклад тіла запиту</w:t>
      </w:r>
    </w:p>
    <w:p w14:paraId="6283C5CB" w14:textId="77777777" w:rsidR="00285418" w:rsidRPr="00BC7141" w:rsidRDefault="00285418" w:rsidP="00285418">
      <w:pPr>
        <w:pStyle w:val="afffff3"/>
        <w:ind w:firstLine="0"/>
      </w:pPr>
    </w:p>
    <w:p w14:paraId="7447E3D8" w14:textId="77777777" w:rsidR="00285418" w:rsidRPr="00BC7141" w:rsidRDefault="00285418" w:rsidP="00285418">
      <w:pPr>
        <w:pStyle w:val="afffff3"/>
      </w:pPr>
      <w:r w:rsidRPr="00BC7141">
        <w:t xml:space="preserve">В відповідях запиту можливо переглянути що саме поверне сервер користувачу після виконання запиту. </w:t>
      </w:r>
    </w:p>
    <w:p w14:paraId="04FCD347" w14:textId="77777777" w:rsidR="00285418" w:rsidRPr="00BC7141" w:rsidRDefault="00285418" w:rsidP="00285418">
      <w:pPr>
        <w:pStyle w:val="afffff3"/>
      </w:pPr>
      <w:r w:rsidRPr="00BC7141">
        <w:t xml:space="preserve">При успішному запиті сервер поверне відповідь з кодом 200 та відповідний до прикладу результат. </w:t>
      </w:r>
    </w:p>
    <w:p w14:paraId="7241FD5E" w14:textId="77777777" w:rsidR="00285418" w:rsidRPr="00BC7141" w:rsidRDefault="00285418" w:rsidP="00285418">
      <w:pPr>
        <w:pStyle w:val="afffff3"/>
      </w:pPr>
      <w:r w:rsidRPr="00BC7141">
        <w:t>При помилкі на сервері, або в параметрах запиту повернеться 500 помилка з відповідним до прикладу результатом</w:t>
      </w:r>
    </w:p>
    <w:p w14:paraId="68A1F04A" w14:textId="77777777" w:rsidR="00285418" w:rsidRPr="00BC7141" w:rsidRDefault="00285418" w:rsidP="00285418">
      <w:pPr>
        <w:pStyle w:val="afffff3"/>
      </w:pPr>
      <w:r w:rsidRPr="00BC7141">
        <w:lastRenderedPageBreak/>
        <w:t>При помилці авторизації сервер поверне 401 помилку та повідомлення</w:t>
      </w:r>
    </w:p>
    <w:p w14:paraId="278C2B83" w14:textId="77777777" w:rsidR="00285418" w:rsidRPr="00BC7141" w:rsidRDefault="00285418" w:rsidP="00285418">
      <w:pPr>
        <w:pStyle w:val="afffff3"/>
      </w:pPr>
      <w:r w:rsidRPr="00BC7141">
        <w:t>Приклад відповідей серверу представлені на рисунку 2.</w:t>
      </w:r>
      <w:r>
        <w:t>32</w:t>
      </w:r>
    </w:p>
    <w:p w14:paraId="476E1841" w14:textId="77777777" w:rsidR="00285418" w:rsidRPr="00BC7141" w:rsidRDefault="00285418" w:rsidP="00285418">
      <w:pPr>
        <w:pStyle w:val="afffff3"/>
      </w:pPr>
    </w:p>
    <w:p w14:paraId="65A56362" w14:textId="77777777" w:rsidR="00285418" w:rsidRPr="00BC7141" w:rsidRDefault="00BF3948" w:rsidP="00285418">
      <w:pPr>
        <w:pStyle w:val="afffff3"/>
        <w:jc w:val="center"/>
      </w:pPr>
      <w:r>
        <w:rPr>
          <w:noProof/>
        </w:rPr>
        <w:pict w14:anchorId="7E5CB012">
          <v:shape id="Рисунок 38" o:spid="_x0000_i1031" type="#_x0000_t75" alt="Изображение выглядит как текст&#10;&#10;Автоматически созданное описание" style="width:452.95pt;height:226.9pt;visibility:visible;mso-wrap-style:square">
            <v:imagedata r:id="rId22" o:title="Изображение выглядит как текст&#10;&#10;Автоматически созданное описание"/>
          </v:shape>
        </w:pict>
      </w:r>
    </w:p>
    <w:p w14:paraId="14E2846A" w14:textId="77777777" w:rsidR="00285418" w:rsidRPr="00BC7141" w:rsidRDefault="00285418" w:rsidP="00285418">
      <w:pPr>
        <w:pStyle w:val="afffff3"/>
        <w:jc w:val="center"/>
      </w:pPr>
      <w:r w:rsidRPr="00BC7141">
        <w:t>Рисунок 2.</w:t>
      </w:r>
      <w:r>
        <w:t>32</w:t>
      </w:r>
      <w:r w:rsidRPr="00BC7141">
        <w:t xml:space="preserve"> – Приклад відповідей запиту</w:t>
      </w:r>
    </w:p>
    <w:p w14:paraId="50FE99DE" w14:textId="77777777" w:rsidR="00285418" w:rsidRPr="00BC7141" w:rsidRDefault="00285418" w:rsidP="00285418">
      <w:pPr>
        <w:rPr>
          <w:lang w:val="uk-UA"/>
        </w:rPr>
      </w:pPr>
    </w:p>
    <w:p w14:paraId="5261BECD" w14:textId="77777777" w:rsidR="00285418" w:rsidRPr="00BC7141" w:rsidRDefault="00285418" w:rsidP="00285418">
      <w:pPr>
        <w:pStyle w:val="afffff3"/>
      </w:pPr>
      <w:r w:rsidRPr="00BC7141">
        <w:t>Для виконання запиту потрібно натиснути на кнопку «Try it out», ввести необхідні дані та натиснути кнопку «Execute»</w:t>
      </w:r>
    </w:p>
    <w:p w14:paraId="0AE1A08F" w14:textId="77777777" w:rsidR="00285418" w:rsidRPr="00BC7141" w:rsidRDefault="00285418" w:rsidP="00285418">
      <w:pPr>
        <w:pStyle w:val="afffff3"/>
      </w:pPr>
      <w:r w:rsidRPr="00BC7141">
        <w:t>Після виконання запиту в секції відповідей(Responses) з’явиться curl(команда, яку виконала клієнтська частина), Request url (посилання, на яке був виконаний запит), а нижче код, тіло та заголовки відповіді серверу</w:t>
      </w:r>
    </w:p>
    <w:p w14:paraId="0CD93883" w14:textId="77777777" w:rsidR="00285418" w:rsidRPr="00BC7141" w:rsidRDefault="00285418" w:rsidP="00285418">
      <w:pPr>
        <w:pStyle w:val="afffff3"/>
      </w:pPr>
      <w:r w:rsidRPr="00BC7141">
        <w:t>Приклад виконаного запиту представлений на рисунку 2.</w:t>
      </w:r>
      <w:r>
        <w:t>33</w:t>
      </w:r>
    </w:p>
    <w:p w14:paraId="0459B3AA" w14:textId="77777777" w:rsidR="00285418" w:rsidRPr="00BC7141" w:rsidRDefault="00285418" w:rsidP="00285418">
      <w:pPr>
        <w:rPr>
          <w:lang w:val="uk-UA"/>
        </w:rPr>
      </w:pPr>
    </w:p>
    <w:p w14:paraId="004E2B79" w14:textId="77777777" w:rsidR="00285418" w:rsidRPr="00BC7141" w:rsidRDefault="00BF3948" w:rsidP="00285418">
      <w:pPr>
        <w:pStyle w:val="afffff3"/>
        <w:jc w:val="center"/>
      </w:pPr>
      <w:r>
        <w:rPr>
          <w:noProof/>
        </w:rPr>
        <w:lastRenderedPageBreak/>
        <w:pict w14:anchorId="44DBAA76">
          <v:shape id="Рисунок 39" o:spid="_x0000_i1032" type="#_x0000_t75" style="width:452.95pt;height:224.35pt;visibility:visible;mso-wrap-style:square">
            <v:imagedata r:id="rId23" o:title=""/>
          </v:shape>
        </w:pict>
      </w:r>
    </w:p>
    <w:p w14:paraId="37954A40" w14:textId="5012D0BC" w:rsidR="00285418" w:rsidRDefault="00285418" w:rsidP="00285418">
      <w:pPr>
        <w:pStyle w:val="afffff3"/>
        <w:jc w:val="center"/>
      </w:pPr>
      <w:r w:rsidRPr="00BC7141">
        <w:t>Рисунок 2.</w:t>
      </w:r>
      <w:r>
        <w:t>33</w:t>
      </w:r>
      <w:r w:rsidRPr="00BC7141">
        <w:t xml:space="preserve"> – Приклад виконаного запиту</w:t>
      </w:r>
    </w:p>
    <w:p w14:paraId="7CDEAE1C" w14:textId="4091A284" w:rsidR="00285418" w:rsidRPr="00285418" w:rsidRDefault="00285418" w:rsidP="00285418">
      <w:pPr>
        <w:pStyle w:val="afffff3"/>
        <w:ind w:firstLine="0"/>
      </w:pPr>
    </w:p>
    <w:p w14:paraId="72E99379" w14:textId="2E1482E9" w:rsidR="000D67F3" w:rsidRPr="000D67F3" w:rsidRDefault="00285418" w:rsidP="000D67F3">
      <w:pPr>
        <w:pStyle w:val="af9"/>
        <w:rPr>
          <w:b/>
          <w:lang w:val="ru-RU"/>
        </w:rPr>
      </w:pPr>
      <w:r>
        <w:rPr>
          <w:b/>
          <w:lang w:val="ru-RU"/>
        </w:rPr>
        <w:br w:type="page"/>
      </w:r>
      <w:r w:rsidR="000D67F3" w:rsidRPr="000D67F3">
        <w:rPr>
          <w:b/>
          <w:lang w:val="ru-RU"/>
        </w:rPr>
        <w:lastRenderedPageBreak/>
        <w:t>ПЕРЕЛІК ДЖЕРЕЛ ПОСИЛАННЯ</w:t>
      </w:r>
      <w:bookmarkEnd w:id="11"/>
      <w:bookmarkEnd w:id="12"/>
    </w:p>
    <w:p w14:paraId="05CB6D37" w14:textId="77777777" w:rsidR="000D67F3" w:rsidRDefault="000D67F3" w:rsidP="00CE7FEA">
      <w:pPr>
        <w:widowControl w:val="0"/>
        <w:tabs>
          <w:tab w:val="left" w:pos="709"/>
          <w:tab w:val="left" w:pos="851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14:paraId="11E856E7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>1 http://deep.kiev.ua/attachments/093_2016d_Kravchuk.pdf</w:t>
      </w:r>
    </w:p>
    <w:p w14:paraId="195A8A00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 xml:space="preserve">2 </w:t>
      </w:r>
      <w:hyperlink r:id="rId24" w:anchor="meet-intellisense">
        <w:r w:rsidRPr="00444169">
          <w:rPr>
            <w:color w:val="000000"/>
          </w:rPr>
          <w:t>https://code.visualstudio.com/#meet-intellisense</w:t>
        </w:r>
      </w:hyperlink>
    </w:p>
    <w:p w14:paraId="416CF0AD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 xml:space="preserve">3 </w:t>
      </w:r>
      <w:hyperlink r:id="rId25" w:history="1">
        <w:r w:rsidRPr="00444169">
          <w:rPr>
            <w:rStyle w:val="af4"/>
            <w:color w:val="000000"/>
            <w:u w:val="none"/>
          </w:rPr>
          <w:t>https://git-scm.com/</w:t>
        </w:r>
      </w:hyperlink>
    </w:p>
    <w:p w14:paraId="0B59EC0D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 xml:space="preserve">4 </w:t>
      </w:r>
      <w:hyperlink r:id="rId26">
        <w:r w:rsidRPr="00444169">
          <w:rPr>
            <w:color w:val="000000"/>
          </w:rPr>
          <w:t>https://www.postman.com/</w:t>
        </w:r>
      </w:hyperlink>
    </w:p>
    <w:p w14:paraId="13C161FA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 xml:space="preserve">5 </w:t>
      </w:r>
      <w:hyperlink r:id="rId27">
        <w:r w:rsidRPr="00444169">
          <w:rPr>
            <w:color w:val="000000"/>
          </w:rPr>
          <w:t>https://swagger.io/</w:t>
        </w:r>
      </w:hyperlink>
    </w:p>
    <w:p w14:paraId="7CD87095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>6 https://developer.mozilla.org/ru/docs/conflicting/Web/JavaScript</w:t>
      </w:r>
    </w:p>
    <w:p w14:paraId="1664103F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 xml:space="preserve">7 </w:t>
      </w:r>
      <w:hyperlink r:id="rId28">
        <w:r w:rsidRPr="00444169">
          <w:rPr>
            <w:color w:val="000000"/>
          </w:rPr>
          <w:t>https://www.typescriptlang.org/</w:t>
        </w:r>
      </w:hyperlink>
    </w:p>
    <w:p w14:paraId="17D00E24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>8 https://nodejs.org/en/about/</w:t>
      </w:r>
    </w:p>
    <w:p w14:paraId="23BB38F9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>9 https://github.com/nvm-sh/nvm</w:t>
      </w:r>
    </w:p>
    <w:p w14:paraId="60855D48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>10 https://www.npmjs.com/about</w:t>
      </w:r>
    </w:p>
    <w:p w14:paraId="77586F2A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 xml:space="preserve">11 https://pnpm.io/motivation </w:t>
      </w:r>
    </w:p>
    <w:p w14:paraId="16ADA090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>12 https://aws.amazon.com/ru/documentdb/what-is-mongodb</w:t>
      </w:r>
    </w:p>
    <w:p w14:paraId="1DF562FF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 xml:space="preserve">13 </w:t>
      </w:r>
      <w:hyperlink r:id="rId29" w:history="1">
        <w:r w:rsidRPr="00444169">
          <w:rPr>
            <w:rStyle w:val="af4"/>
            <w:color w:val="000000"/>
            <w:u w:val="none"/>
          </w:rPr>
          <w:t>https://www.freecodecamp.org/news/introduction-to-mongoose-</w:t>
        </w:r>
      </w:hyperlink>
      <w:r w:rsidRPr="00444169">
        <w:rPr>
          <w:color w:val="000000"/>
        </w:rPr>
        <w:tab/>
        <w:t>for-mongodb-d2a7aa593c57</w:t>
      </w:r>
    </w:p>
    <w:p w14:paraId="69E38A54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 xml:space="preserve">14 https://developer.mozilla.org/ru/docs/Web/HTTP </w:t>
      </w:r>
    </w:p>
    <w:p w14:paraId="593EB379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 xml:space="preserve">15 </w:t>
      </w:r>
      <w:hyperlink r:id="rId30" w:history="1">
        <w:r w:rsidRPr="00444169">
          <w:rPr>
            <w:rStyle w:val="af4"/>
            <w:color w:val="000000"/>
            <w:u w:val="none"/>
          </w:rPr>
          <w:t>https://www.ukraine.com.ua/blog/seo-optimization/chto-takoe-</w:t>
        </w:r>
      </w:hyperlink>
      <w:r w:rsidRPr="00444169">
        <w:rPr>
          <w:color w:val="000000"/>
        </w:rPr>
        <w:t>https-i-zachem-on-nuzhen-kazhdomu-sajtu.html</w:t>
      </w:r>
    </w:p>
    <w:p w14:paraId="55780591" w14:textId="77777777" w:rsidR="00285418" w:rsidRPr="00444169" w:rsidRDefault="00285418" w:rsidP="00285418">
      <w:pPr>
        <w:pStyle w:val="afffff3"/>
        <w:rPr>
          <w:color w:val="000000"/>
        </w:rPr>
      </w:pPr>
      <w:r w:rsidRPr="00444169">
        <w:rPr>
          <w:color w:val="000000"/>
        </w:rPr>
        <w:t>16 https://habr.com/ru/post/38730/</w:t>
      </w:r>
    </w:p>
    <w:p w14:paraId="787A78FE" w14:textId="77777777" w:rsidR="00285418" w:rsidRPr="00444169" w:rsidRDefault="00285418" w:rsidP="00285418">
      <w:pPr>
        <w:pStyle w:val="afffff3"/>
        <w:rPr>
          <w:color w:val="000000"/>
        </w:rPr>
      </w:pPr>
      <w:r w:rsidRPr="00444169">
        <w:rPr>
          <w:color w:val="000000"/>
        </w:rPr>
        <w:t>17 https://expressjs.com/</w:t>
      </w:r>
    </w:p>
    <w:p w14:paraId="0D80A901" w14:textId="77777777" w:rsidR="00285418" w:rsidRPr="00444169" w:rsidRDefault="00285418" w:rsidP="00285418">
      <w:pPr>
        <w:pStyle w:val="afffff3"/>
        <w:rPr>
          <w:color w:val="000000"/>
        </w:rPr>
      </w:pPr>
      <w:r w:rsidRPr="00444169">
        <w:rPr>
          <w:color w:val="000000"/>
        </w:rPr>
        <w:t>18 https://swagger.io/docs/specification/about/</w:t>
      </w:r>
    </w:p>
    <w:p w14:paraId="1BE0413D" w14:textId="77777777" w:rsidR="00285418" w:rsidRPr="00444169" w:rsidRDefault="00285418" w:rsidP="00285418">
      <w:pPr>
        <w:pStyle w:val="afffff3"/>
        <w:rPr>
          <w:color w:val="000000"/>
        </w:rPr>
      </w:pPr>
      <w:r w:rsidRPr="00444169">
        <w:rPr>
          <w:color w:val="000000"/>
        </w:rPr>
        <w:t>19 https://prettier.io/docs/en/index.html</w:t>
      </w:r>
    </w:p>
    <w:p w14:paraId="05338BA5" w14:textId="77777777" w:rsidR="00285418" w:rsidRPr="00444169" w:rsidRDefault="00285418" w:rsidP="00285418">
      <w:pPr>
        <w:pStyle w:val="afffff3"/>
        <w:rPr>
          <w:color w:val="000000"/>
        </w:rPr>
      </w:pPr>
      <w:r w:rsidRPr="00444169">
        <w:rPr>
          <w:color w:val="000000"/>
        </w:rPr>
        <w:t>20 https://dev.to/shivambmgupta/eslint-what-why-when-how-5f1d</w:t>
      </w:r>
    </w:p>
    <w:p w14:paraId="2580DB30" w14:textId="77777777" w:rsidR="00285418" w:rsidRPr="00444169" w:rsidRDefault="00285418" w:rsidP="00285418">
      <w:pPr>
        <w:pStyle w:val="afffff3"/>
        <w:rPr>
          <w:color w:val="000000"/>
        </w:rPr>
      </w:pPr>
      <w:r w:rsidRPr="00444169">
        <w:rPr>
          <w:color w:val="000000"/>
        </w:rPr>
        <w:t xml:space="preserve">21 </w:t>
      </w:r>
      <w:hyperlink r:id="rId31" w:history="1">
        <w:r w:rsidRPr="00444169">
          <w:rPr>
            <w:rStyle w:val="af4"/>
            <w:color w:val="000000"/>
            <w:u w:val="none"/>
          </w:rPr>
          <w:t>https://www.npmjs.com/package/nodemon</w:t>
        </w:r>
      </w:hyperlink>
    </w:p>
    <w:p w14:paraId="5B657449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>22 https://www.postman.com/</w:t>
      </w:r>
    </w:p>
    <w:p w14:paraId="5E2B0908" w14:textId="77777777" w:rsidR="00285418" w:rsidRPr="00444169" w:rsidRDefault="00285418" w:rsidP="00285418">
      <w:pPr>
        <w:pStyle w:val="afffff3"/>
        <w:jc w:val="left"/>
        <w:rPr>
          <w:b/>
          <w:bCs/>
          <w:color w:val="000000"/>
          <w:shd w:val="clear" w:color="auto" w:fill="FFFFFF"/>
        </w:rPr>
      </w:pPr>
      <w:r w:rsidRPr="00444169">
        <w:rPr>
          <w:color w:val="000000"/>
        </w:rPr>
        <w:t>23 І. О. Бардус, М. І. Лазарєв, А. О. Ніценко БАЗИ ДАНИХ У СХЕМАХ (НА ОСНОВІ ФУНДАМЕНТАЛІЗОВАНОГО ПІДХОДУ)</w:t>
      </w:r>
      <w:r w:rsidRPr="00444169">
        <w:rPr>
          <w:color w:val="000000"/>
          <w:shd w:val="clear" w:color="auto" w:fill="FFFFFF"/>
        </w:rPr>
        <w:t>]</w:t>
      </w:r>
    </w:p>
    <w:p w14:paraId="3406630E" w14:textId="77777777" w:rsidR="00285418" w:rsidRPr="00444169" w:rsidRDefault="00285418" w:rsidP="00285418">
      <w:pPr>
        <w:pStyle w:val="afffff3"/>
        <w:jc w:val="left"/>
        <w:rPr>
          <w:color w:val="000000"/>
        </w:rPr>
      </w:pPr>
      <w:r w:rsidRPr="00444169">
        <w:rPr>
          <w:color w:val="000000"/>
        </w:rPr>
        <w:t xml:space="preserve">24 </w:t>
      </w:r>
      <w:hyperlink r:id="rId32" w:history="1">
        <w:r w:rsidRPr="00444169">
          <w:rPr>
            <w:rStyle w:val="af4"/>
            <w:color w:val="000000"/>
            <w:u w:val="none"/>
          </w:rPr>
          <w:t>https://www.geeksforgeeks.org/what-is-mongodb-working-and-</w:t>
        </w:r>
      </w:hyperlink>
      <w:r w:rsidRPr="00444169">
        <w:rPr>
          <w:color w:val="000000"/>
        </w:rPr>
        <w:t>features/</w:t>
      </w:r>
    </w:p>
    <w:p w14:paraId="45C60E57" w14:textId="77777777" w:rsidR="00B94D9B" w:rsidRPr="009209F0" w:rsidRDefault="00B94D9B" w:rsidP="004C732F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5A21020F" w14:textId="77777777" w:rsidR="00B94D9B" w:rsidRPr="009209F0" w:rsidRDefault="00B94D9B" w:rsidP="004C732F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3F58ED37" w14:textId="77777777" w:rsidR="00B94D9B" w:rsidRPr="009209F0" w:rsidRDefault="00B94D9B" w:rsidP="004C732F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519122CF" w14:textId="77777777" w:rsidR="00B94D9B" w:rsidRPr="009209F0" w:rsidRDefault="00B94D9B" w:rsidP="004C732F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47F13225" w14:textId="77777777" w:rsidR="00B94D9B" w:rsidRPr="009209F0" w:rsidRDefault="00B94D9B" w:rsidP="004C732F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0B1D9235" w14:textId="77777777" w:rsidR="00B94D9B" w:rsidRPr="009209F0" w:rsidRDefault="00B94D9B" w:rsidP="004C732F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087EA9CA" w14:textId="77777777" w:rsidR="00B94D9B" w:rsidRPr="009209F0" w:rsidRDefault="00B94D9B" w:rsidP="004C732F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7E445623" w14:textId="77777777" w:rsidR="00644B80" w:rsidRDefault="00644B80" w:rsidP="004C732F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14:paraId="1EA97FEB" w14:textId="77777777" w:rsidR="00644B80" w:rsidRDefault="00644B80" w:rsidP="004C732F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14:paraId="679D0FF1" w14:textId="77777777" w:rsidR="00644B80" w:rsidRDefault="00644B80" w:rsidP="004C732F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14:paraId="7E12337C" w14:textId="77777777" w:rsidR="00285418" w:rsidRDefault="00285418" w:rsidP="00285418">
      <w:pPr>
        <w:pStyle w:val="af9"/>
        <w:ind w:left="0"/>
        <w:rPr>
          <w:b/>
        </w:rPr>
      </w:pPr>
      <w:bookmarkStart w:id="13" w:name="_Toc127800383"/>
    </w:p>
    <w:p w14:paraId="423D0819" w14:textId="100A8162" w:rsidR="00B94D9B" w:rsidRPr="00ED33CF" w:rsidRDefault="00ED33CF" w:rsidP="00285418">
      <w:pPr>
        <w:pStyle w:val="af9"/>
        <w:ind w:left="0"/>
        <w:jc w:val="center"/>
        <w:rPr>
          <w:b/>
        </w:rPr>
      </w:pPr>
      <w:r w:rsidRPr="00ED33CF">
        <w:rPr>
          <w:b/>
        </w:rPr>
        <w:t>ДОДАТОК А</w:t>
      </w:r>
      <w:bookmarkEnd w:id="13"/>
    </w:p>
    <w:p w14:paraId="1E67CBAB" w14:textId="7718F00B" w:rsidR="00285418" w:rsidRDefault="002F7591" w:rsidP="00285418">
      <w:pPr>
        <w:pStyle w:val="af9"/>
        <w:ind w:left="0"/>
        <w:jc w:val="center"/>
        <w:rPr>
          <w:b/>
        </w:rPr>
      </w:pPr>
      <w:bookmarkStart w:id="14" w:name="_Toc507676661"/>
      <w:bookmarkStart w:id="15" w:name="_Toc99445080"/>
      <w:bookmarkStart w:id="16" w:name="_Toc99445270"/>
      <w:bookmarkStart w:id="17" w:name="_Toc127800384"/>
      <w:r w:rsidRPr="00ED33CF">
        <w:rPr>
          <w:b/>
        </w:rPr>
        <w:t>Текст головного модуля програми</w:t>
      </w:r>
      <w:bookmarkEnd w:id="14"/>
      <w:bookmarkEnd w:id="15"/>
      <w:bookmarkEnd w:id="16"/>
      <w:bookmarkEnd w:id="17"/>
    </w:p>
    <w:p w14:paraId="557007AF" w14:textId="77777777" w:rsidR="00285418" w:rsidRPr="00EF03BC" w:rsidRDefault="00285418" w:rsidP="00285418">
      <w:pPr>
        <w:rPr>
          <w:b/>
        </w:rPr>
        <w:sectPr w:rsidR="00285418" w:rsidRPr="00EF03BC" w:rsidSect="000D3A92">
          <w:footerReference w:type="default" r:id="rId33"/>
          <w:pgSz w:w="11906" w:h="16838"/>
          <w:pgMar w:top="851" w:right="566" w:bottom="1701" w:left="1418" w:header="720" w:footer="720" w:gutter="0"/>
          <w:pgNumType w:start="3"/>
          <w:cols w:space="708"/>
          <w:docGrid w:linePitch="360"/>
        </w:sectPr>
      </w:pPr>
      <w:r w:rsidRPr="00EF03BC">
        <w:rPr>
          <w:b/>
        </w:rPr>
        <w:br w:type="page"/>
      </w:r>
    </w:p>
    <w:p w14:paraId="12BDDF31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src\index.ts</w:t>
      </w:r>
    </w:p>
    <w:p w14:paraId="192824C2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dotenv from'dotenv';import express from'express';import{connect,mongo}from'mongoose';import cors from'cors';import swaggerUI from'swagger-ui-express';import swaggerJsDoc from'swagger-jsdoc';import{HomeRouter,AccountLevelRouter,CategoriesRouter,ProducerRouter,TypesRouter,OrdersRouter,}from'./routes';import mongoose from'mongoose';import bodyParser from'body-parser';console.log(new mongoose.Types.ObjectId('638387eb6f33fac689be5e82'));dotenv.config();connect(`mongodb+srv:).then(()=&gt;{console.log('[Server]: DB connected')}).catch(err=&gt;{console.error('[Server]: DB error connect',err)});const app=express();const port=process.env.PORT;app.use(cors());const options={failOnErrors:true,definition:{openapi:'3.0.0',info:{title:'PetSupplies API',version:'0.0.0',description:'PetSupplies API description',servers:[`http:},},apis:['src/routes/*.ts','src/swagger/*.yaml'],};const openapiSpecification=swaggerJsDoc(options);app.use('/api-docs',swaggerUI.serve,swaggerUI.setup(openapiSpecification));app.use(bodyParser.json());app.use(bodyParser.urlencoded({extended:true}));app.use(HomeRouter);app.use(CategoriesRouter);app.use(TypesRouter);app.use(ProducerRouter);app.use(AccountLevelRouter);app.use(OrdersRouter);app.listen(port,()=&gt;{console.log(`[Server]:Server is running at http:})</w:t>
      </w:r>
    </w:p>
    <w:p w14:paraId="3416E4AB" w14:textId="77777777" w:rsidR="00285418" w:rsidRPr="00BC7141" w:rsidRDefault="00285418" w:rsidP="00285418">
      <w:pPr>
        <w:rPr>
          <w:lang w:val="uk-UA"/>
        </w:rPr>
      </w:pPr>
    </w:p>
    <w:p w14:paraId="6D4F44D1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src\controllers\AccountLevel\createNewAccountLevel.ts</w:t>
      </w:r>
    </w:p>
    <w:p w14:paraId="150FF7D2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mongoose,{Types}from'mongoose';import{Request,Response}from'express';import{AccountLevel}from'../../models';import{Status,ErrorMessageAnswer,Codes}from'../../types';import{createErrorMessage}from'../../helpers/messages';import{getValidParamsWithCheckID}from'../../helpers/getValidParams';type getQueryParamsOk={status:Status.OK;value:{id:Types.ObjectId|undefined;level:number;description:string}};const getQueryParams=(body:Request['body']):ErrorMessageAnswer|getQueryParamsOk=&gt;{const{</w:t>
      </w:r>
      <w:r w:rsidRPr="00BC7141">
        <w:rPr>
          <w:lang w:val="uk-UA"/>
        </w:rPr>
        <w:t>_id,level,description}=body;let resultId:undefined|Types.ObjectId=undefined;if(_id!==undefined){if(typeof _id!=='string'){return createErrorMessage('Id must be undefined | string')};if(!Types.ObjectId.isValid(_id)){return createErrorMessage('Id string must be ObjectId isValid')};resultId=new Types.ObjectId(_id)};if(typeof description!=='string'){return createErrorMessage('Description must be string')};let resultLevel:number|undefined=undefined;resultLevel=Number(level);if(resultLevel===undefined||resultLevel===NaN){return createErrorMessage('Level must be number | undefined')};return{status:Status.OK,value:{id:resultId,level:resultLevel,description},}};export const createNewAccountLevel=async(req:Request,res:Response)=&gt;{const params=getQueryParams(req.body);if(params.status===Status.ERROR){return res.status(Codes.ERROR).json(params)};const newAccountLevelParams=getValidParamsWithCheckID(params.value);new AccountLevel(newAccountLevelParams).save((error,result)=&gt;{if(error){return res.status(Codes.ERROR).json(createErrorMessage('Something went wrong.'+error.name))};return res.status(Codes.OK).json(result)})}</w:t>
      </w:r>
    </w:p>
    <w:p w14:paraId="20A2EA5D" w14:textId="77777777" w:rsidR="00285418" w:rsidRPr="00BC7141" w:rsidRDefault="00285418" w:rsidP="00285418">
      <w:pPr>
        <w:rPr>
          <w:lang w:val="uk-UA"/>
        </w:rPr>
      </w:pPr>
    </w:p>
    <w:p w14:paraId="2505B8AB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src\controllers\AccountLevel\deleteAccountLevel.ts</w:t>
      </w:r>
    </w:p>
    <w:p w14:paraId="678A4B84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import{Types}from'mongoose';import{Request,Response}from'express';import{AccountLevel}from'../../models';import{Codes}from'../../types';import{createErrorMessage,createSuccessMessage,}from'../../helpers/messages';export const deleteAccountLevel=(req:Request,res:Response)=&gt;{const id=req.params._id;if(typeof id!=='string'){return createErrorMessage('Id must be string')};if(!Types.ObjectId.isValid(id)){return createErrorMessage('Id string must be ObjectId.isValid')};const idAsObjectId=new Types.ObjectId(id);AccountLevel.deleteOne({_id:idAsObjectId},error=&gt;{if(error){return res.status(Codes.ERROR).json(createErrorMes</w:t>
      </w:r>
      <w:r w:rsidRPr="00BC7141">
        <w:rPr>
          <w:lang w:val="uk-UA"/>
        </w:rPr>
        <w:lastRenderedPageBreak/>
        <w:t>sage('Something went wrong.'+error.name))};return res.status(Codes.OK).json(createSuccessMessage(`AccountLevel ${id}successfully deleted`))})}</w:t>
      </w:r>
    </w:p>
    <w:p w14:paraId="3F7FE729" w14:textId="77777777" w:rsidR="00285418" w:rsidRPr="00BC7141" w:rsidRDefault="00285418" w:rsidP="00285418">
      <w:pPr>
        <w:rPr>
          <w:lang w:val="uk-UA"/>
        </w:rPr>
      </w:pPr>
    </w:p>
    <w:p w14:paraId="28D3F26D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src\controllers\AccountLevel\getAccountLevel.ts</w:t>
      </w:r>
    </w:p>
    <w:p w14:paraId="660813F7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Types}from'mongoose';import{Request,Response}from'express';import{AccountLevel}from'../../models';import{Status,ErrorMessageAnswer,Codes}from'../../types';import{createErrorMessage}from'../../helpers/messages';import{getValidParamsWithCheckAll}from'../../helpers/getValidParams';type getQueryParamsOk={status:Status.OK;value:{id:Types.ObjectId|undefined;level:number|undefined;description:string|undefined}};const getQueryParams=(req:Request):ErrorMessageAnswer|getQueryParamsOk=&gt;{const{id,level,description}=req.query;let resultId:undefined|Types.ObjectId=undefined;if(id!==undefined){if(typeof id!=='string'){return createErrorMessage('Id must be undefined | string')};if(!Types.ObjectId.isValid(id)){return createErrorMessage('Id string must be ObjectId.isValid')};resultId=new Types.ObjectId(id)};if(description!==undefined){if(typeof description!=='string'){return createErrorMessage('Description must be string')}};let resultLevel:number|undefined=undefined;if(level!==undefined){if(Number(level)===NaN){return createErrorMessage('Level must be number | undefined')};resultLevel=Number(level)};return{status:Status.OK,value:{id:resultId,level:resultLevel,description},}};export const getAccountLevel=async(req:Request,res:Response)=&gt;{const params=getQueryParams(req);if(params.status===Status.ERROR){return res.status(Codes.ERROR).json(params)};const findParams=getValidParamsWithCheckAll(params.value);AccountLevel.findOne(findParams,{__v:0}).exec((error,result)=&gt;{if(error){return res.status(Codes.ERROR).json(createErrorMessage('Something went wrong.'+error.name))};return res.status(Codes.OK).json(result)})}</w:t>
      </w:r>
    </w:p>
    <w:p w14:paraId="5EF2D8CC" w14:textId="77777777" w:rsidR="00285418" w:rsidRPr="00BC7141" w:rsidRDefault="00285418" w:rsidP="00285418">
      <w:pPr>
        <w:rPr>
          <w:lang w:val="uk-UA"/>
        </w:rPr>
      </w:pPr>
    </w:p>
    <w:p w14:paraId="257403CB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src\controllers\AccountLevel\getAllAccountLevels.ts</w:t>
      </w:r>
    </w:p>
    <w:p w14:paraId="6EC25BF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import{Request,Response}from'express';import{AccountLevel}from'../../models';import{Codes}from'../../types';import{createErrorMessage}from'../../helpers/messages';export const getAllAccountLevels=(req:Request,res:Response)=&gt;{AccountLevel.find({},{__v:0}).exec((error,result)=&gt;{if(error){return res.status(Codes.ERROR).json(createErrorMessage('Something went wrong.'+error.name))};return res.status(Codes.OK).json(result)})}</w:t>
      </w:r>
    </w:p>
    <w:p w14:paraId="314FB933" w14:textId="77777777" w:rsidR="00285418" w:rsidRPr="00BC7141" w:rsidRDefault="00285418" w:rsidP="00285418">
      <w:pPr>
        <w:rPr>
          <w:lang w:val="uk-UA"/>
        </w:rPr>
      </w:pPr>
    </w:p>
    <w:p w14:paraId="5A80ADA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src\controllers\AccountLevel\index.ts</w:t>
      </w:r>
    </w:p>
    <w:p w14:paraId="159378A7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export{createNewAccountLevel}from'./createNewAccountLevel';export{deleteAccountLevel}from'./deleteAccountLevel';export{getAccountLevel}from'./getAccountLevel';export{updateAccountLevel}from'./updateAccountLevel';export{getAllAccountLevels}from''</w:t>
      </w:r>
    </w:p>
    <w:p w14:paraId="558857FD" w14:textId="77777777" w:rsidR="00285418" w:rsidRPr="00BC7141" w:rsidRDefault="00285418" w:rsidP="00285418">
      <w:pPr>
        <w:rPr>
          <w:lang w:val="uk-UA"/>
        </w:rPr>
      </w:pPr>
    </w:p>
    <w:p w14:paraId="6AA45D06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src\controllers\AccountLevel\updateAccountLevel.ts</w:t>
      </w:r>
    </w:p>
    <w:p w14:paraId="3E91A066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 xml:space="preserve">import{Types}from'mongoose';import{Request,Response}from'express';import{AccountLevel}from'../../models';import{Status,ErrorMessageAnswer,Codes}from'../../types';import{createErrorMessage}from'../../helpers/messages';import{getValidParamsWithCheckAll}from'../../helpers/getValidParams';type getQueryParamsOk={status:Status.OK;value:{id:Types.ObjectId;level:number|undefined;description:string|undefined}};const getQueryParams=(req:Request):ErrorMessageAnswer|getQueryParamsOk=&gt;{const{id,level,description}=req.query;if(typeof id!=='string'){return createErrorMessage('Id must be undefined | string')};if(!Types.ObjectId.isValid(id)){return createErrorMessage('Id string must be ObjectId.isValid')};const resultId=new Types.ObjectId(id);if(description!==undefined){if(typeof description!=='string'){return createErrorMessage('Description must be string')}};let resultLevel:number|undefined=undefined;if(level!==undefined){if(Number(level)===NaN){return createErrorMessage('Level must be number | </w:t>
      </w:r>
      <w:r w:rsidRPr="00BC7141">
        <w:rPr>
          <w:lang w:val="uk-UA"/>
        </w:rPr>
        <w:lastRenderedPageBreak/>
        <w:t>undefined')};resultLevel=Number(level)};return{status:Status.OK,value:{id:resultId,level:resultLevel,description},}};export const updateAccountLevel=async(req:Request,res:Response)=&gt;{const params=getQueryParams(req);if(params.status===Status.ERROR){return res.status(Codes.ERROR).json(params)};const{id,level,description}=params.value;const updatedParams=getValidParamsWithCheckAll({id,level,description,});AccountLevel.updateOne({_id:id},updatedParams,null,error=&gt;{if(error){return res.status(Codes.ERROR).json(createErrorMessage('Something went wrong.'+error.name))};AccountLevel.findOne({_id:id}).exec((findError,findResult)=&gt;{if(findError){return res.status(Codes.ERROR).json(createErrorMessage('Something went wrong.'+findError.name))};return res.status(Codes.OK).json(findResult)})})}</w:t>
      </w:r>
    </w:p>
    <w:p w14:paraId="73C32E23" w14:textId="77777777" w:rsidR="00285418" w:rsidRPr="00BC7141" w:rsidRDefault="00285418" w:rsidP="00285418">
      <w:pPr>
        <w:rPr>
          <w:lang w:val="uk-UA"/>
        </w:rPr>
      </w:pPr>
    </w:p>
    <w:p w14:paraId="21CDE0B0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src\controllers\Category\createNewCategory.ts</w:t>
      </w:r>
    </w:p>
    <w:p w14:paraId="72319008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 xml:space="preserve">import mongoose,{Types}from'mongoose';import{Request,Response}from'express';import{Category,User}from'../../models';import{Status,SuccessMessageAnswer,ErrorMessageAnswer,Codes,}from'../../types';import{createErrorMessage,createSuccessMessage,}from'../../helpers/messages';import{getValidParamsWithCheckID}from'../../helpers/getValidParams';const Buffer=mongoose.Types.Buffer;type getQueryParamsOk={status:Status.OK;value:{id:Types.ObjectId|undefined;title:string;description:string}};const getQueryParams=(body:Request['body']):ErrorMessageAnswer|getQueryParamsOk=&gt;{const{_id,title,description}=body;let resultId:undefined|Types.ObjectId=undefined;if(_id!==undefined){if(typeof _id!=='string'){return createErrorMessage('Id must be undefined | string')};if(!Types.ObjectId.isValid(_id)){return createErrorMessage('Id string must be ObjectId isValid')};resultId=new Types.ObjectId(_id)};if(typeof title!=='string'){return createErrorMessage('Title must be string')};if(typeof description!=='string'){return </w:t>
      </w:r>
      <w:r w:rsidRPr="00BC7141">
        <w:rPr>
          <w:lang w:val="uk-UA"/>
        </w:rPr>
        <w:t>createErrorMessage('Description must be string')};return{status:Status.OK,value:{id:resultId,title,description},}};export const createNewCategory=async(req:Request,res:Response)=&gt;{const params=getQueryParams(req.body);if(params.status===Status.ERROR){return res.status(Codes.ERROR).json(params)};const{id,title,description}=params.value;const newCategoryParams=getValidParamsWithCheckID({id,title,description,});new Category(newCategoryParams).save((error,result)=&gt;{if(error){return res.status(Codes.ERROR).json(createErrorMessage('Something went wrong.'+error.name))};return res.status(Codes.OK).json(result)})}</w:t>
      </w:r>
    </w:p>
    <w:p w14:paraId="726F89C6" w14:textId="77777777" w:rsidR="00285418" w:rsidRPr="00BC7141" w:rsidRDefault="00285418" w:rsidP="00285418">
      <w:pPr>
        <w:rPr>
          <w:lang w:val="uk-UA"/>
        </w:rPr>
      </w:pPr>
    </w:p>
    <w:p w14:paraId="3C056F56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src\controllers\Category\deleteCategory.ts</w:t>
      </w:r>
    </w:p>
    <w:p w14:paraId="378CFA34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import{Types}from'mongoose';import{Request,Response}from'express';import{Category,User}from'../../models';import{Codes}from'../../types';import{createErrorMessage,createSuccessMessage,}from'../../helpers/messages';export const deleteCategory=(req:Request,res:Response)=&gt;{const id=req.params._id;if(typeof id!=='string'){return createErrorMessage('Id must be string')};if(!Types.ObjectId.isValid(id)){return createErrorMessage('Id string must be ObjectId.isValid')};const idAsObjectId=new Types.ObjectId(id);Category.deleteOne({_id:idAsObjectId},error=&gt;{if(error){return res.status(Codes.ERROR).json(createErrorMessage('Something went wrong.'+error.name))};return res.status(Codes.OK).json(createSuccessMessage(`Category ${id}successfully deleted`))})}</w:t>
      </w:r>
    </w:p>
    <w:p w14:paraId="36676D11" w14:textId="77777777" w:rsidR="00285418" w:rsidRPr="00BC7141" w:rsidRDefault="00285418" w:rsidP="00285418">
      <w:pPr>
        <w:rPr>
          <w:lang w:val="uk-UA"/>
        </w:rPr>
      </w:pPr>
    </w:p>
    <w:p w14:paraId="38CFE64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src\controllers\Category\getAllCategories.ts</w:t>
      </w:r>
    </w:p>
    <w:p w14:paraId="1AC278CE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import{Request,Response}from'express';import{Category}from'../../models';import{Codes}from'../../types';import{createErrorMessage}from'../../helpers/messages';export const getAllCategories=(req:Request,res:Response)=&gt;{Category.find({},{__v:0}).exec((error,result)=&gt;{if(error){return res.status(Codes.ERROR).json(createErrorMessage('Something went wrong.'+error.name))};return res.status(Codes.OK).json(result)})}</w:t>
      </w:r>
    </w:p>
    <w:p w14:paraId="31A13B19" w14:textId="77777777" w:rsidR="00285418" w:rsidRPr="00BC7141" w:rsidRDefault="00285418" w:rsidP="00285418">
      <w:pPr>
        <w:rPr>
          <w:lang w:val="uk-UA"/>
        </w:rPr>
      </w:pPr>
    </w:p>
    <w:p w14:paraId="1164F3C5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src\controllers\Category\getCategories.ts</w:t>
      </w:r>
    </w:p>
    <w:p w14:paraId="68E87D31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Types}from'mongoose';import{Request,Response}from'express';import{Category,User}from'../../models';import{Status,ErrorMessageAnswer,Codes}from'../../types';import{createErrorMessage}from'../../helpers/messages';import{getValidParamsWithCheckAll}from'../../helpers/getValidParams';type getQueryParamsOk={status:Status.OK;value:{id:Types.ObjectId|undefined;title:string|undefined;description:string|undefined}};const getQueryParams=(req:Request):ErrorMessageAnswer|getQueryParamsOk=&gt;{const{id,title,description}=req.query;let resultId:undefined|Types.ObjectId=undefined;if(id!==undefined){if(typeof id!=='string'){return createErrorMessage('Id must be undefined | string')};if(!Types.ObjectId.isValid(id)){return createErrorMessage('Id string must be ObjectId.isValid')};resultId=new Types.ObjectId(id)};if(title!==undefined){if(typeof title!=='string'){return createErrorMessage('Title must be string')}};if(description!==undefined){if(typeof description!=='string'){return createErrorMessage('Description must be string')}};return{status:Status.OK,value:{id:resultId,title,description},}};export const getCategories=async(req:Request,res:Response)=&gt;{const params=getQueryParams(req);if(params.status===Status.ERROR){return res.status(Codes.ERROR).json(params)};const{id,title,description}=params.value;const findParams=getValidParamsWithCheckAll({id,title,description});Category.find(findParams,{__v:0}).exec((error,result)=&gt;{if(error){return res.status(Codes.ERROR).json(createErrorMessage('Something went wrong.'+error.name))};return res.status(Codes.OK).json(result)})}</w:t>
      </w:r>
    </w:p>
    <w:p w14:paraId="3A17BC95" w14:textId="77777777" w:rsidR="00285418" w:rsidRPr="00BC7141" w:rsidRDefault="00285418" w:rsidP="00285418">
      <w:pPr>
        <w:rPr>
          <w:lang w:val="uk-UA"/>
        </w:rPr>
      </w:pPr>
    </w:p>
    <w:p w14:paraId="3BAA7CA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src\controllers\Category\index.ts</w:t>
      </w:r>
    </w:p>
    <w:p w14:paraId="167D6C1D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export{createNewCategory}from'./createNewCategory';export{getCategories}from'./getCategories';export{deleteCategory}from'./deleteCategory';export{updateCategory}from'./updateCategory';export{getAllCategories}from''</w:t>
      </w:r>
    </w:p>
    <w:p w14:paraId="64A94CA8" w14:textId="77777777" w:rsidR="00285418" w:rsidRPr="00BC7141" w:rsidRDefault="00285418" w:rsidP="00285418">
      <w:pPr>
        <w:rPr>
          <w:lang w:val="uk-UA"/>
        </w:rPr>
      </w:pPr>
    </w:p>
    <w:p w14:paraId="4DEEA4BE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src\controllers\Category\updateCategory.ts</w:t>
      </w:r>
    </w:p>
    <w:p w14:paraId="5732F373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Types}from'mongoose';import{Request,Response}from'express';import{Category,User}from'../../models';import{Status,ErrorMessageAnswer,Codes}from'../../types';import{createErrorMessage}from'../../helpers/messages';import{getValidParamsWithCheckAll}from'../../helpers/getValidParams';type getQueryParamsOk={status:Status.OK;value:{id:Types.ObjectId;title:string|undefined;description:string|undefined}};const getQueryParams=(req:Request):ErrorMessageAnswer|getQueryParamsOk=&gt;{const{id,title,description}=req.query;if(typeof id!=='string'){return createErrorMessage('Id must be string')};if(!Types.ObjectId.isValid(id)){return createErrorMessage('Id string must be ObjectId.isValid')};const resultId=new Types.ObjectId(id);if(title!==undefined){if(typeof title!=='string'){return createErrorMessage('Title must be string')}};if(description!==undefined){if(typeof description!=='string'){return createErrorMessage('Description must be string')}};return{status:Status.OK,value:{id:resultId,title,description},}};export const updateCategory=async(req:Request,res:Response)=&gt;{const params=getQueryParams(req);if(params.status===Status.ERROR){return res.status(Codes.ERROR).json(params)};const{id,title,description}=params.value;const updatedParams=getValidParamsWithCheckAll({id,title,description});Category.updateOne({_id:id},updatedParams,null,(error,result)=&gt;{if(error){return res.status(Codes.ERROR).json(createErrorMessage('Something went wrong.'+error.name))};Category.findOne({_id:id}).exec((findError,findResult)=&gt;{if(findError){return res.status(Codes.ERROR).json(createErrorMessage('Something went wrong.'+findError.name))};return res.status(Codes.OK).json(findResult)})})}</w:t>
      </w:r>
    </w:p>
    <w:p w14:paraId="58B2683B" w14:textId="77777777" w:rsidR="00285418" w:rsidRPr="00BC7141" w:rsidRDefault="00285418" w:rsidP="00285418">
      <w:pPr>
        <w:rPr>
          <w:lang w:val="uk-UA"/>
        </w:rPr>
      </w:pPr>
    </w:p>
    <w:p w14:paraId="4F557706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src\controllers\Order\createNewOrder.ts</w:t>
      </w:r>
    </w:p>
    <w:p w14:paraId="1CC407F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mongoose,{Types}from'mongoose';import{Request,Response}from'express';import{Order,Pr</w:t>
      </w:r>
      <w:r w:rsidRPr="00BC7141">
        <w:rPr>
          <w:lang w:val="uk-UA"/>
        </w:rPr>
        <w:lastRenderedPageBreak/>
        <w:t xml:space="preserve">oduct,User}from'../../models';import{Status,SuccessMessageAnswer,ErrorMessageAnswer,Codes,}from'../../types';import{createErrorMessage,createSuccessMessage,}from'../../helpers/messages';import{getValidParamsWithCheckID}from'../../helpers/getValidParams';type getQueryParamsOk={status:Status.OK;value:{id:Types.ObjectId|undefined;user:Types.ObjectId;product:Types.ObjectId;count:number;productPrice:number|undefined;address:string|undefined;status:string|undefined}};const getQueryParams=(body:Request['body']):ErrorMessageAnswer|getQueryParamsOk=&gt;{const{id,user,product,count,productPrice,address,status}=body;let resultId:undefined|Types.ObjectId=undefined;let resultUser:undefined|Types.ObjectId=undefined;let resultProduct:undefined|Types.ObjectId=undefined;if(id!==undefined){if(typeof id!=='string'){return createErrorMessage('_id must be string')};if(!Types.ObjectId.isValid(id)){return createErrorMessage('_id string must be ObjectId.isValid')};resultId=new Types.ObjectId(id)};if(typeof user!=='string'){return createErrorMessage('user must be undefined | string')};if(!Types.ObjectId.isValid(user)){return createErrorMessage('user string must be ObjectId.isValid')};resultUser=new Types.ObjectId(user);if(typeof product!=='string'){return createErrorMessage('product must be undefined | string')};if(!Types.ObjectId.isValid(product)){return createErrorMessage('product string must be ObjectId.isValid')};resultProduct=new Types.ObjectId(product);let resultCount:undefined|number=undefined;let resultProductPrice:undefined|number=undefined;if(Number(count)===NaN){return createErrorMessage('address must be string')};resultCount=Number(count);if(productPrice!==undefined){if(Number(productPrice)===NaN){return createErrorMessage('address must be string')};resultProductPrice=Number(productPrice)};if(address!==undefined){if(typeof address!=='string'){return </w:t>
      </w:r>
      <w:r w:rsidRPr="00BC7141">
        <w:rPr>
          <w:lang w:val="uk-UA"/>
        </w:rPr>
        <w:t>createErrorMessage('address must be string')}};if(status!==undefined){if(typeof status!=='string'){return createErrorMessage('status must be string')}};return{status:Status.OK,value:{id:resultId,user:resultUser,product:resultProduct,count:resultCount,productPrice:resultProductPrice,address,status,},}};const checkProductIsExists=async(id:Types.ObjectId):Promise&lt;boolean&gt;=&gt;{const productResult=await Product.findOne({_id:id});return productResult!==null};const checkUserIsExists=async(id:Types.ObjectId):Promise&lt;boolean&gt;=&gt;{const result=await User.findOne({_id:id});return result!==null};export const createNewOrder=async(req:Request,res:Response)=&gt;{const params=getQueryParams(req.body);if(params.status===Status.ERROR){return res.status(Codes.ERROR).json(params)};const newOrderParams=getValidParamsWithCheckID&lt;getQueryParamsOk['value']&gt;(params.value);if((await checkProductIsExists(newOrderParams.product))===false){return res.status(Codes.ERROR).json(createErrorMessage('Product id is not valid'))};if((await checkUserIsExists(newOrderParams.user))===false){return res.status(Codes.ERROR).json(createErrorMessage('User id is not valid'))};new Order(newOrderParams).save((error,result)=&gt;{if(error){return res.status(Codes.ERROR).json(createErrorMessage('Something went wrong.'+error.name))};return res.status(Codes.OK).json(result)})}</w:t>
      </w:r>
    </w:p>
    <w:p w14:paraId="27730A1E" w14:textId="77777777" w:rsidR="00285418" w:rsidRPr="00BC7141" w:rsidRDefault="00285418" w:rsidP="00285418">
      <w:pPr>
        <w:rPr>
          <w:lang w:val="uk-UA"/>
        </w:rPr>
      </w:pPr>
    </w:p>
    <w:p w14:paraId="0357E3E3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src\controllers\Order\deleteOrder.ts</w:t>
      </w:r>
    </w:p>
    <w:p w14:paraId="5DCE3DC6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 xml:space="preserve">import{Types}from'mongoose';import{Request,Response}from'express';import{Order}from'../../models';import{Codes}from'../../types';import{createErrorMessage,createSuccessMessage,}from'../../helpers/messages';export const deleteOrder=(req:Request,res:Response)=&gt;{const id=req.params._id;if(typeof id!=='string'){return createErrorMessage('Id must be string')};if(!Types.ObjectId.isValid(id)){return </w:t>
      </w:r>
      <w:r w:rsidRPr="00BC7141">
        <w:rPr>
          <w:lang w:val="uk-UA"/>
        </w:rPr>
        <w:lastRenderedPageBreak/>
        <w:t>createErrorMessage('Id string must be ObjectId.isValid')};const idAsObjectId=new Types.ObjectId(id);Order.deleteOne({_id:idAsObjectId},error=&gt;{if(error){return res.status(Codes.ERROR).json(createErrorMessage('Something went wrong.'+error.name))};return res.status(Codes.OK).json(createSuccessMessage(`Order ${id}successfully deleted`))})}</w:t>
      </w:r>
    </w:p>
    <w:p w14:paraId="4C24CB9E" w14:textId="77777777" w:rsidR="00285418" w:rsidRPr="00BC7141" w:rsidRDefault="00285418" w:rsidP="00285418">
      <w:pPr>
        <w:rPr>
          <w:lang w:val="uk-UA"/>
        </w:rPr>
      </w:pPr>
    </w:p>
    <w:p w14:paraId="3AA43B73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src\controllers\Order\getAllOrders.ts</w:t>
      </w:r>
    </w:p>
    <w:p w14:paraId="49897674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import{Request,Response}from'express';import{Order}from'../../models';import{Codes}from'../../types';import{createErrorMessage}from'../../helpers/messages';export const getAllOrders=(req:Request,res:Response)=&gt;{Order.find({},{__v:0}).exec((error,result)=&gt;{if(error){return res.status(Codes.ERROR).json(createErrorMessage('Something went wrong.'+error.name))};return res.status(Codes.OK).json(result)})}</w:t>
      </w:r>
    </w:p>
    <w:p w14:paraId="39922B83" w14:textId="77777777" w:rsidR="00285418" w:rsidRPr="00BC7141" w:rsidRDefault="00285418" w:rsidP="00285418">
      <w:pPr>
        <w:rPr>
          <w:lang w:val="uk-UA"/>
        </w:rPr>
      </w:pPr>
    </w:p>
    <w:p w14:paraId="379C2598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src\controllers\Order\getOrder.ts</w:t>
      </w:r>
    </w:p>
    <w:p w14:paraId="7C5B0C5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 xml:space="preserve">import{Types}from'mongoose';import{Request,Response}from'express';import{Order}from'../../models';import{Status,ErrorMessageAnswer,Codes}from'../../types';import{createErrorMessage}from'../../helpers/messages';import{getValidParamsWithCheckAll}from'../../helpers/getValidParams';type getQueryParamsOk={status:Status.OK;value:{id:Types.ObjectId|undefined;user:Types.ObjectId|undefined;product:Types.ObjectId|undefined;count:number|undefined;productPrice:number|undefined;address:string|undefined;status:string|undefined}};const getQueryParams=(req:Request):ErrorMessageAnswer|getQueryParamsOk=&gt;{const{id,user,product,count,productPrice,address,status}=req.query;let resultId:undefined|Types.ObjectId=undefined;let resultUser:undefined|Types.ObjectId=undefined;let resultProduct:undefined|Types.ObjectId=undefined;if(id!==undefined){if(typeof id!=='string'){return createErrorMessage('Id must be undefined | string')};if(!Types.ObjectId.isValid(id)){return createErrorMessage('Id string must be </w:t>
      </w:r>
      <w:r w:rsidRPr="00BC7141">
        <w:rPr>
          <w:lang w:val="uk-UA"/>
        </w:rPr>
        <w:t>ObjectId.isValid')};resultId=new Types.ObjectId(id)};if(user!==undefined){if(typeof user!=='string'){return createErrorMessage('user must be undefined | string')};if(!Types.ObjectId.isValid(user)){return createErrorMessage('user string must be ObjectId.isValid')};resultUser=new Types.ObjectId(user)};if(product!==undefined){if(typeof product!=='string'){return createErrorMessage('product must be undefined | string')};if(!Types.ObjectId.isValid(product)){return createErrorMessage('product string must be ObjectId.isValid')};resultProduct=new Types.ObjectId(product)};let resultCount:undefined|number=undefined;let resultProductPrice:undefined|number=undefined;if(count!==undefined){if(Number(count)===NaN){return createErrorMessage('address must be string')};resultCount=Number(count)};if(productPrice!==undefined){if(Number(productPrice)===NaN){return createErrorMessage('address must be string')};resultProductPrice=Number(productPrice)};if(address!==undefined){if(typeof address!=='string'){return createErrorMessage('address must be string')}};if(status!==undefined){if(typeof status!=='string'){return createErrorMessage('status must be string')}};return{status:Status.OK,value:{id:resultId,user:resultUser,product:resultProduct,count:resultCount,productPrice:resultProductPrice,address,status,},}};export const getOrder=async(req:Request,res:Response)=&gt;{const params=getQueryParams(req);if(params.status===Status.ERROR){return res.status(Codes.ERROR).json(params)};const findParams=getValidParamsWithCheckAll(params.value);Order.find(findParams,{__v:0}).exec((error,result)=&gt;{if(error){return res.status(Codes.ERROR).json(createErrorMessage('Something went wrong.'+error.name))};return res.status(Codes.OK).json(result)})}</w:t>
      </w:r>
    </w:p>
    <w:p w14:paraId="4BF624F3" w14:textId="77777777" w:rsidR="00285418" w:rsidRPr="00BC7141" w:rsidRDefault="00285418" w:rsidP="00285418">
      <w:pPr>
        <w:rPr>
          <w:lang w:val="uk-UA"/>
        </w:rPr>
      </w:pPr>
    </w:p>
    <w:p w14:paraId="3CF45E1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src\controllers\Order\index.ts</w:t>
      </w:r>
    </w:p>
    <w:p w14:paraId="05CB3E3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export{createNewOrder}from'./createNewOrder';export{getOrder}from'./getOrder';export{del</w:t>
      </w:r>
      <w:r w:rsidRPr="00BC7141">
        <w:rPr>
          <w:lang w:val="uk-UA"/>
        </w:rPr>
        <w:lastRenderedPageBreak/>
        <w:t>eteOrder}from'./deleteOrder';export{updateOrder}from'./updateOrder';export{getAllOrders}from''</w:t>
      </w:r>
    </w:p>
    <w:p w14:paraId="611EF9AE" w14:textId="77777777" w:rsidR="00285418" w:rsidRPr="00BC7141" w:rsidRDefault="00285418" w:rsidP="00285418">
      <w:pPr>
        <w:rPr>
          <w:lang w:val="uk-UA"/>
        </w:rPr>
      </w:pPr>
    </w:p>
    <w:p w14:paraId="7C5D7467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src\controllers\Order\updateOrder.ts</w:t>
      </w:r>
    </w:p>
    <w:p w14:paraId="28479EB6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 xml:space="preserve">import{Types}from'mongoose';import{Request,Response}from'express';import{Order}from'../../models';import{Status,ErrorMessageAnswer,Codes}from'../../types';import{createErrorMessage}from'../../helpers/messages';import{getValidParamsWithCheckAll}from'../../helpers/getValidParams';type getQueryParamsOk={status:Status.OK;value:{id:Types.ObjectId;user:Types.ObjectId|undefined;product:Types.ObjectId|undefined;count:number|undefined;productPrice:number|undefined;address:string|undefined;status:string|undefined}};const getQueryParams=(req:Request):ErrorMessageAnswer|getQueryParamsOk=&gt;{const{id,user,product,count,productPrice,address,status}=req.query;let resultId:undefined|Types.ObjectId=undefined;let resultUser:undefined|Types.ObjectId=undefined;let resultProduct:undefined|Types.ObjectId=undefined;if(typeof id!=='string'){return createErrorMessage('Id must be string')};if(!Types.ObjectId.isValid(id)){return createErrorMessage('Id string must be ObjectId.isValid')};resultId=new Types.ObjectId(id);if(user!==undefined){if(typeof user!=='string'){return createErrorMessage('user must be undefined | string')};if(!Types.ObjectId.isValid(user)){return createErrorMessage('user string must be ObjectId.isValid')};resultUser=new Types.ObjectId(user)};if(product!==undefined){if(typeof product!=='string'){return createErrorMessage('product must be undefined | string')};if(!Types.ObjectId.isValid(product)){return createErrorMessage('product string must be ObjectId.isValid')};resultProduct=new Types.ObjectId(product)};let resultCount:undefined|number=undefined;let resultProductPrice:undefined|number=undefined;if(count!==undefined){if(Number(count)===NaN){return createErrorMessage('address must be </w:t>
      </w:r>
      <w:r w:rsidRPr="00BC7141">
        <w:rPr>
          <w:lang w:val="uk-UA"/>
        </w:rPr>
        <w:t>string')};resultCount=Number(count)};if(productPrice!==undefined){if(Number(productPrice)===NaN){return createErrorMessage('address must be string')};resultProductPrice=Number(productPrice)};if(address!==undefined){if(typeof address!=='string'){return createErrorMessage('address must be string')}};if(status!==undefined){if(typeof status!=='string'){return createErrorMessage('status must be string')}};return{status:Status.OK,value:{id:resultId,user:resultUser,product:resultProduct,count:resultCount,productPrice:resultProductPrice,address,status,},}};export const updateOrder=async(req:Request,res:Response)=&gt;{const params=getQueryParams(req);if(params.status===Status.ERROR){return res.status(Codes.ERROR).json(params)};const{id}=params.value;const updatedParams=getValidParamsWithCheckAll(params.value);Order.updateOne({_id:id},updatedParams,null,error=&gt;{if(error){return res.status(Codes.ERROR).json(createErrorMessage('Something went wrong.'+error.name))};Order.findOne({_id:id}).exec((findError,findResult)=&gt;{if(findError){return res.status(Codes.ERROR).json(createErrorMessage('Something went wrong.'+findError.name))};return res.status(Codes.OK).json(findResult)})})}</w:t>
      </w:r>
    </w:p>
    <w:p w14:paraId="5EA0795E" w14:textId="77777777" w:rsidR="00285418" w:rsidRPr="00BC7141" w:rsidRDefault="00285418" w:rsidP="00285418">
      <w:pPr>
        <w:rPr>
          <w:lang w:val="uk-UA"/>
        </w:rPr>
      </w:pPr>
    </w:p>
    <w:p w14:paraId="4D5CEF67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src\controllers\Producer\createNewProducer.ts</w:t>
      </w:r>
    </w:p>
    <w:p w14:paraId="01591D9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 xml:space="preserve">import mongoose,{Types}from'mongoose';import{Request,Response}from'express';import{Producer}from'../../models';import{Status,ErrorMessageAnswer,Codes}from'../../types';import{createErrorMessage}from'../../helpers/messages';import{getValidParamsWithCheckID}from'../../helpers/getValidParams';type getQueryParamsOk={status:Status.OK;value:{id:Types.ObjectId|undefined;title:string;description:string;website:string}};const getQueryParams=(body:Request['body']):ErrorMessageAnswer|getQueryParamsOk=&gt;{const{_id,title,description,website}=body;let resultId:undefined|Types.ObjectId=undefined;if(_id!==undefined){if(typeof </w:t>
      </w:r>
      <w:r w:rsidRPr="00BC7141">
        <w:rPr>
          <w:lang w:val="uk-UA"/>
        </w:rPr>
        <w:lastRenderedPageBreak/>
        <w:t>_id!=='string'){return createErrorMessage('Id must be undefined | string')};if(!Types.ObjectId.isValid(_id)){return createErrorMessage('Id string must be ObjectId isValid')};resultId=new Types.ObjectId(_id)};if(typeof title!=='string'){return createErrorMessage('Title must be string')};if(typeof description!=='string'){return createErrorMessage('Description must be string')};if(typeof website!=='string'){return createErrorMessage('Website must be string')};return{status:Status.OK,value:{id:resultId,title,description,website},}};export const createNewProducer=async(req:Request,res:Response)=&gt;{const params=getQueryParams(req.body);if(params.status===Status.ERROR){return res.status(Codes.ERROR).json(params)};const{id,title,description,website}=params.value;const newProducerParams=getValidParamsWithCheckID({id,title,description,website,});new Producer(newProducerParams).save((error,result)=&gt;{if(error){return res.status(Codes.ERROR).json(createErrorMessage('Something went wrong.'+error.name))};return res.status(Codes.OK).json(result)})}</w:t>
      </w:r>
    </w:p>
    <w:p w14:paraId="52D19F52" w14:textId="77777777" w:rsidR="00285418" w:rsidRPr="00BC7141" w:rsidRDefault="00285418" w:rsidP="00285418">
      <w:pPr>
        <w:rPr>
          <w:lang w:val="uk-UA"/>
        </w:rPr>
      </w:pPr>
    </w:p>
    <w:p w14:paraId="4ED9E8B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src\controllers\Producer\deleteProducer.ts</w:t>
      </w:r>
    </w:p>
    <w:p w14:paraId="18C20801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import{Types}from'mongoose';import{Request,Response}from'express';import{Producer}from'../../models';import{Codes}from'../../types';import{createErrorMessage,createSuccessMessage,}from'../../helpers/messages';export const deleteProducer=(req:Request,res:Response)=&gt;{const id=req.params._id;if(typeof id!=='string'){return createErrorMessage('Id must be string')};if(!Types.ObjectId.isValid(id)){return createErrorMessage('Id string must be ObjectId.isValid')};const idAsObjectId=new Types.ObjectId(id);Producer.deleteOne({_id:idAsObjectId},error=&gt;{if(error){return res.status(Codes.ERROR).json(createErrorMessage('Something went wrong.'+error.name))};return res.status(Codes.OK).json(createSuccessMessage(`Producer ${id}successfully deleted`))})}</w:t>
      </w:r>
    </w:p>
    <w:p w14:paraId="66B9DF6F" w14:textId="77777777" w:rsidR="00285418" w:rsidRPr="00BC7141" w:rsidRDefault="00285418" w:rsidP="00285418">
      <w:pPr>
        <w:rPr>
          <w:lang w:val="uk-UA"/>
        </w:rPr>
      </w:pPr>
    </w:p>
    <w:p w14:paraId="03BD93B3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src\controllers\Producer\getAllProducers.ts</w:t>
      </w:r>
    </w:p>
    <w:p w14:paraId="1AD7DC7F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import{Request,Response}from'express';import{Producer}from'../../models';import{Codes}from'../../types';import{createErrorMessage}from'../../helpers/messages';export const getAllProducers=(req:Request,res:Response)=&gt;{Producer.find({},{__v:0}).exec((error,result)=&gt;{if(error){return res.status(Codes.ERROR).json(createErrorMessage('Something went wrong.'+error.name))};return res.status(Codes.OK).json(result)})}</w:t>
      </w:r>
    </w:p>
    <w:p w14:paraId="6632BCE4" w14:textId="77777777" w:rsidR="00285418" w:rsidRPr="00BC7141" w:rsidRDefault="00285418" w:rsidP="00285418">
      <w:pPr>
        <w:rPr>
          <w:lang w:val="uk-UA"/>
        </w:rPr>
      </w:pPr>
    </w:p>
    <w:p w14:paraId="43855EFB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src\controllers\Producer\getProducer.ts</w:t>
      </w:r>
    </w:p>
    <w:p w14:paraId="6E998917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Types}from'mongoose';import{Request,Response}from'express';import{Producer}from'../../models';import{Status,ErrorMessageAnswer,Codes}from'../../types';import{createErrorMessage}from'../../helpers/messages';import{getValidParamsWithCheckAll}from'../../helpers/getValidParams';type getQueryParamsOk={status:Status.OK;value:{id:Types.ObjectId|undefined;title:string|undefined;description:string|undefined;website:string|undefined}};const getQueryParams=(req:Request):ErrorMessageAnswer|getQueryParamsOk=&gt;{const{id,title,description,website}=req.query;let resultId:undefined|Types.ObjectId=undefined;if(id!==undefined){if(typeof id!=='string'){return createErrorMessage('Id must be undefined | string')};if(!Types.ObjectId.isValid(id)){return createErrorMessage('Id string must be ObjectId.isValid')};resultId=new Types.ObjectId(id)};if(title!==undefined){if(typeof title!=='string'){return createErrorMessage('Title must be string')}};if(description!==undefined){if(typeof description!=='string'){return createErrorMessage('Description must be string')}};if(website!==undefined){if(typeof website!=='string'){return createErrorMessage('Website must be string')}};return{status:Status.OK,value:{id:resultId,title,description,website},}};export const getProducer=async(req:Request,res:Response)=&gt;{const params=getQueryParams(req);if(params.status===Status.ERROR){return res.status(Codes.ERROR).json(params)};const</w:t>
      </w:r>
      <w:r w:rsidRPr="00BC7141">
        <w:rPr>
          <w:lang w:val="uk-UA"/>
        </w:rPr>
        <w:lastRenderedPageBreak/>
        <w:t>{id,title,description,website}=params.value;const findParams=getValidParamsWithCheckAll({id,title,description,website,});Producer.findOne(findParams,{__v:0}).exec((error,result)=&gt;{if(error){return res.status(Codes.ERROR).json(createErrorMessage('Something went wrong.'+error.name))};return res.status(Codes.OK).json(result)})}</w:t>
      </w:r>
    </w:p>
    <w:p w14:paraId="132D2341" w14:textId="77777777" w:rsidR="00285418" w:rsidRPr="00BC7141" w:rsidRDefault="00285418" w:rsidP="00285418">
      <w:pPr>
        <w:rPr>
          <w:lang w:val="uk-UA"/>
        </w:rPr>
      </w:pPr>
    </w:p>
    <w:p w14:paraId="45AE3DAB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src\controllers\Producer\index.ts</w:t>
      </w:r>
    </w:p>
    <w:p w14:paraId="4880A6C8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export{createNewProducer}from'./createNewProducer';export{deleteProducer}from'./deleteProducer';export{getProducer}from'./getProducer';export{updateProducer}from'./updateProducer';export{getAllProducers}from''</w:t>
      </w:r>
    </w:p>
    <w:p w14:paraId="0A8B2272" w14:textId="77777777" w:rsidR="00285418" w:rsidRPr="00BC7141" w:rsidRDefault="00285418" w:rsidP="00285418">
      <w:pPr>
        <w:rPr>
          <w:lang w:val="uk-UA"/>
        </w:rPr>
      </w:pPr>
    </w:p>
    <w:p w14:paraId="16B53673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src\controllers\Producer\updateProducer.ts</w:t>
      </w:r>
    </w:p>
    <w:p w14:paraId="40F694BF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 xml:space="preserve">import{Types}from'mongoose';import{Request,Response}from'express';import{Producer}from'../../models';import{Status,ErrorMessageAnswer,Codes}from'../../types';import{createErrorMessage}from'../../helpers/messages';import{getValidParamsWithCheckAll}from'../../helpers/getValidParams';type getQueryParamsOk={status:Status.OK;value:{id:Types.ObjectId;title:string|undefined;description:string|undefined;website:string|undefined}};const getQueryParams=(req:Request):ErrorMessageAnswer|getQueryParamsOk=&gt;{const{id,title,description,website}=req.query;if(typeof id!=='string'){return createErrorMessage('Id must be undefined | string')};if(!Types.ObjectId.isValid(id)){return createErrorMessage('Id string must be ObjectId.isValid')};const resultId=new Types.ObjectId(id);if(title!==undefined){if(typeof title!=='string'){return createErrorMessage('Title must be string')}};if(description!==undefined){if(typeof description!=='string'){return createErrorMessage('Description must be string')}};if(website!==undefined){if(typeof website!=='string'){return createErrorMessage('Website must be string')}};return{status:Status.OK,value:{id:resultId,title,description,website},}};export const updateProducer=async(req:Request,res:Response)=&gt;{const </w:t>
      </w:r>
      <w:r w:rsidRPr="00BC7141">
        <w:rPr>
          <w:lang w:val="uk-UA"/>
        </w:rPr>
        <w:t>params=getQueryParams(req);if(params.status===Status.ERROR){return res.status(Codes.ERROR).json(params)};const{id,title,description,website}=params.value;const updatedParams=getValidParamsWithCheckAll({id,title,description,website,});Producer.updateOne({_id:id},updatedParams,null,error=&gt;{if(error){return res.status(Codes.ERROR).json(createErrorMessage('Something went wrong.'+error.name))};Producer.findOne({_id:id}).exec((findError,findResult)=&gt;{if(findError){return res.status(Codes.ERROR).json(createErrorMessage('Something went wrong.'+findError.name))};return res.status(Codes.OK).json(findResult)})})}</w:t>
      </w:r>
    </w:p>
    <w:p w14:paraId="4EB53B5A" w14:textId="77777777" w:rsidR="00285418" w:rsidRPr="00BC7141" w:rsidRDefault="00285418" w:rsidP="00285418">
      <w:pPr>
        <w:rPr>
          <w:lang w:val="uk-UA"/>
        </w:rPr>
      </w:pPr>
    </w:p>
    <w:p w14:paraId="19B2CEF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src\controllers\Product\ProductPost.ts</w:t>
      </w:r>
    </w:p>
    <w:p w14:paraId="7BBB1A25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mongoose from'mongoose';import{Category,Producer,ProductsAllInfo,Type,User}from'../../models';export const productPostController=async(data:any)=&gt;{console.log(data);const notValidateFields={title:{ua:data.titleUA,en:data.titleEN,},description:{ua:data.descriptionUA,en:data.descriptionEN,},price:data.price,stars:data.stars,novelty:data.novelty,discount:data.discount,discountValue:data.discountValue,discountPreviousValue:data.discountPreviousValue,};const queryType=data.type;const categoryType=data.category;const producerType=data.producer;const creatorQuery=data.creator;const typeValue=await typeValidate(queryType);const categoryValue=await categoryValidate(categoryType);const producerValue=await producerValidate(producerType);const allInfoValue=await allInfoCreate();const creatorValue=await creatorValidate(creatorQuery);if(typeValue.status==='error'){return typeValue};if(categoryValue.status==='error'){return categoryValue};if(producerValue.status==='error'){return producerValue};if(creatorValue.status==='error</w:t>
      </w:r>
      <w:r w:rsidRPr="00BC7141">
        <w:rPr>
          <w:lang w:val="uk-UA"/>
        </w:rPr>
        <w:lastRenderedPageBreak/>
        <w:t>'){return creatorValue};return{...notValidateFields,type:typeValue.value,category:categoryValue.value,producer:producerValue.value,creator:creatorValue.value,allInfo:allInfoValue.value,}};const typeValidate=async(type:any)=&gt;{if(typeof type!=='string'){return{status:'error',message:'Invalid type',}};if(type.includes(',')){const typeArray=type.split(',');const equals=typeArray.map(item=&gt;{return{title:item}});const result=await Type.find({$or:equals});if(result.length!==typeArray.length){return{status:'error',message:'Invalid type',}};return{status:'ok',value:result.map(item=&gt;item._id),}};const result=await Type.findOne({title:type});if(result===null){return{status:'error',message:'Invalid type',}};return{status:'ok',value:result._id,}};const categoryValidate=async(category:any)=&gt;{if(typeof category!=='string'){return{status:'error',message:'Invalid category',}};if(category.includes(',')){const categoryArray=category.split(',');const equals=categoryArray.map(item=&gt;{return{title:item}});const result=await Category.find({$or:equals});if(result.length!==categoryArray.length){return{status:'error',message:'Invalid category',}};return{status:'ok',value:result.map(item=&gt;item._id),}};const result=await Category.findOne({title:category});if(result===null){return{status:'error',message:'Invalid category',}};return{status:'ok',value:result._id,}};const producerValidate=async(value:any)=&gt;{if(typeof value!=='string'){return{status:'error',message:'Invalid producer',}};const result=await Producer.findOne({title:value});if(result===null){return{status:'error',message:'Invalid producer',}};return{status:'ok',value:result._id,}};const allInfoCreate=async()=&gt;{const allInfo=await new ProductsAllInfo({description:'description',characteristics:'characteristics',reviews:[],}).save();return{status:'ok',value:allInfo._id,}};const creatorValidate=async(value:any)=&gt;{if(typeof value!=='string'){return{status:'error',message:'</w:t>
      </w:r>
      <w:r w:rsidRPr="00BC7141">
        <w:rPr>
          <w:lang w:val="uk-UA"/>
        </w:rPr>
        <w:t>Invalid creator',}};const result=await User.findOne({_id:new mongoose.Types.ObjectId(value)});if(result===null){return{status:'error',message:'Invalid creator',}};return{status:'ok',value:result._id,}}</w:t>
      </w:r>
    </w:p>
    <w:p w14:paraId="53E6E8AA" w14:textId="77777777" w:rsidR="00285418" w:rsidRPr="00BC7141" w:rsidRDefault="00285418" w:rsidP="00285418">
      <w:pPr>
        <w:rPr>
          <w:lang w:val="uk-UA"/>
        </w:rPr>
      </w:pPr>
    </w:p>
    <w:p w14:paraId="5C7898E6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src\controllers\Type\createNewType.ts</w:t>
      </w:r>
    </w:p>
    <w:p w14:paraId="198E92E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mongoose,{Types}from'mongoose';import{Request,Response}from'express';import{Type}from'../../models';import{Status,ErrorMessageAnswer,Codes}from'../../types';import{createErrorMessage}from'../../helpers/messages';import{getValidParamsWithCheckID}from'../../helpers/getValidParams';type getQueryParamsOk={status:Status.OK;value:{id:Types.ObjectId|undefined;title:string;description:string}};const getQueryParams=(body:Request['body']):ErrorMessageAnswer|getQueryParamsOk=&gt;{const{_id,title,description}=body;let resultId:undefined|Types.ObjectId=undefined;if(_id!==undefined){if(typeof _id!=='string'){return createErrorMessage('Id must be undefined | string')};if(!Types.ObjectId.isValid(_id)){return createErrorMessage('Id string must be ObjectId isValid')};resultId=new Types.ObjectId(_id)};if(typeof title!=='string'){return createErrorMessage('Title must be string')};if(typeof description!=='string'){return createErrorMessage('Description must be string')};return{status:Status.OK,value:{id:resultId,title,description},}};export const createNewType=async(req:Request,res:Response)=&gt;{const params=getQueryParams(req.body);if(params.status===Status.ERROR){return res.status(Codes.ERROR).json(params)};const{id,title,description}=params.value;const newCategoryParams=getValidParamsWithCheckID({id,title,description,});new Type(newCategoryParams).save((error,result)=&gt;{if(error){return res.status(Codes.ERROR).json(createErrorMessage('Something went wrong.'+error.name))};return res.status(Codes.OK).json(result)})}</w:t>
      </w:r>
    </w:p>
    <w:p w14:paraId="0DA6C8F1" w14:textId="77777777" w:rsidR="00285418" w:rsidRPr="00BC7141" w:rsidRDefault="00285418" w:rsidP="00285418">
      <w:pPr>
        <w:rPr>
          <w:lang w:val="uk-UA"/>
        </w:rPr>
      </w:pPr>
    </w:p>
    <w:p w14:paraId="5277864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src\controllers\Type\deleteType.ts</w:t>
      </w:r>
    </w:p>
    <w:p w14:paraId="4E679C53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lastRenderedPageBreak/>
        <w:t>import{Types}from'mongoose';import{Request,Response}from'express';import{Type}from'../../models';import{Codes}from'../../types';import{createErrorMessage,createSuccessMessage,}from'../../helpers/messages';export const deleteType=(req:Request,res:Response)=&gt;{const id=req.params._id;if(typeof id!=='string'){return createErrorMessage('Id must be string')};if(!Types.ObjectId.isValid(id)){return createErrorMessage('Id string must be ObjectId.isValid')};const idAsObjectId=new Types.ObjectId(id);Type.deleteOne({_id:idAsObjectId},error=&gt;{if(error){return res.status(Codes.ERROR).json(createErrorMessage('Something went wrong.'+error.name))};return res.status(Codes.OK).json(createSuccessMessage(`Type ${id}successfully deleted`))})}</w:t>
      </w:r>
    </w:p>
    <w:p w14:paraId="77E4F504" w14:textId="77777777" w:rsidR="00285418" w:rsidRPr="00BC7141" w:rsidRDefault="00285418" w:rsidP="00285418">
      <w:pPr>
        <w:rPr>
          <w:lang w:val="uk-UA"/>
        </w:rPr>
      </w:pPr>
    </w:p>
    <w:p w14:paraId="259884A1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src\controllers\Type\getAllTypes.ts</w:t>
      </w:r>
    </w:p>
    <w:p w14:paraId="6724D6C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import{Request,Response}from'express';import{Type}from'../../models';import{Codes}from'../../types';import{createErrorMessage}from'../../helpers/messages';export const getAllTypes=(req:Request,res:Response)=&gt;{Type.find({},{__v:0}).exec((error,result)=&gt;{if(error){return res.status(Codes.ERROR).json(createErrorMessage('Something went wrong.'+error.name))};return res.status(Codes.OK).json(result)})}</w:t>
      </w:r>
    </w:p>
    <w:p w14:paraId="0B5146CD" w14:textId="77777777" w:rsidR="00285418" w:rsidRPr="00BC7141" w:rsidRDefault="00285418" w:rsidP="00285418">
      <w:pPr>
        <w:rPr>
          <w:lang w:val="uk-UA"/>
        </w:rPr>
      </w:pPr>
    </w:p>
    <w:p w14:paraId="4815CF29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src\controllers\Type\getType.ts</w:t>
      </w:r>
    </w:p>
    <w:p w14:paraId="07B92393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 xml:space="preserve">import{Types}from'mongoose';import{Request,Response}from'express';import{Type}from'../../models';import{Status,ErrorMessageAnswer,Codes}from'../../types';import{createErrorMessage}from'../../helpers/messages';import{getValidParamsWithCheckAll}from'../../helpers/getValidParams';type getQueryParamsOk={status:Status.OK;value:{id:Types.ObjectId|undefined;title:string|undefined;description:string|undefined}};const getQueryParams=(req:Request):ErrorMessageAnswer|getQueryParamsOk=&gt;{const{id,title,description}=req.query;let resultId:undefined|Types.ObjectId=undefined;if(id!==undefined){if(typeof id!=='string'){return createErrorMessage('Id must be undefined | </w:t>
      </w:r>
      <w:r w:rsidRPr="00BC7141">
        <w:rPr>
          <w:lang w:val="uk-UA"/>
        </w:rPr>
        <w:t>string')};if(!Types.ObjectId.isValid(id)){return createErrorMessage('Id string must be ObjectId.isValid')};resultId=new Types.ObjectId(id)};if(title!==undefined){if(typeof title!=='string'){return createErrorMessage('Title must be string')}};if(description!==undefined){if(typeof description!=='string'){return createErrorMessage('Description must be string')}};return{status:Status.OK,value:{id:resultId,title,description},}};export const getType=async(req:Request,res:Response)=&gt;{const params=getQueryParams(req);if(params.status===Status.ERROR){return res.status(Codes.ERROR).json(params)};const{id,title,description}=params.value;const findParams=getValidParamsWithCheckAll({id,title,description});Type.findOne(findParams,{__v:0}).exec((error,result)=&gt;{if(error){return res.status(Codes.ERROR).json(createErrorMessage('Something went wrong.'+error.name))};return res.status(Codes.OK).json(result)})}</w:t>
      </w:r>
    </w:p>
    <w:p w14:paraId="64968369" w14:textId="77777777" w:rsidR="00285418" w:rsidRPr="00BC7141" w:rsidRDefault="00285418" w:rsidP="00285418">
      <w:pPr>
        <w:rPr>
          <w:lang w:val="uk-UA"/>
        </w:rPr>
      </w:pPr>
    </w:p>
    <w:p w14:paraId="7D3C3825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src\controllers\Type\index.ts</w:t>
      </w:r>
    </w:p>
    <w:p w14:paraId="0A42DDF4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export{createNewType}from'./createNewType';export{getType}from'./getType';export{deleteType}from'./deleteType';export{updateType}from'./updateType';export{getAllTypes}from''</w:t>
      </w:r>
    </w:p>
    <w:p w14:paraId="42498C84" w14:textId="77777777" w:rsidR="00285418" w:rsidRPr="00BC7141" w:rsidRDefault="00285418" w:rsidP="00285418">
      <w:pPr>
        <w:rPr>
          <w:lang w:val="uk-UA"/>
        </w:rPr>
      </w:pPr>
    </w:p>
    <w:p w14:paraId="1AA08A9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src\controllers\Type\updateType.ts</w:t>
      </w:r>
    </w:p>
    <w:p w14:paraId="1BF2304E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Types}from'mongoose';import{Request,Response}from'express';import{Type}from'../../models';import{Status,ErrorMessageAnswer,Codes}from'../../types';import{createErrorMessage}from'../../helpers/messages';import{getValidParamsWithCheckAll}from'../../helpers/getValidParams';type getQueryParamsOk={status:Status.OK;value:{id:Types.ObjectId;title:string|undefined;description:string|undefined}};const getQueryParams=(req:Request):ErrorMessageAnswer|getQueryParamsOk=&gt;{const{id,title,description}=req.query;if(typeof id!=='string'){return createErrorMessage('Id must be undefined | string')};if(!Types.ObjectId.isValid(id)){return createErrorMessage('Id string must be ObjectId.isValid')};const resultId=new Types.ObjectId(id);if(title!==undefined){if(typ</w:t>
      </w:r>
      <w:r w:rsidRPr="00BC7141">
        <w:rPr>
          <w:lang w:val="uk-UA"/>
        </w:rPr>
        <w:lastRenderedPageBreak/>
        <w:t>eof title!=='string'){return createErrorMessage('Title must be string')}};if(description!==undefined){if(typeof description!=='string'){return createErrorMessage('Description must be string')}};return{status:Status.OK,value:{id:resultId,title,description},}};export const updateType=async(req:Request,res:Response)=&gt;{const params=getQueryParams(req);if(params.status===Status.ERROR){return res.status(Codes.ERROR).json(params)};const{id,title,description}=params.value;const updatedParams=getValidParamsWithCheckAll({id,title,description});Type.updateOne({_id:id},updatedParams,null,error=&gt;{if(error){return res.status(Codes.ERROR).json(createErrorMessage('Something went wrong.'+error.name))};Type.findOne({_id:id}).exec((findError,findResult)=&gt;{if(findError){return res.status(Codes.ERROR).json(createErrorMessage('Something went wrong.'+findError.name))};return res.status(Codes.OK).json(findResult)})})}</w:t>
      </w:r>
    </w:p>
    <w:p w14:paraId="3533EB91" w14:textId="77777777" w:rsidR="00285418" w:rsidRPr="00BC7141" w:rsidRDefault="00285418" w:rsidP="00285418">
      <w:pPr>
        <w:rPr>
          <w:lang w:val="uk-UA"/>
        </w:rPr>
      </w:pPr>
    </w:p>
    <w:p w14:paraId="23E0DB3D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src\helpers\getValidParams.ts</w:t>
      </w:r>
    </w:p>
    <w:p w14:paraId="04478A88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import{Types}from'mongoose';export function getValidParamsWithCheckID&lt;T extends{id:Types.ObjectId|undefined}&gt;(value:T):Omit&lt;T,'id'&gt;&amp;{_id?:Types.ObjectId}{const result=Object.keys(value).reduce((acc,current)=&gt;{if(current!=='id'){return{...acc,[current]:value[current]}};if(value[current]!==undefined){return{...acc,_id:value[current]}};return acc},{})as Omit&lt;T,'id'&gt;&amp;{_id?:Types.ObjectId};return result};export function getValidParamsWithCheckAll&lt;T extends{id:Types.ObjectId|undefined}&gt;(value:T){const checkedId=getValidParamsWithCheckID(value);const res=Object.fromEntries(Object.entries(checkedId).filter(([key,value])=&gt;value!==undefined));return res}</w:t>
      </w:r>
    </w:p>
    <w:p w14:paraId="479A2EF1" w14:textId="77777777" w:rsidR="00285418" w:rsidRPr="00BC7141" w:rsidRDefault="00285418" w:rsidP="00285418">
      <w:pPr>
        <w:rPr>
          <w:lang w:val="uk-UA"/>
        </w:rPr>
      </w:pPr>
    </w:p>
    <w:p w14:paraId="01079B7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src\helpers\messages.ts</w:t>
      </w:r>
    </w:p>
    <w:p w14:paraId="1BE4A5E9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import{Status,ErrorMessageAnswer,SuccessMessageAnswer}from'../types';export const createErrorMessage=(message:string):ErrorMe</w:t>
      </w:r>
      <w:r w:rsidRPr="00BC7141">
        <w:rPr>
          <w:lang w:val="uk-UA"/>
        </w:rPr>
        <w:t>ssageAnswer=&gt;({status:Status.ERROR,message:message,});export const createSuccessMessage=(message:string):SuccessMessageAnswer=&gt;({status:Status.OK,message:message,})</w:t>
      </w:r>
    </w:p>
    <w:p w14:paraId="2DBDA886" w14:textId="77777777" w:rsidR="00285418" w:rsidRPr="00BC7141" w:rsidRDefault="00285418" w:rsidP="00285418">
      <w:pPr>
        <w:rPr>
          <w:lang w:val="uk-UA"/>
        </w:rPr>
      </w:pPr>
    </w:p>
    <w:p w14:paraId="5FF6E998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src\models\AccountLevel.ts</w:t>
      </w:r>
    </w:p>
    <w:p w14:paraId="1E6C444D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import{Schema,model}from'mongoose';const accountLevelSchema=new Schema({level:{type:Number,required:true},description:{type:String,required:true},});const AccountLevel=model('AccountLevel',accountLevelSchema);export{AccountLevel}</w:t>
      </w:r>
    </w:p>
    <w:p w14:paraId="3A84F220" w14:textId="77777777" w:rsidR="00285418" w:rsidRPr="00BC7141" w:rsidRDefault="00285418" w:rsidP="00285418">
      <w:pPr>
        <w:rPr>
          <w:lang w:val="uk-UA"/>
        </w:rPr>
      </w:pPr>
    </w:p>
    <w:p w14:paraId="1949794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src\models\Category.ts</w:t>
      </w:r>
    </w:p>
    <w:p w14:paraId="32BEC02F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import{Schema,model}from'mongoose';const categorySchema=new Schema({title:{type:String,required:true},description:{type:String,required:true},});const Category=model('Category',categorySchema);export{Category}</w:t>
      </w:r>
    </w:p>
    <w:p w14:paraId="5ADF9CAB" w14:textId="77777777" w:rsidR="00285418" w:rsidRPr="00BC7141" w:rsidRDefault="00285418" w:rsidP="00285418">
      <w:pPr>
        <w:rPr>
          <w:lang w:val="uk-UA"/>
        </w:rPr>
      </w:pPr>
    </w:p>
    <w:p w14:paraId="4F8A44E8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src\models\index.ts</w:t>
      </w:r>
    </w:p>
    <w:p w14:paraId="06824AA2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export{Type}from'./Type';export{Review}from'./Review';export{ProductsAllInfo}from'./ProductsAllInfo';export{Category}from'./Category';export{Producer}from'./Producer';export{AccountLevel}from'./AccountLevel';export{User}from'./User';export{Order}from'./Order';export{Product}from''</w:t>
      </w:r>
    </w:p>
    <w:p w14:paraId="4F75CDDE" w14:textId="77777777" w:rsidR="00285418" w:rsidRPr="00BC7141" w:rsidRDefault="00285418" w:rsidP="00285418">
      <w:pPr>
        <w:rPr>
          <w:lang w:val="uk-UA"/>
        </w:rPr>
      </w:pPr>
    </w:p>
    <w:p w14:paraId="75678D25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src\models\Order.ts</w:t>
      </w:r>
    </w:p>
    <w:p w14:paraId="209EB9EE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import{Schema,model}from'mongoose';import{User}from'.';import{Product}from'./Product';const orderSchema=new Schema({user:{type:Schema.Types.ObjectId,ref:User,required:true},product:{type:Schema.Types.ObjectId,ref:Product,required:true},count:{type:Number,required:true},productPrice:{type:Number,required:true},address:{type:String,required:true},status:{type:String,required:true},},{timestamps:true,});const Order=model('Order',orderSchema);export{Order}</w:t>
      </w:r>
    </w:p>
    <w:p w14:paraId="044FB21C" w14:textId="77777777" w:rsidR="00285418" w:rsidRPr="00BC7141" w:rsidRDefault="00285418" w:rsidP="00285418">
      <w:pPr>
        <w:rPr>
          <w:lang w:val="uk-UA"/>
        </w:rPr>
      </w:pPr>
    </w:p>
    <w:p w14:paraId="00709D10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src\models\Producer.ts</w:t>
      </w:r>
    </w:p>
    <w:p w14:paraId="7B462DD3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import{Schema,model}from'mongoose';const producerSchema=new Schema({title:{type:String,required:true},description:{type:String,required:true},website:{type:String,required:true},},{timestamps:true,});co</w:t>
      </w:r>
      <w:r w:rsidRPr="00BC7141">
        <w:rPr>
          <w:lang w:val="uk-UA"/>
        </w:rPr>
        <w:lastRenderedPageBreak/>
        <w:t>nst Producer=model('Producer',producerSchema);export{Producer}</w:t>
      </w:r>
    </w:p>
    <w:p w14:paraId="4E58EEA4" w14:textId="77777777" w:rsidR="00285418" w:rsidRPr="00BC7141" w:rsidRDefault="00285418" w:rsidP="00285418">
      <w:pPr>
        <w:rPr>
          <w:lang w:val="uk-UA"/>
        </w:rPr>
      </w:pPr>
    </w:p>
    <w:p w14:paraId="44C7D9AD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src\models\Product.ts</w:t>
      </w:r>
    </w:p>
    <w:p w14:paraId="41F6A25B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import{Schema,model}from'mongoose';import{Category,Producer,ProductsAllInfo,Type,User}from'.';const productSchema=new Schema({title:{en:{type:String,required:true},ua:{type:String,required:true},},description:{en:{type:String,required:true},ua:{type:String,required:true},},price:{type:Number,required:true},stars:{type:Number,required:true},image:{type:Buffer,contentType:String,required:true},type:{type:[Schema.Types.ObjectId],ref:Type,required:true},category:{type:[Schema.Types.ObjectId],ref:Category,required:true},producer:{type:Schema.Types.ObjectId,ref:Producer,required:true},novelty:{type:Boolean,default:false,required:true},discount:{type:Boolean,default:false,required:true},discountValue:{type:Number,default:-1,required:true},discountPreviousPrice:{type:Number,default:-1,required:true},allInfo:{type:Schema.Types.ObjectId,ref:ProductsAllInfo,required:true,},creator:{type:Schema.Types.ObjectId,ref:User,required:true},},{timestamps:true,});const Product=model('Product',productSchema);export{Product}</w:t>
      </w:r>
    </w:p>
    <w:p w14:paraId="2DBF551A" w14:textId="77777777" w:rsidR="00285418" w:rsidRPr="00BC7141" w:rsidRDefault="00285418" w:rsidP="00285418">
      <w:pPr>
        <w:rPr>
          <w:lang w:val="uk-UA"/>
        </w:rPr>
      </w:pPr>
    </w:p>
    <w:p w14:paraId="20308A55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src\models\ProductsAllInfo.ts</w:t>
      </w:r>
    </w:p>
    <w:p w14:paraId="0137A817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import{Schema,model}from'mongoose';import{Review}from'.';const productsAllInfoSchema=new Schema({description:{type:String,required:true},characteristics:{type:String,required:true},reviews:{type:[Schema.Types.ObjectId],ref:Review},},{timestamps:true,});const ProductsAllInfo=model('ProductsAllInfo',productsAllInfoSchema);export{ProductsAllInfo}</w:t>
      </w:r>
    </w:p>
    <w:p w14:paraId="4F38193A" w14:textId="77777777" w:rsidR="00285418" w:rsidRPr="00BC7141" w:rsidRDefault="00285418" w:rsidP="00285418">
      <w:pPr>
        <w:rPr>
          <w:lang w:val="uk-UA"/>
        </w:rPr>
      </w:pPr>
    </w:p>
    <w:p w14:paraId="362C999E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src\models\Review.ts</w:t>
      </w:r>
    </w:p>
    <w:p w14:paraId="680E15A4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 xml:space="preserve">import{Schema,model}from'mongoose';import{User}from'./User';const rewiewsSchema=new Schema({author:{type:Schema.Types.ObjectId,ref:User},comment:{type:String,required:true},pluses:{type:String,required:true},minuses:{type:String,required:true},rating:{type:Number,required:true},},{timestamps:true,});const </w:t>
      </w:r>
      <w:r w:rsidRPr="00BC7141">
        <w:rPr>
          <w:lang w:val="uk-UA"/>
        </w:rPr>
        <w:t>Review=model('Review',rewiewsSchema);export{Review}</w:t>
      </w:r>
    </w:p>
    <w:p w14:paraId="7F612D36" w14:textId="77777777" w:rsidR="00285418" w:rsidRPr="00BC7141" w:rsidRDefault="00285418" w:rsidP="00285418">
      <w:pPr>
        <w:rPr>
          <w:lang w:val="uk-UA"/>
        </w:rPr>
      </w:pPr>
    </w:p>
    <w:p w14:paraId="4E105B64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src\models\Type.ts</w:t>
      </w:r>
    </w:p>
    <w:p w14:paraId="648EDF05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import{Schema,model}from'mongoose';const typeSchema=new Schema({title:{type:String,required:true},description:{type:String,required:true},});const Type=model('Type',typeSchema);export{Type}</w:t>
      </w:r>
    </w:p>
    <w:p w14:paraId="580EBEE6" w14:textId="77777777" w:rsidR="00285418" w:rsidRPr="00BC7141" w:rsidRDefault="00285418" w:rsidP="00285418">
      <w:pPr>
        <w:rPr>
          <w:lang w:val="uk-UA"/>
        </w:rPr>
      </w:pPr>
    </w:p>
    <w:p w14:paraId="48BE4F9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src\models\User.ts</w:t>
      </w:r>
    </w:p>
    <w:p w14:paraId="48009CD0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import{Schema,model}from'mongoose';import{AccountLevel}from'./AccountLevel';const userSchema=new Schema({surname:{type:String,required:true},name:{type:String,required:true},email:{type:String,required:true},phone:{type:String,required:true},password:{type:String,required:true},country:{type:String,required:true},city:{type:String,required:true},zipCode:{type:Number,required:true},address:{type:String,required:true},accountAdminLevel:{type:Schema.Types.ObjectId,ref:AccountLevel,required:true,},},{timestamps:true,});const User=model('User',userSchema);export{User}</w:t>
      </w:r>
    </w:p>
    <w:p w14:paraId="5A8CB78B" w14:textId="77777777" w:rsidR="00285418" w:rsidRPr="00BC7141" w:rsidRDefault="00285418" w:rsidP="00285418">
      <w:pPr>
        <w:rPr>
          <w:lang w:val="uk-UA"/>
        </w:rPr>
      </w:pPr>
    </w:p>
    <w:p w14:paraId="636A437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src\routes\accountLevel.ts</w:t>
      </w:r>
    </w:p>
    <w:p w14:paraId="7EABCCC7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Router,{Request,Response}from'express';import{createNewAccountLevel,deleteAccountLevel,getAccountLevel,updateAccountLevel,getAllAccountLevels,}from'../controllers/AccountLevel';const AccountLevelRouter=Router();AccountLevelRouter.get('/accountLevel/all',getAllAccountLevels);AccountLevelRouter.get('/accountLevel',getAccountLevel);AccountLevelRouter.post('/accountLevel',createNewAccountLevel);AccountLevelRouter.delete('/accountLevel/:_id',deleteAccountLevel);AccountLevelRouter.put('/accountLevel',updateAccountLevel);export{AccountLevelRouter}</w:t>
      </w:r>
    </w:p>
    <w:p w14:paraId="1FDBDB3E" w14:textId="77777777" w:rsidR="00285418" w:rsidRPr="00BC7141" w:rsidRDefault="00285418" w:rsidP="00285418">
      <w:pPr>
        <w:rPr>
          <w:lang w:val="uk-UA"/>
        </w:rPr>
      </w:pPr>
    </w:p>
    <w:p w14:paraId="50769132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src\routes\categories.ts</w:t>
      </w:r>
    </w:p>
    <w:p w14:paraId="6FAD036D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Router,{Request,Response}from'express';import{createNewCategory,deleteCategory,getAllCategories,getCategories,updateCategory,}from'../controllers/Category';const CategoriesRouter=Router();CategoriesRouter.use((req:Request,res:Response,next)=&gt;{console.</w:t>
      </w:r>
      <w:r w:rsidRPr="00BC7141">
        <w:rPr>
          <w:lang w:val="uk-UA"/>
        </w:rPr>
        <w:lastRenderedPageBreak/>
        <w:t>log('[Server]: Time = ',Date.now());next()});CategoriesRouter.get('/categories/all',getAllCategories);CategoriesRouter.get('/categories',getCategories);CategoriesRouter.post('/categories',createNewCategory);CategoriesRouter.put('/categories',updateCategory);CategoriesRouter.delete('/categories/:_id',deleteCategory);export{CategoriesRouter}</w:t>
      </w:r>
    </w:p>
    <w:p w14:paraId="5B696BC0" w14:textId="77777777" w:rsidR="00285418" w:rsidRPr="00BC7141" w:rsidRDefault="00285418" w:rsidP="00285418">
      <w:pPr>
        <w:rPr>
          <w:lang w:val="uk-UA"/>
        </w:rPr>
      </w:pPr>
    </w:p>
    <w:p w14:paraId="76578807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src\routes\home.ts</w:t>
      </w:r>
    </w:p>
    <w:p w14:paraId="170A683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Router,{Request,Response}from'express';const router=Router();router.use((req:Request,res:Response,next)=&gt;{console.log('[Server]: Time = ',Date.now());next()});router.get('/',(req:Request,res:Response)=&gt;{res.status(200).json({page:'home',type:'get'})});router.post('/',(req:Request,res:Response)=&gt;{res.status(200).json({page:'home',type:'post'})});export{router as HomeRouter}</w:t>
      </w:r>
    </w:p>
    <w:p w14:paraId="054D8AA9" w14:textId="77777777" w:rsidR="00285418" w:rsidRPr="00BC7141" w:rsidRDefault="00285418" w:rsidP="00285418">
      <w:pPr>
        <w:rPr>
          <w:lang w:val="uk-UA"/>
        </w:rPr>
      </w:pPr>
    </w:p>
    <w:p w14:paraId="0ACD261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src\routes\index.ts</w:t>
      </w:r>
    </w:p>
    <w:p w14:paraId="7B3B6977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Router,{Request,Response}from'express';import{User}from'../models';export{HomeRouter}from'./home';export{AccountLevelRouter}from'./accountLevel';export{CategoriesRouter}from'./categories';export{ProducerRouter}from'./producers';export{TypesRouter}from'./types';export{OrdersRouter}from''</w:t>
      </w:r>
    </w:p>
    <w:p w14:paraId="3149F903" w14:textId="77777777" w:rsidR="00285418" w:rsidRPr="00BC7141" w:rsidRDefault="00285418" w:rsidP="00285418">
      <w:pPr>
        <w:rPr>
          <w:lang w:val="uk-UA"/>
        </w:rPr>
      </w:pPr>
    </w:p>
    <w:p w14:paraId="7DE2A873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src\routes\orders.ts</w:t>
      </w:r>
    </w:p>
    <w:p w14:paraId="7B65451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Router,{Request,Response}from'express';import{getAllOrders,getOrder,createNewOrder,updateOrder,deleteOrder,}from'../controllers/Order';const OrdersRouter=Router();OrdersRouter.get('/order/all',getAllOrders);OrdersRouter.get('/order',getOrder);OrdersRouter.post('/order',createNewOrder);OrdersRouter.put('/order',updateOrder);OrdersRouter.delete('/order/:_id',deleteOrder);export{OrdersRouter}</w:t>
      </w:r>
    </w:p>
    <w:p w14:paraId="7718E410" w14:textId="77777777" w:rsidR="00285418" w:rsidRPr="00BC7141" w:rsidRDefault="00285418" w:rsidP="00285418">
      <w:pPr>
        <w:rPr>
          <w:lang w:val="uk-UA"/>
        </w:rPr>
      </w:pPr>
    </w:p>
    <w:p w14:paraId="10F23021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src\routes\producers.ts</w:t>
      </w:r>
    </w:p>
    <w:p w14:paraId="362D0E46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Router,{Request,Response}from'express';import{createNewProducer,deleteProducer,getProducer,updateProducer,getAllProducers,}from'../controllers/Producer';const ProducerRouter=Router();ProducerRouter.get('/</w:t>
      </w:r>
      <w:r w:rsidRPr="00BC7141">
        <w:rPr>
          <w:lang w:val="uk-UA"/>
        </w:rPr>
        <w:t>producer/all',getAllProducers);ProducerRouter.get('/producer',getProducer);ProducerRouter.post('/producer',createNewProducer);ProducerRouter.delete('/producer/:_id',deleteProducer);ProducerRouter.put('/producer',updateProducer);export{ProducerRouter}</w:t>
      </w:r>
    </w:p>
    <w:p w14:paraId="79895450" w14:textId="77777777" w:rsidR="00285418" w:rsidRPr="00BC7141" w:rsidRDefault="00285418" w:rsidP="00285418">
      <w:pPr>
        <w:rPr>
          <w:lang w:val="uk-UA"/>
        </w:rPr>
      </w:pPr>
    </w:p>
    <w:p w14:paraId="24748CCE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src\routes\types.ts</w:t>
      </w:r>
    </w:p>
    <w:p w14:paraId="264A8B89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Router,{Request,Response}from'express';import{createNewType,deleteType,getType,updateType,getAllTypes,}from'../controllers/Type';const TypesRouter=Router();TypesRouter.get('/type/all',getAllTypes);TypesRouter.get('/type',getType);TypesRouter.post('/type',createNewType);TypesRouter.delete('/type/:_id',deleteType);TypesRouter.put('/type',updateType);export{TypesRouter}</w:t>
      </w:r>
    </w:p>
    <w:p w14:paraId="14D7D24D" w14:textId="77777777" w:rsidR="00285418" w:rsidRPr="00BC7141" w:rsidRDefault="00285418" w:rsidP="00285418">
      <w:pPr>
        <w:rPr>
          <w:lang w:val="uk-UA"/>
        </w:rPr>
      </w:pPr>
    </w:p>
    <w:p w14:paraId="36AB8B0C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src\types\index.ts</w:t>
      </w:r>
    </w:p>
    <w:p w14:paraId="6E02123D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export*from''</w:t>
      </w:r>
    </w:p>
    <w:p w14:paraId="6082A7EB" w14:textId="77777777" w:rsidR="00285418" w:rsidRPr="00BC7141" w:rsidRDefault="00285418" w:rsidP="00285418">
      <w:pPr>
        <w:rPr>
          <w:lang w:val="uk-UA"/>
        </w:rPr>
      </w:pPr>
    </w:p>
    <w:p w14:paraId="0F70C2A8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src\types\main.ts</w:t>
      </w:r>
    </w:p>
    <w:p w14:paraId="73E86A2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export enum Status{OK='ok',ERROR='error',};export enum Codes{OK=200,ERROR=500,};type MessageAnswer&lt;T extends Status&gt;={status:T;message:string};export type SuccessMessageAnswer=MessageAnswer&lt;Status.OK&gt;export type ErrorMessageAnswer=MessageAnswer&lt;Status.ERROR&gt;</w:t>
      </w:r>
    </w:p>
    <w:p w14:paraId="363DC3DF" w14:textId="77777777" w:rsidR="00285418" w:rsidRPr="00BC7141" w:rsidRDefault="00285418" w:rsidP="00285418">
      <w:pPr>
        <w:rPr>
          <w:lang w:val="uk-UA"/>
        </w:rPr>
      </w:pPr>
    </w:p>
    <w:p w14:paraId="7A900A2A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src\utils\initializeDatabase\AccountLevel.ts</w:t>
      </w:r>
    </w:p>
    <w:p w14:paraId="02E2EA64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mongoose,{Schema,ObjectId}from'mongoose';import{AccountLevel}from'../../models';const initializeDatabaseAccountLevel=async()=&gt;{await AccountLevel.deleteMany({});const createAccountLevelInitialize=(_id:mongoose.Types.ObjectId,level:number,description:string)=&gt;{return new AccountLevel({_id:_id,level:level,description:description,}).save(error=&gt;{if(error){console.error(`AdminLevel ${level}error`,error);return};console.log(`AdminLevel ${level}has been added`)})};createAccountLevelInitialize(new mongoose.Types.ObjectId('63838c77675cff96068e1823'),0,'Default');createAccountLevelInitia</w:t>
      </w:r>
      <w:r w:rsidRPr="00BC7141">
        <w:rPr>
          <w:lang w:val="uk-UA"/>
        </w:rPr>
        <w:lastRenderedPageBreak/>
        <w:t>lize(new mongoose.Types.ObjectId('63838c77675cff96068e1824'),1,'Moderator');createAccountLevelInitialize(new mongoose.Types.ObjectId('63838c77675cff96068e1825'),2,'Admin')};export{initializeDatabaseAccountLevel}</w:t>
      </w:r>
    </w:p>
    <w:p w14:paraId="5646BEFD" w14:textId="77777777" w:rsidR="00285418" w:rsidRPr="00BC7141" w:rsidRDefault="00285418" w:rsidP="00285418">
      <w:pPr>
        <w:rPr>
          <w:lang w:val="uk-UA"/>
        </w:rPr>
      </w:pPr>
    </w:p>
    <w:p w14:paraId="7319E6BF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src\utils\initializeDatabase\Category.ts</w:t>
      </w:r>
    </w:p>
    <w:p w14:paraId="43B62160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mongoose,{Schema,ObjectId}from'mongoose';import{Category}from'../../models';const initializeDatabaseCategory=async()=&gt;{await Category.deleteMany({});const createCategoryInitialize=(_id:mongoose.Types.ObjectId,title:string,description:string)=&gt;{return new Category({_id:_id,title:title,description:description,}).save(error=&gt;{if(error){console.error(`Category ${title}error`,error);return};console.log(`Category ${title}has been added`)})};createCategoryInitialize(new mongoose.Types.ObjectId('638387eb6f33fac689be5e81'),'Care','Care');createCategoryInitialize(new mongoose.Types.ObjectId('638387eb6f33fac689be5e82'),'Walk','Walk');createCategoryInitialize(new mongoose.Types.ObjectId('638387eb6f33fac689be5e83'),'Health','Health');createCategoryInitialize(new mongoose.Types.ObjectId('638387eb6f33fac689be5e84'),'Toys','Toys');createCategoryInitialize(new mongoose.Types.ObjectId('638387eb6f33fac689be5e85'),'SleepingPlaces','SleepingPlaces');cre</w:t>
      </w:r>
      <w:r w:rsidRPr="00BC7141">
        <w:rPr>
          <w:lang w:val="uk-UA"/>
        </w:rPr>
        <w:t>ateCategoryInitialize(new mongoose.Types.ObjectId('638387eb6f33fac689be5e80'),'Bowls','Bowls')};export{initializeDatabaseCategory}</w:t>
      </w:r>
    </w:p>
    <w:p w14:paraId="3D2B409C" w14:textId="77777777" w:rsidR="00285418" w:rsidRPr="00BC7141" w:rsidRDefault="00285418" w:rsidP="00285418">
      <w:pPr>
        <w:rPr>
          <w:lang w:val="uk-UA"/>
        </w:rPr>
      </w:pPr>
    </w:p>
    <w:p w14:paraId="3F5A6741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src\utils\initializeDatabase\index.ts</w:t>
      </w:r>
    </w:p>
    <w:p w14:paraId="0A380681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import{initializeDatabaseCategory}from'./Category';import{initializeDatabaseType}from'./Type';import{initializeDatabaseAccountLevel}from'./AccountLevel';const initializeDataBase=()=&gt;{initializeDatabaseType();initializeDatabaseCategory();initializeDatabaseAccountLevel()};export{initializeDataBase}</w:t>
      </w:r>
    </w:p>
    <w:p w14:paraId="225E26D5" w14:textId="77777777" w:rsidR="00285418" w:rsidRPr="00BC7141" w:rsidRDefault="00285418" w:rsidP="00285418">
      <w:pPr>
        <w:rPr>
          <w:lang w:val="uk-UA"/>
        </w:rPr>
      </w:pPr>
    </w:p>
    <w:p w14:paraId="1104740D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src\utils\initializeDatabase\Type.ts</w:t>
      </w:r>
    </w:p>
    <w:p w14:paraId="72E4D2D0" w14:textId="77777777" w:rsidR="00285418" w:rsidRPr="00BC7141" w:rsidRDefault="00285418" w:rsidP="00285418">
      <w:pPr>
        <w:rPr>
          <w:lang w:val="uk-UA"/>
        </w:rPr>
      </w:pPr>
      <w:r w:rsidRPr="00BC7141">
        <w:rPr>
          <w:lang w:val="uk-UA"/>
        </w:rPr>
        <w:t>import mongoose,{Schema,ObjectId}from'mongoose';import{Type}from'../../models';const initializeDatabaseType=()=&gt;{Type.deleteMany({},()=&gt;{});const createTypeInitialize=(_id:mongoose.Types.ObjectId,title:string,description:string)=&gt;{return new Type({_id:_id,title:title,description:description,}).save(error=&gt;{if(error){console.error(`Type ${title}error`,error);return};console.log(`Type ${title}has been added`)})};createTypeInitialize(new mongoose.Types.ObjectId('6383529877588dc76e74919c'),'Cats','Cats');createTypeInitialize(new mongoose.Types.ObjectId('6383529877588dc76e74919d'),'Dogs','Dogs')};export{initializeDatabaseType}</w:t>
      </w:r>
    </w:p>
    <w:p w14:paraId="4F786953" w14:textId="77777777" w:rsidR="00285418" w:rsidRPr="00BC7141" w:rsidRDefault="00285418" w:rsidP="00285418">
      <w:pPr>
        <w:rPr>
          <w:lang w:val="uk-UA"/>
        </w:rPr>
      </w:pPr>
    </w:p>
    <w:p w14:paraId="45E39C51" w14:textId="77777777" w:rsidR="00285418" w:rsidRDefault="00285418" w:rsidP="00285418">
      <w:pPr>
        <w:pStyle w:val="af9"/>
        <w:ind w:left="0"/>
        <w:jc w:val="center"/>
        <w:rPr>
          <w:b/>
        </w:rPr>
        <w:sectPr w:rsidR="00285418" w:rsidSect="00EF03BC">
          <w:type w:val="continuous"/>
          <w:pgSz w:w="11906" w:h="16838"/>
          <w:pgMar w:top="851" w:right="566" w:bottom="1701" w:left="1418" w:header="720" w:footer="720" w:gutter="0"/>
          <w:pgNumType w:start="29"/>
          <w:cols w:num="2" w:space="708"/>
          <w:docGrid w:linePitch="360"/>
        </w:sectPr>
      </w:pPr>
    </w:p>
    <w:p w14:paraId="2ED6877F" w14:textId="596D876B" w:rsidR="002F7591" w:rsidRPr="00285418" w:rsidRDefault="002F7591" w:rsidP="00285418">
      <w:pPr>
        <w:pStyle w:val="af9"/>
        <w:ind w:left="0"/>
        <w:jc w:val="center"/>
        <w:rPr>
          <w:b/>
        </w:rPr>
      </w:pPr>
    </w:p>
    <w:sectPr w:rsidR="002F7591" w:rsidRPr="00285418" w:rsidSect="00285418">
      <w:type w:val="continuous"/>
      <w:pgSz w:w="11906" w:h="16838"/>
      <w:pgMar w:top="851" w:right="566" w:bottom="1701" w:left="1418" w:header="720" w:footer="72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06BF" w14:textId="77777777" w:rsidR="00A0300F" w:rsidRDefault="00A0300F">
      <w:r>
        <w:separator/>
      </w:r>
    </w:p>
  </w:endnote>
  <w:endnote w:type="continuationSeparator" w:id="0">
    <w:p w14:paraId="4636EFAA" w14:textId="77777777" w:rsidR="00A0300F" w:rsidRDefault="00A0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krainianBaltic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5F9A" w14:textId="77777777" w:rsidR="00221498" w:rsidRDefault="00221498" w:rsidP="0036259B">
    <w:pPr>
      <w:pStyle w:val="a8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2148B75" w14:textId="77777777" w:rsidR="00221498" w:rsidRDefault="00221498" w:rsidP="001E7B7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95BE5" w14:textId="77777777" w:rsidR="00EF03BC" w:rsidRDefault="00EF03BC">
    <w:pPr>
      <w:pStyle w:val="a8"/>
      <w:jc w:val="right"/>
    </w:pPr>
  </w:p>
  <w:p w14:paraId="4C07C0C4" w14:textId="7B5265BE" w:rsidR="00221498" w:rsidRDefault="00221498" w:rsidP="00EF03BC">
    <w:pPr>
      <w:pStyle w:val="a8"/>
      <w:jc w:val="right"/>
    </w:pPr>
  </w:p>
  <w:p w14:paraId="23161C97" w14:textId="22539C5B" w:rsidR="00EF03BC" w:rsidRDefault="00EF03BC" w:rsidP="00EF03BC">
    <w:pPr>
      <w:pStyle w:val="a8"/>
      <w:jc w:val="right"/>
    </w:pP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A107" w14:textId="77777777" w:rsidR="000D3A92" w:rsidRDefault="000D3A92" w:rsidP="0036259B">
    <w:pPr>
      <w:pStyle w:val="a8"/>
      <w:framePr w:wrap="around" w:vAnchor="text" w:hAnchor="page" w:x="11319" w:y="314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425C3">
      <w:rPr>
        <w:rStyle w:val="af1"/>
        <w:noProof/>
      </w:rPr>
      <w:t>6</w:t>
    </w:r>
    <w:r>
      <w:rPr>
        <w:rStyle w:val="af1"/>
      </w:rPr>
      <w:fldChar w:fldCharType="end"/>
    </w:r>
  </w:p>
  <w:p w14:paraId="2B356FAC" w14:textId="77777777" w:rsidR="000D3A92" w:rsidRDefault="000D3A92" w:rsidP="00E74F6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56DA" w14:textId="77777777" w:rsidR="00A0300F" w:rsidRDefault="00A0300F">
      <w:r>
        <w:separator/>
      </w:r>
    </w:p>
  </w:footnote>
  <w:footnote w:type="continuationSeparator" w:id="0">
    <w:p w14:paraId="1D8012AF" w14:textId="77777777" w:rsidR="00A0300F" w:rsidRDefault="00A03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8"/>
        <w:szCs w:val="28"/>
        <w:lang w:val="uk-UA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"/>
      <w:lvlJc w:val="left"/>
      <w:pPr>
        <w:tabs>
          <w:tab w:val="num" w:pos="700"/>
        </w:tabs>
        <w:ind w:left="284" w:firstLine="56"/>
      </w:pPr>
      <w:rPr>
        <w:rFonts w:ascii="Symbol" w:hAnsi="Symbol" w:cs="Symbol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2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none"/>
      <w:suff w:val="nothing"/>
      <w:lvlText w:val="–"/>
      <w:lvlJc w:val="left"/>
      <w:pPr>
        <w:tabs>
          <w:tab w:val="num" w:pos="1811"/>
        </w:tabs>
        <w:ind w:left="1811" w:firstLine="709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lang w:val="uk-UA"/>
      </w:rPr>
    </w:lvl>
  </w:abstractNum>
  <w:abstractNum w:abstractNumId="7" w15:restartNumberingAfterBreak="0">
    <w:nsid w:val="00000008"/>
    <w:multiLevelType w:val="singleLevel"/>
    <w:tmpl w:val="00000008"/>
    <w:name w:val="WW8Num16"/>
    <w:lvl w:ilvl="0">
      <w:start w:val="2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Times New Roman" w:hAnsi="Times New Roman" w:cs="Times New Roman" w:hint="default"/>
        <w:sz w:val="28"/>
        <w:szCs w:val="28"/>
        <w:lang w:val="uk-UA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9" w15:restartNumberingAfterBreak="0">
    <w:nsid w:val="0000000A"/>
    <w:multiLevelType w:val="singleLevel"/>
    <w:tmpl w:val="0000000A"/>
    <w:name w:val="WW8Num18"/>
    <w:lvl w:ilvl="0">
      <w:start w:val="1"/>
      <w:numFmt w:val="bullet"/>
      <w:lvlText w:val="–"/>
      <w:lvlJc w:val="left"/>
      <w:pPr>
        <w:tabs>
          <w:tab w:val="num" w:pos="709"/>
        </w:tabs>
        <w:ind w:left="0" w:firstLine="851"/>
      </w:pPr>
      <w:rPr>
        <w:rFonts w:ascii="Times New Roman" w:hAnsi="Times New Roman" w:cs="Times New Roman" w:hint="default"/>
        <w:sz w:val="28"/>
        <w:szCs w:val="28"/>
        <w:lang w:val="uk-UA" w:eastAsia="ru-RU"/>
      </w:rPr>
    </w:lvl>
  </w:abstractNum>
  <w:abstractNum w:abstractNumId="10" w15:restartNumberingAfterBreak="0">
    <w:nsid w:val="0000000B"/>
    <w:multiLevelType w:val="multilevel"/>
    <w:tmpl w:val="0000000B"/>
    <w:name w:val="WW8StyleNum"/>
    <w:lvl w:ilvl="0">
      <w:start w:val="1"/>
      <w:numFmt w:val="decimal"/>
      <w:lvlText w:val="%1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StyleNum1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StyleNum2"/>
    <w:lvl w:ilvl="0"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0000000E"/>
    <w:lvl w:ilvl="0"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49F4BB0"/>
    <w:multiLevelType w:val="multilevel"/>
    <w:tmpl w:val="66B0EF0E"/>
    <w:lvl w:ilvl="0">
      <w:start w:val="2"/>
      <w:numFmt w:val="decimal"/>
      <w:pStyle w:val="1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5" w15:restartNumberingAfterBreak="0">
    <w:nsid w:val="164B0328"/>
    <w:multiLevelType w:val="singleLevel"/>
    <w:tmpl w:val="1CD8F666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16" w15:restartNumberingAfterBreak="0">
    <w:nsid w:val="1A4168B8"/>
    <w:multiLevelType w:val="hybridMultilevel"/>
    <w:tmpl w:val="1ABC2510"/>
    <w:lvl w:ilvl="0" w:tplc="04190019">
      <w:start w:val="1"/>
      <w:numFmt w:val="bullet"/>
      <w:lvlText w:val=""/>
      <w:lvlJc w:val="left"/>
      <w:pPr>
        <w:ind w:left="205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17" w15:restartNumberingAfterBreak="0">
    <w:nsid w:val="21B37ABF"/>
    <w:multiLevelType w:val="hybridMultilevel"/>
    <w:tmpl w:val="9642F422"/>
    <w:lvl w:ilvl="0" w:tplc="2292A6BE">
      <w:start w:val="1"/>
      <w:numFmt w:val="bullet"/>
      <w:lvlText w:val=""/>
      <w:lvlJc w:val="left"/>
      <w:pPr>
        <w:ind w:left="1575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8" w15:restartNumberingAfterBreak="0">
    <w:nsid w:val="22A24DE6"/>
    <w:multiLevelType w:val="hybridMultilevel"/>
    <w:tmpl w:val="754C513E"/>
    <w:lvl w:ilvl="0" w:tplc="0000000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0F1F01"/>
    <w:multiLevelType w:val="hybridMultilevel"/>
    <w:tmpl w:val="245C28CE"/>
    <w:lvl w:ilvl="0" w:tplc="FFFFFFFF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9D871DF"/>
    <w:multiLevelType w:val="hybridMultilevel"/>
    <w:tmpl w:val="A29E0246"/>
    <w:lvl w:ilvl="0" w:tplc="7D500A8E">
      <w:start w:val="1"/>
      <w:numFmt w:val="none"/>
      <w:pStyle w:val="a0"/>
      <w:lvlText w:val="–"/>
      <w:lvlJc w:val="left"/>
      <w:pPr>
        <w:tabs>
          <w:tab w:val="num" w:pos="1811"/>
        </w:tabs>
        <w:ind w:left="1811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C95679"/>
    <w:multiLevelType w:val="singleLevel"/>
    <w:tmpl w:val="1CD8F666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22" w15:restartNumberingAfterBreak="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BC80207"/>
    <w:multiLevelType w:val="singleLevel"/>
    <w:tmpl w:val="1CD8F666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24" w15:restartNumberingAfterBreak="0">
    <w:nsid w:val="4F454776"/>
    <w:multiLevelType w:val="hybridMultilevel"/>
    <w:tmpl w:val="5838DF8C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175"/>
        </w:tabs>
        <w:ind w:left="2175" w:hanging="1095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0903B5"/>
    <w:multiLevelType w:val="hybridMultilevel"/>
    <w:tmpl w:val="E260FF9A"/>
    <w:lvl w:ilvl="0" w:tplc="7960C13A">
      <w:numFmt w:val="bullet"/>
      <w:pStyle w:val="21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13476"/>
    <w:multiLevelType w:val="hybridMultilevel"/>
    <w:tmpl w:val="9312922E"/>
    <w:lvl w:ilvl="0" w:tplc="E9A4C3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BC73D8"/>
    <w:multiLevelType w:val="hybridMultilevel"/>
    <w:tmpl w:val="E938BE42"/>
    <w:lvl w:ilvl="0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72550055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152"/>
        </w:tabs>
        <w:ind w:left="1152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73847210"/>
    <w:multiLevelType w:val="hybridMultilevel"/>
    <w:tmpl w:val="1E3C6090"/>
    <w:lvl w:ilvl="0" w:tplc="7960C13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95F71"/>
    <w:multiLevelType w:val="singleLevel"/>
    <w:tmpl w:val="1CD8F666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31" w15:restartNumberingAfterBreak="0">
    <w:nsid w:val="7A985C65"/>
    <w:multiLevelType w:val="singleLevel"/>
    <w:tmpl w:val="1CD8F666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num w:numId="1" w16cid:durableId="792480294">
    <w:abstractNumId w:val="16"/>
  </w:num>
  <w:num w:numId="2" w16cid:durableId="1412579134">
    <w:abstractNumId w:val="25"/>
  </w:num>
  <w:num w:numId="3" w16cid:durableId="2129886230">
    <w:abstractNumId w:val="23"/>
  </w:num>
  <w:num w:numId="4" w16cid:durableId="708846712">
    <w:abstractNumId w:val="30"/>
  </w:num>
  <w:num w:numId="5" w16cid:durableId="1007749505">
    <w:abstractNumId w:val="21"/>
  </w:num>
  <w:num w:numId="6" w16cid:durableId="1078484671">
    <w:abstractNumId w:val="15"/>
  </w:num>
  <w:num w:numId="7" w16cid:durableId="2102295905">
    <w:abstractNumId w:val="31"/>
  </w:num>
  <w:num w:numId="8" w16cid:durableId="1090732461">
    <w:abstractNumId w:val="17"/>
  </w:num>
  <w:num w:numId="9" w16cid:durableId="1549102641">
    <w:abstractNumId w:val="1"/>
  </w:num>
  <w:num w:numId="10" w16cid:durableId="246767323">
    <w:abstractNumId w:val="26"/>
  </w:num>
  <w:num w:numId="11" w16cid:durableId="946502700">
    <w:abstractNumId w:val="8"/>
  </w:num>
  <w:num w:numId="12" w16cid:durableId="79984716">
    <w:abstractNumId w:val="20"/>
  </w:num>
  <w:num w:numId="13" w16cid:durableId="1212614481">
    <w:abstractNumId w:val="14"/>
  </w:num>
  <w:num w:numId="14" w16cid:durableId="1351688934">
    <w:abstractNumId w:val="28"/>
  </w:num>
  <w:num w:numId="15" w16cid:durableId="2017802782">
    <w:abstractNumId w:val="19"/>
  </w:num>
  <w:num w:numId="16" w16cid:durableId="1063137125">
    <w:abstractNumId w:val="18"/>
  </w:num>
  <w:num w:numId="17" w16cid:durableId="1976567926">
    <w:abstractNumId w:val="0"/>
  </w:num>
  <w:num w:numId="18" w16cid:durableId="998191412">
    <w:abstractNumId w:val="2"/>
  </w:num>
  <w:num w:numId="19" w16cid:durableId="1547640166">
    <w:abstractNumId w:val="3"/>
  </w:num>
  <w:num w:numId="20" w16cid:durableId="328412762">
    <w:abstractNumId w:val="4"/>
  </w:num>
  <w:num w:numId="21" w16cid:durableId="1851872386">
    <w:abstractNumId w:val="5"/>
  </w:num>
  <w:num w:numId="22" w16cid:durableId="1263684609">
    <w:abstractNumId w:val="6"/>
  </w:num>
  <w:num w:numId="23" w16cid:durableId="21177981">
    <w:abstractNumId w:val="7"/>
  </w:num>
  <w:num w:numId="24" w16cid:durableId="1435244485">
    <w:abstractNumId w:val="9"/>
  </w:num>
  <w:num w:numId="25" w16cid:durableId="455638529">
    <w:abstractNumId w:val="10"/>
  </w:num>
  <w:num w:numId="26" w16cid:durableId="1307050464">
    <w:abstractNumId w:val="11"/>
  </w:num>
  <w:num w:numId="27" w16cid:durableId="195394655">
    <w:abstractNumId w:val="12"/>
  </w:num>
  <w:num w:numId="28" w16cid:durableId="524098382">
    <w:abstractNumId w:val="13"/>
  </w:num>
  <w:num w:numId="29" w16cid:durableId="825055236">
    <w:abstractNumId w:val="22"/>
  </w:num>
  <w:num w:numId="30" w16cid:durableId="1421565184">
    <w:abstractNumId w:val="24"/>
  </w:num>
  <w:num w:numId="31" w16cid:durableId="604387871">
    <w:abstractNumId w:val="27"/>
  </w:num>
  <w:num w:numId="32" w16cid:durableId="1994064137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08"/>
  <w:noPunctuationKerning/>
  <w:characterSpacingControl w:val="doNotCompress"/>
  <w:hdrShapeDefaults>
    <o:shapedefaults v:ext="edit" spidmax="375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358B"/>
    <w:rsid w:val="0000115F"/>
    <w:rsid w:val="00003537"/>
    <w:rsid w:val="00003DAE"/>
    <w:rsid w:val="00005453"/>
    <w:rsid w:val="00006A8C"/>
    <w:rsid w:val="00007597"/>
    <w:rsid w:val="00010975"/>
    <w:rsid w:val="0001142B"/>
    <w:rsid w:val="000131B5"/>
    <w:rsid w:val="0001560F"/>
    <w:rsid w:val="00016130"/>
    <w:rsid w:val="0001623E"/>
    <w:rsid w:val="000202A8"/>
    <w:rsid w:val="00020EFB"/>
    <w:rsid w:val="000221AD"/>
    <w:rsid w:val="000252C7"/>
    <w:rsid w:val="00030232"/>
    <w:rsid w:val="000304BC"/>
    <w:rsid w:val="00032BEC"/>
    <w:rsid w:val="0003353D"/>
    <w:rsid w:val="00033D40"/>
    <w:rsid w:val="0003547D"/>
    <w:rsid w:val="000364A1"/>
    <w:rsid w:val="000369C8"/>
    <w:rsid w:val="0004010C"/>
    <w:rsid w:val="00041282"/>
    <w:rsid w:val="00043E23"/>
    <w:rsid w:val="00045425"/>
    <w:rsid w:val="0004609C"/>
    <w:rsid w:val="00046A9A"/>
    <w:rsid w:val="00046CC7"/>
    <w:rsid w:val="0005198B"/>
    <w:rsid w:val="000530B1"/>
    <w:rsid w:val="00057DFE"/>
    <w:rsid w:val="00062A2F"/>
    <w:rsid w:val="0006473E"/>
    <w:rsid w:val="00065BCB"/>
    <w:rsid w:val="000667B8"/>
    <w:rsid w:val="00071918"/>
    <w:rsid w:val="000721F0"/>
    <w:rsid w:val="000735DE"/>
    <w:rsid w:val="00073842"/>
    <w:rsid w:val="00073B59"/>
    <w:rsid w:val="000740B2"/>
    <w:rsid w:val="0007452B"/>
    <w:rsid w:val="00075602"/>
    <w:rsid w:val="000777FD"/>
    <w:rsid w:val="00077DE8"/>
    <w:rsid w:val="00080D47"/>
    <w:rsid w:val="00086199"/>
    <w:rsid w:val="0009083C"/>
    <w:rsid w:val="000927BA"/>
    <w:rsid w:val="00093595"/>
    <w:rsid w:val="0009648E"/>
    <w:rsid w:val="00097B0E"/>
    <w:rsid w:val="00097E3B"/>
    <w:rsid w:val="000A0097"/>
    <w:rsid w:val="000A047A"/>
    <w:rsid w:val="000A108E"/>
    <w:rsid w:val="000A145A"/>
    <w:rsid w:val="000A5643"/>
    <w:rsid w:val="000B1A15"/>
    <w:rsid w:val="000C514C"/>
    <w:rsid w:val="000C5AAB"/>
    <w:rsid w:val="000D3011"/>
    <w:rsid w:val="000D3A92"/>
    <w:rsid w:val="000D67F3"/>
    <w:rsid w:val="000E0B59"/>
    <w:rsid w:val="000E26D3"/>
    <w:rsid w:val="000E3439"/>
    <w:rsid w:val="000E3D14"/>
    <w:rsid w:val="000E4588"/>
    <w:rsid w:val="000E4F58"/>
    <w:rsid w:val="000E63B5"/>
    <w:rsid w:val="000E75DE"/>
    <w:rsid w:val="000F136D"/>
    <w:rsid w:val="000F1EAB"/>
    <w:rsid w:val="000F4FF1"/>
    <w:rsid w:val="000F6F69"/>
    <w:rsid w:val="000F7B66"/>
    <w:rsid w:val="0010127D"/>
    <w:rsid w:val="00102DFC"/>
    <w:rsid w:val="001032BA"/>
    <w:rsid w:val="00107EA3"/>
    <w:rsid w:val="001111D3"/>
    <w:rsid w:val="0011221C"/>
    <w:rsid w:val="001135B5"/>
    <w:rsid w:val="001136CB"/>
    <w:rsid w:val="00114287"/>
    <w:rsid w:val="00115868"/>
    <w:rsid w:val="00117389"/>
    <w:rsid w:val="0012077D"/>
    <w:rsid w:val="00121955"/>
    <w:rsid w:val="001229AE"/>
    <w:rsid w:val="00124E9B"/>
    <w:rsid w:val="00125743"/>
    <w:rsid w:val="00125AF4"/>
    <w:rsid w:val="00131491"/>
    <w:rsid w:val="00131E91"/>
    <w:rsid w:val="0013368D"/>
    <w:rsid w:val="0013522D"/>
    <w:rsid w:val="00135232"/>
    <w:rsid w:val="00135867"/>
    <w:rsid w:val="001375E8"/>
    <w:rsid w:val="00137693"/>
    <w:rsid w:val="00140C86"/>
    <w:rsid w:val="001421EE"/>
    <w:rsid w:val="00142ACE"/>
    <w:rsid w:val="00144481"/>
    <w:rsid w:val="00145131"/>
    <w:rsid w:val="0014539B"/>
    <w:rsid w:val="00151EF8"/>
    <w:rsid w:val="00157959"/>
    <w:rsid w:val="00157A66"/>
    <w:rsid w:val="001604A8"/>
    <w:rsid w:val="001610C4"/>
    <w:rsid w:val="00161A2E"/>
    <w:rsid w:val="00161A3C"/>
    <w:rsid w:val="0016353E"/>
    <w:rsid w:val="00164093"/>
    <w:rsid w:val="00164149"/>
    <w:rsid w:val="00164DF0"/>
    <w:rsid w:val="001657C7"/>
    <w:rsid w:val="00165EB4"/>
    <w:rsid w:val="001679C3"/>
    <w:rsid w:val="00171DEB"/>
    <w:rsid w:val="0017219B"/>
    <w:rsid w:val="001755C6"/>
    <w:rsid w:val="001767D7"/>
    <w:rsid w:val="00177A01"/>
    <w:rsid w:val="00180642"/>
    <w:rsid w:val="00180C30"/>
    <w:rsid w:val="00183EA8"/>
    <w:rsid w:val="0018413E"/>
    <w:rsid w:val="00185799"/>
    <w:rsid w:val="00185AA5"/>
    <w:rsid w:val="00186421"/>
    <w:rsid w:val="00187783"/>
    <w:rsid w:val="00187B91"/>
    <w:rsid w:val="001939AB"/>
    <w:rsid w:val="001946F7"/>
    <w:rsid w:val="00196466"/>
    <w:rsid w:val="00196989"/>
    <w:rsid w:val="001A0381"/>
    <w:rsid w:val="001A04C0"/>
    <w:rsid w:val="001A2F90"/>
    <w:rsid w:val="001A41F1"/>
    <w:rsid w:val="001A59A5"/>
    <w:rsid w:val="001A7B2D"/>
    <w:rsid w:val="001B03F0"/>
    <w:rsid w:val="001B0C41"/>
    <w:rsid w:val="001B2ACD"/>
    <w:rsid w:val="001B4A38"/>
    <w:rsid w:val="001B624B"/>
    <w:rsid w:val="001B7F64"/>
    <w:rsid w:val="001C1A29"/>
    <w:rsid w:val="001C2BDF"/>
    <w:rsid w:val="001C355F"/>
    <w:rsid w:val="001C49A6"/>
    <w:rsid w:val="001C4C05"/>
    <w:rsid w:val="001C51BE"/>
    <w:rsid w:val="001C722D"/>
    <w:rsid w:val="001C7548"/>
    <w:rsid w:val="001C7DCF"/>
    <w:rsid w:val="001D1F16"/>
    <w:rsid w:val="001D2922"/>
    <w:rsid w:val="001D3F6C"/>
    <w:rsid w:val="001D45D8"/>
    <w:rsid w:val="001D7ECB"/>
    <w:rsid w:val="001E10B1"/>
    <w:rsid w:val="001E16C5"/>
    <w:rsid w:val="001E6C15"/>
    <w:rsid w:val="001E722F"/>
    <w:rsid w:val="001E7B7E"/>
    <w:rsid w:val="001E7E15"/>
    <w:rsid w:val="001F0B88"/>
    <w:rsid w:val="001F1C82"/>
    <w:rsid w:val="001F1CEC"/>
    <w:rsid w:val="001F56D3"/>
    <w:rsid w:val="001F645A"/>
    <w:rsid w:val="001F7545"/>
    <w:rsid w:val="002006C6"/>
    <w:rsid w:val="00200F40"/>
    <w:rsid w:val="00201FAF"/>
    <w:rsid w:val="00204591"/>
    <w:rsid w:val="002046B1"/>
    <w:rsid w:val="002054F2"/>
    <w:rsid w:val="0020602F"/>
    <w:rsid w:val="0020609C"/>
    <w:rsid w:val="00213091"/>
    <w:rsid w:val="002133EC"/>
    <w:rsid w:val="00214994"/>
    <w:rsid w:val="0021678A"/>
    <w:rsid w:val="00221498"/>
    <w:rsid w:val="0022210C"/>
    <w:rsid w:val="0022294A"/>
    <w:rsid w:val="00222998"/>
    <w:rsid w:val="00223911"/>
    <w:rsid w:val="00225214"/>
    <w:rsid w:val="00226AB6"/>
    <w:rsid w:val="002276DE"/>
    <w:rsid w:val="00230E5D"/>
    <w:rsid w:val="00232B39"/>
    <w:rsid w:val="00236AE0"/>
    <w:rsid w:val="00241B7C"/>
    <w:rsid w:val="00247AAB"/>
    <w:rsid w:val="00247C58"/>
    <w:rsid w:val="002512B4"/>
    <w:rsid w:val="002516BD"/>
    <w:rsid w:val="002548BC"/>
    <w:rsid w:val="00255BA0"/>
    <w:rsid w:val="00255F3C"/>
    <w:rsid w:val="00257C9D"/>
    <w:rsid w:val="00260DBE"/>
    <w:rsid w:val="002619C6"/>
    <w:rsid w:val="00261C16"/>
    <w:rsid w:val="00261EBD"/>
    <w:rsid w:val="00263B9C"/>
    <w:rsid w:val="002664A2"/>
    <w:rsid w:val="00267D92"/>
    <w:rsid w:val="00275E36"/>
    <w:rsid w:val="00281620"/>
    <w:rsid w:val="002825AD"/>
    <w:rsid w:val="002842A7"/>
    <w:rsid w:val="0028472C"/>
    <w:rsid w:val="00284B2E"/>
    <w:rsid w:val="00285418"/>
    <w:rsid w:val="00285E1D"/>
    <w:rsid w:val="00286A8B"/>
    <w:rsid w:val="0029659B"/>
    <w:rsid w:val="002A2BBB"/>
    <w:rsid w:val="002A3155"/>
    <w:rsid w:val="002B00EB"/>
    <w:rsid w:val="002B053B"/>
    <w:rsid w:val="002B060D"/>
    <w:rsid w:val="002B2EDD"/>
    <w:rsid w:val="002B5413"/>
    <w:rsid w:val="002B541F"/>
    <w:rsid w:val="002B6C0C"/>
    <w:rsid w:val="002B7FAF"/>
    <w:rsid w:val="002C1DFE"/>
    <w:rsid w:val="002C2252"/>
    <w:rsid w:val="002C3D28"/>
    <w:rsid w:val="002C7B36"/>
    <w:rsid w:val="002C7E8D"/>
    <w:rsid w:val="002D1AF3"/>
    <w:rsid w:val="002D22AC"/>
    <w:rsid w:val="002D3953"/>
    <w:rsid w:val="002D74D4"/>
    <w:rsid w:val="002E1BF2"/>
    <w:rsid w:val="002E31A9"/>
    <w:rsid w:val="002E352A"/>
    <w:rsid w:val="002E3DCD"/>
    <w:rsid w:val="002E3EE8"/>
    <w:rsid w:val="002E5FE6"/>
    <w:rsid w:val="002E6018"/>
    <w:rsid w:val="002E64C1"/>
    <w:rsid w:val="002E6FCF"/>
    <w:rsid w:val="002F06BB"/>
    <w:rsid w:val="002F6234"/>
    <w:rsid w:val="002F698A"/>
    <w:rsid w:val="002F7591"/>
    <w:rsid w:val="00301605"/>
    <w:rsid w:val="00302029"/>
    <w:rsid w:val="00303D31"/>
    <w:rsid w:val="003051D5"/>
    <w:rsid w:val="0030580F"/>
    <w:rsid w:val="00307268"/>
    <w:rsid w:val="00307448"/>
    <w:rsid w:val="00307B37"/>
    <w:rsid w:val="003109F5"/>
    <w:rsid w:val="003114A9"/>
    <w:rsid w:val="00311B5A"/>
    <w:rsid w:val="00313547"/>
    <w:rsid w:val="0031620B"/>
    <w:rsid w:val="00320FE4"/>
    <w:rsid w:val="003259C0"/>
    <w:rsid w:val="00326F81"/>
    <w:rsid w:val="00331070"/>
    <w:rsid w:val="0033138E"/>
    <w:rsid w:val="00331B45"/>
    <w:rsid w:val="00336D59"/>
    <w:rsid w:val="00340076"/>
    <w:rsid w:val="00341350"/>
    <w:rsid w:val="00341FD8"/>
    <w:rsid w:val="003420A7"/>
    <w:rsid w:val="003435D5"/>
    <w:rsid w:val="00343CC8"/>
    <w:rsid w:val="00344106"/>
    <w:rsid w:val="00345A65"/>
    <w:rsid w:val="0034627A"/>
    <w:rsid w:val="00346552"/>
    <w:rsid w:val="003471E4"/>
    <w:rsid w:val="00347E85"/>
    <w:rsid w:val="003521A6"/>
    <w:rsid w:val="0035328D"/>
    <w:rsid w:val="00354161"/>
    <w:rsid w:val="00354AAA"/>
    <w:rsid w:val="00360018"/>
    <w:rsid w:val="003605BF"/>
    <w:rsid w:val="0036076F"/>
    <w:rsid w:val="0036259B"/>
    <w:rsid w:val="00365EBE"/>
    <w:rsid w:val="00371D81"/>
    <w:rsid w:val="00377308"/>
    <w:rsid w:val="00377B68"/>
    <w:rsid w:val="003811A2"/>
    <w:rsid w:val="0038320D"/>
    <w:rsid w:val="00383991"/>
    <w:rsid w:val="00383D8E"/>
    <w:rsid w:val="00383FE1"/>
    <w:rsid w:val="003847F5"/>
    <w:rsid w:val="003876D2"/>
    <w:rsid w:val="00387AB3"/>
    <w:rsid w:val="00391228"/>
    <w:rsid w:val="003939AF"/>
    <w:rsid w:val="003964B4"/>
    <w:rsid w:val="00396F44"/>
    <w:rsid w:val="003976AE"/>
    <w:rsid w:val="00397C07"/>
    <w:rsid w:val="003A3C32"/>
    <w:rsid w:val="003B23EC"/>
    <w:rsid w:val="003B3FAA"/>
    <w:rsid w:val="003B5AEF"/>
    <w:rsid w:val="003B6319"/>
    <w:rsid w:val="003C13DF"/>
    <w:rsid w:val="003C32AC"/>
    <w:rsid w:val="003C4A71"/>
    <w:rsid w:val="003C7536"/>
    <w:rsid w:val="003D35E1"/>
    <w:rsid w:val="003D4C37"/>
    <w:rsid w:val="003D5D92"/>
    <w:rsid w:val="003D7750"/>
    <w:rsid w:val="003E28CA"/>
    <w:rsid w:val="003E39C1"/>
    <w:rsid w:val="003E4A4A"/>
    <w:rsid w:val="003E4AF5"/>
    <w:rsid w:val="003E6246"/>
    <w:rsid w:val="003E6C02"/>
    <w:rsid w:val="003F2ABE"/>
    <w:rsid w:val="003F38DF"/>
    <w:rsid w:val="003F40F4"/>
    <w:rsid w:val="003F4BF5"/>
    <w:rsid w:val="003F6602"/>
    <w:rsid w:val="003F79C1"/>
    <w:rsid w:val="00401A6A"/>
    <w:rsid w:val="004040A3"/>
    <w:rsid w:val="0040641B"/>
    <w:rsid w:val="00406B6F"/>
    <w:rsid w:val="004107F2"/>
    <w:rsid w:val="00410EA6"/>
    <w:rsid w:val="0041143B"/>
    <w:rsid w:val="00413DB3"/>
    <w:rsid w:val="00415182"/>
    <w:rsid w:val="00423F52"/>
    <w:rsid w:val="004257E9"/>
    <w:rsid w:val="004273A8"/>
    <w:rsid w:val="00432F6D"/>
    <w:rsid w:val="0043379A"/>
    <w:rsid w:val="00441051"/>
    <w:rsid w:val="00444169"/>
    <w:rsid w:val="00444754"/>
    <w:rsid w:val="0045097E"/>
    <w:rsid w:val="004517C6"/>
    <w:rsid w:val="00454760"/>
    <w:rsid w:val="00455140"/>
    <w:rsid w:val="00455B44"/>
    <w:rsid w:val="00462BA7"/>
    <w:rsid w:val="00463E37"/>
    <w:rsid w:val="00464B05"/>
    <w:rsid w:val="00465504"/>
    <w:rsid w:val="00466BEA"/>
    <w:rsid w:val="00467E15"/>
    <w:rsid w:val="00471F50"/>
    <w:rsid w:val="00473208"/>
    <w:rsid w:val="00476885"/>
    <w:rsid w:val="00477E67"/>
    <w:rsid w:val="00481B52"/>
    <w:rsid w:val="00487DF9"/>
    <w:rsid w:val="00491CAC"/>
    <w:rsid w:val="00492AD8"/>
    <w:rsid w:val="004930FE"/>
    <w:rsid w:val="004A0526"/>
    <w:rsid w:val="004A1627"/>
    <w:rsid w:val="004A3950"/>
    <w:rsid w:val="004A4987"/>
    <w:rsid w:val="004A52E0"/>
    <w:rsid w:val="004A76AA"/>
    <w:rsid w:val="004B02E8"/>
    <w:rsid w:val="004B1941"/>
    <w:rsid w:val="004B2052"/>
    <w:rsid w:val="004B283B"/>
    <w:rsid w:val="004B5458"/>
    <w:rsid w:val="004B6511"/>
    <w:rsid w:val="004C308D"/>
    <w:rsid w:val="004C3647"/>
    <w:rsid w:val="004C6A89"/>
    <w:rsid w:val="004C732F"/>
    <w:rsid w:val="004D0B1B"/>
    <w:rsid w:val="004D2553"/>
    <w:rsid w:val="004D2A05"/>
    <w:rsid w:val="004D2E60"/>
    <w:rsid w:val="004D3513"/>
    <w:rsid w:val="004D73D8"/>
    <w:rsid w:val="004D7B9F"/>
    <w:rsid w:val="004E1A37"/>
    <w:rsid w:val="004E2BCA"/>
    <w:rsid w:val="004E358E"/>
    <w:rsid w:val="004E3E73"/>
    <w:rsid w:val="004F37BB"/>
    <w:rsid w:val="005003D7"/>
    <w:rsid w:val="00504D18"/>
    <w:rsid w:val="005144B6"/>
    <w:rsid w:val="005158D0"/>
    <w:rsid w:val="005161FA"/>
    <w:rsid w:val="00522944"/>
    <w:rsid w:val="00522D0E"/>
    <w:rsid w:val="005234FD"/>
    <w:rsid w:val="00523903"/>
    <w:rsid w:val="00523FEF"/>
    <w:rsid w:val="00524968"/>
    <w:rsid w:val="0052694F"/>
    <w:rsid w:val="00530951"/>
    <w:rsid w:val="00530D44"/>
    <w:rsid w:val="005311DB"/>
    <w:rsid w:val="005343DE"/>
    <w:rsid w:val="00536102"/>
    <w:rsid w:val="00537CDF"/>
    <w:rsid w:val="00540A36"/>
    <w:rsid w:val="00544919"/>
    <w:rsid w:val="005449BC"/>
    <w:rsid w:val="0054734E"/>
    <w:rsid w:val="005518A0"/>
    <w:rsid w:val="00561EB9"/>
    <w:rsid w:val="00564B1E"/>
    <w:rsid w:val="0056518C"/>
    <w:rsid w:val="00566E4E"/>
    <w:rsid w:val="005670EB"/>
    <w:rsid w:val="005674B8"/>
    <w:rsid w:val="00571C0B"/>
    <w:rsid w:val="00572C18"/>
    <w:rsid w:val="005770DC"/>
    <w:rsid w:val="005811A8"/>
    <w:rsid w:val="00582550"/>
    <w:rsid w:val="005831D9"/>
    <w:rsid w:val="005852A2"/>
    <w:rsid w:val="00586DAE"/>
    <w:rsid w:val="005906D0"/>
    <w:rsid w:val="005914E9"/>
    <w:rsid w:val="0059189B"/>
    <w:rsid w:val="00594B0A"/>
    <w:rsid w:val="005A1521"/>
    <w:rsid w:val="005A264B"/>
    <w:rsid w:val="005A360A"/>
    <w:rsid w:val="005A3CCC"/>
    <w:rsid w:val="005A3E12"/>
    <w:rsid w:val="005A43BF"/>
    <w:rsid w:val="005A7194"/>
    <w:rsid w:val="005B06A1"/>
    <w:rsid w:val="005B180A"/>
    <w:rsid w:val="005B37B2"/>
    <w:rsid w:val="005C07D7"/>
    <w:rsid w:val="005C41A4"/>
    <w:rsid w:val="005C6782"/>
    <w:rsid w:val="005C732D"/>
    <w:rsid w:val="005C74A6"/>
    <w:rsid w:val="005D2527"/>
    <w:rsid w:val="005D3462"/>
    <w:rsid w:val="005D4525"/>
    <w:rsid w:val="005D48E8"/>
    <w:rsid w:val="005D7C49"/>
    <w:rsid w:val="005E10C4"/>
    <w:rsid w:val="005E5D91"/>
    <w:rsid w:val="005F12C2"/>
    <w:rsid w:val="005F77C1"/>
    <w:rsid w:val="005F78BD"/>
    <w:rsid w:val="006002CA"/>
    <w:rsid w:val="006058D3"/>
    <w:rsid w:val="006119C9"/>
    <w:rsid w:val="00613D48"/>
    <w:rsid w:val="006144EC"/>
    <w:rsid w:val="0061498C"/>
    <w:rsid w:val="0062028C"/>
    <w:rsid w:val="00622073"/>
    <w:rsid w:val="0062235A"/>
    <w:rsid w:val="006235E1"/>
    <w:rsid w:val="00627288"/>
    <w:rsid w:val="00627F35"/>
    <w:rsid w:val="006306AA"/>
    <w:rsid w:val="00632D39"/>
    <w:rsid w:val="00637BA3"/>
    <w:rsid w:val="00637CFB"/>
    <w:rsid w:val="006407B5"/>
    <w:rsid w:val="0064253D"/>
    <w:rsid w:val="006433ED"/>
    <w:rsid w:val="00644B80"/>
    <w:rsid w:val="006452CE"/>
    <w:rsid w:val="00645882"/>
    <w:rsid w:val="00645B02"/>
    <w:rsid w:val="00646287"/>
    <w:rsid w:val="006479D3"/>
    <w:rsid w:val="0065070B"/>
    <w:rsid w:val="00650976"/>
    <w:rsid w:val="006520AB"/>
    <w:rsid w:val="00652278"/>
    <w:rsid w:val="006524F3"/>
    <w:rsid w:val="0065333A"/>
    <w:rsid w:val="00654FDD"/>
    <w:rsid w:val="00657896"/>
    <w:rsid w:val="00657CFC"/>
    <w:rsid w:val="006601A3"/>
    <w:rsid w:val="00661593"/>
    <w:rsid w:val="00661775"/>
    <w:rsid w:val="00664DB0"/>
    <w:rsid w:val="00667084"/>
    <w:rsid w:val="00671213"/>
    <w:rsid w:val="006717B3"/>
    <w:rsid w:val="00672F09"/>
    <w:rsid w:val="006732E6"/>
    <w:rsid w:val="00673513"/>
    <w:rsid w:val="00673C29"/>
    <w:rsid w:val="00673C60"/>
    <w:rsid w:val="00677EBA"/>
    <w:rsid w:val="00681417"/>
    <w:rsid w:val="00683734"/>
    <w:rsid w:val="00683D0D"/>
    <w:rsid w:val="006848B9"/>
    <w:rsid w:val="00685CE9"/>
    <w:rsid w:val="00696FA1"/>
    <w:rsid w:val="006970AD"/>
    <w:rsid w:val="00697AF3"/>
    <w:rsid w:val="00697B8C"/>
    <w:rsid w:val="006A0CC2"/>
    <w:rsid w:val="006A1007"/>
    <w:rsid w:val="006A1DB7"/>
    <w:rsid w:val="006A30ED"/>
    <w:rsid w:val="006A44F2"/>
    <w:rsid w:val="006A7E46"/>
    <w:rsid w:val="006B426D"/>
    <w:rsid w:val="006B4F78"/>
    <w:rsid w:val="006B4FD2"/>
    <w:rsid w:val="006C063A"/>
    <w:rsid w:val="006C070B"/>
    <w:rsid w:val="006C1F4D"/>
    <w:rsid w:val="006C2F05"/>
    <w:rsid w:val="006C30C5"/>
    <w:rsid w:val="006C4CC2"/>
    <w:rsid w:val="006C51F4"/>
    <w:rsid w:val="006C7787"/>
    <w:rsid w:val="006D0C67"/>
    <w:rsid w:val="006D3AB3"/>
    <w:rsid w:val="006D45D8"/>
    <w:rsid w:val="006D561B"/>
    <w:rsid w:val="006D70D5"/>
    <w:rsid w:val="006D7495"/>
    <w:rsid w:val="006E27AC"/>
    <w:rsid w:val="006E3611"/>
    <w:rsid w:val="006E5954"/>
    <w:rsid w:val="006E5FCD"/>
    <w:rsid w:val="006E6DD8"/>
    <w:rsid w:val="006E74FC"/>
    <w:rsid w:val="006F0E66"/>
    <w:rsid w:val="006F163D"/>
    <w:rsid w:val="006F2DC2"/>
    <w:rsid w:val="006F611F"/>
    <w:rsid w:val="006F639B"/>
    <w:rsid w:val="006F6D59"/>
    <w:rsid w:val="00700E79"/>
    <w:rsid w:val="00701646"/>
    <w:rsid w:val="007026E1"/>
    <w:rsid w:val="0070358B"/>
    <w:rsid w:val="00704F53"/>
    <w:rsid w:val="0070674B"/>
    <w:rsid w:val="0070707B"/>
    <w:rsid w:val="00707513"/>
    <w:rsid w:val="00711ABA"/>
    <w:rsid w:val="007122BD"/>
    <w:rsid w:val="0071252B"/>
    <w:rsid w:val="00713F37"/>
    <w:rsid w:val="00714996"/>
    <w:rsid w:val="00716C90"/>
    <w:rsid w:val="00717F98"/>
    <w:rsid w:val="00720E21"/>
    <w:rsid w:val="00721BAF"/>
    <w:rsid w:val="00725920"/>
    <w:rsid w:val="00733F82"/>
    <w:rsid w:val="007367DE"/>
    <w:rsid w:val="00737FF2"/>
    <w:rsid w:val="00743CA5"/>
    <w:rsid w:val="007459B0"/>
    <w:rsid w:val="00745EE4"/>
    <w:rsid w:val="007466AA"/>
    <w:rsid w:val="0075167F"/>
    <w:rsid w:val="00751D21"/>
    <w:rsid w:val="00760DCA"/>
    <w:rsid w:val="00762D66"/>
    <w:rsid w:val="0076734B"/>
    <w:rsid w:val="00771F24"/>
    <w:rsid w:val="00774CDB"/>
    <w:rsid w:val="007775B8"/>
    <w:rsid w:val="007826CA"/>
    <w:rsid w:val="00783891"/>
    <w:rsid w:val="00784F91"/>
    <w:rsid w:val="00786709"/>
    <w:rsid w:val="00786980"/>
    <w:rsid w:val="007869B6"/>
    <w:rsid w:val="00791481"/>
    <w:rsid w:val="007932A0"/>
    <w:rsid w:val="0079335F"/>
    <w:rsid w:val="00793588"/>
    <w:rsid w:val="00794EF0"/>
    <w:rsid w:val="007972E6"/>
    <w:rsid w:val="007A0F92"/>
    <w:rsid w:val="007A3D57"/>
    <w:rsid w:val="007A6DB2"/>
    <w:rsid w:val="007B1C5D"/>
    <w:rsid w:val="007B262B"/>
    <w:rsid w:val="007B4474"/>
    <w:rsid w:val="007B4526"/>
    <w:rsid w:val="007B59BB"/>
    <w:rsid w:val="007B6EA0"/>
    <w:rsid w:val="007C194F"/>
    <w:rsid w:val="007C4BD4"/>
    <w:rsid w:val="007C58E8"/>
    <w:rsid w:val="007C6D46"/>
    <w:rsid w:val="007C751D"/>
    <w:rsid w:val="007C7D72"/>
    <w:rsid w:val="007D0556"/>
    <w:rsid w:val="007D13FD"/>
    <w:rsid w:val="007D29CC"/>
    <w:rsid w:val="007D4F4A"/>
    <w:rsid w:val="007D5A88"/>
    <w:rsid w:val="007D61F5"/>
    <w:rsid w:val="007D652A"/>
    <w:rsid w:val="007E0FB5"/>
    <w:rsid w:val="007E12AD"/>
    <w:rsid w:val="007E3C92"/>
    <w:rsid w:val="007E41FB"/>
    <w:rsid w:val="007E43F0"/>
    <w:rsid w:val="007E443A"/>
    <w:rsid w:val="007E56A5"/>
    <w:rsid w:val="007E5737"/>
    <w:rsid w:val="007E632E"/>
    <w:rsid w:val="007E6BC4"/>
    <w:rsid w:val="007F1BE2"/>
    <w:rsid w:val="007F37D3"/>
    <w:rsid w:val="007F4DDB"/>
    <w:rsid w:val="007F4E5C"/>
    <w:rsid w:val="007F5187"/>
    <w:rsid w:val="007F7766"/>
    <w:rsid w:val="008002DD"/>
    <w:rsid w:val="0080105D"/>
    <w:rsid w:val="00801856"/>
    <w:rsid w:val="0080337A"/>
    <w:rsid w:val="00803951"/>
    <w:rsid w:val="00805178"/>
    <w:rsid w:val="00810167"/>
    <w:rsid w:val="0081160E"/>
    <w:rsid w:val="00813447"/>
    <w:rsid w:val="00814211"/>
    <w:rsid w:val="00817F8D"/>
    <w:rsid w:val="0082043A"/>
    <w:rsid w:val="00820CB2"/>
    <w:rsid w:val="00823005"/>
    <w:rsid w:val="008244D0"/>
    <w:rsid w:val="00824F32"/>
    <w:rsid w:val="008252B3"/>
    <w:rsid w:val="00832D7E"/>
    <w:rsid w:val="008338F3"/>
    <w:rsid w:val="008353EE"/>
    <w:rsid w:val="00835810"/>
    <w:rsid w:val="008403D4"/>
    <w:rsid w:val="00845258"/>
    <w:rsid w:val="00845A2C"/>
    <w:rsid w:val="00846BBA"/>
    <w:rsid w:val="00852CD9"/>
    <w:rsid w:val="008540DE"/>
    <w:rsid w:val="008566F2"/>
    <w:rsid w:val="00856763"/>
    <w:rsid w:val="008569CD"/>
    <w:rsid w:val="00856F17"/>
    <w:rsid w:val="00862787"/>
    <w:rsid w:val="008653A4"/>
    <w:rsid w:val="008655A7"/>
    <w:rsid w:val="00865668"/>
    <w:rsid w:val="008714FA"/>
    <w:rsid w:val="00871583"/>
    <w:rsid w:val="008724DA"/>
    <w:rsid w:val="00874C8A"/>
    <w:rsid w:val="00877A48"/>
    <w:rsid w:val="00877DE7"/>
    <w:rsid w:val="0088047D"/>
    <w:rsid w:val="00880AE0"/>
    <w:rsid w:val="00881D67"/>
    <w:rsid w:val="00882154"/>
    <w:rsid w:val="00884628"/>
    <w:rsid w:val="0088490F"/>
    <w:rsid w:val="00886696"/>
    <w:rsid w:val="008871E6"/>
    <w:rsid w:val="00891057"/>
    <w:rsid w:val="008915CA"/>
    <w:rsid w:val="008926A8"/>
    <w:rsid w:val="008941E0"/>
    <w:rsid w:val="00894289"/>
    <w:rsid w:val="008946BC"/>
    <w:rsid w:val="008963F0"/>
    <w:rsid w:val="00897E74"/>
    <w:rsid w:val="008A02DE"/>
    <w:rsid w:val="008A4418"/>
    <w:rsid w:val="008A4855"/>
    <w:rsid w:val="008B0481"/>
    <w:rsid w:val="008B0F69"/>
    <w:rsid w:val="008B1A61"/>
    <w:rsid w:val="008B3BB3"/>
    <w:rsid w:val="008B5E6D"/>
    <w:rsid w:val="008C05B8"/>
    <w:rsid w:val="008C2B7D"/>
    <w:rsid w:val="008C41F7"/>
    <w:rsid w:val="008C74B5"/>
    <w:rsid w:val="008C7920"/>
    <w:rsid w:val="008D0C77"/>
    <w:rsid w:val="008D1D85"/>
    <w:rsid w:val="008D284E"/>
    <w:rsid w:val="008D4C7A"/>
    <w:rsid w:val="008D6324"/>
    <w:rsid w:val="008D66EE"/>
    <w:rsid w:val="008D6A7E"/>
    <w:rsid w:val="008D7254"/>
    <w:rsid w:val="008E08D6"/>
    <w:rsid w:val="008E1E67"/>
    <w:rsid w:val="008E28C7"/>
    <w:rsid w:val="008E672A"/>
    <w:rsid w:val="008F0AFE"/>
    <w:rsid w:val="008F10BD"/>
    <w:rsid w:val="008F1724"/>
    <w:rsid w:val="008F24FB"/>
    <w:rsid w:val="008F565A"/>
    <w:rsid w:val="008F7DBE"/>
    <w:rsid w:val="009038A4"/>
    <w:rsid w:val="00903EBC"/>
    <w:rsid w:val="00903F45"/>
    <w:rsid w:val="0090470E"/>
    <w:rsid w:val="00905F20"/>
    <w:rsid w:val="00910130"/>
    <w:rsid w:val="009122DB"/>
    <w:rsid w:val="00912320"/>
    <w:rsid w:val="00912FF6"/>
    <w:rsid w:val="00913732"/>
    <w:rsid w:val="009137FA"/>
    <w:rsid w:val="00913CBC"/>
    <w:rsid w:val="009209F0"/>
    <w:rsid w:val="00924515"/>
    <w:rsid w:val="009263E8"/>
    <w:rsid w:val="00931A3D"/>
    <w:rsid w:val="00932628"/>
    <w:rsid w:val="00933A18"/>
    <w:rsid w:val="0093540D"/>
    <w:rsid w:val="00936216"/>
    <w:rsid w:val="00942620"/>
    <w:rsid w:val="00947216"/>
    <w:rsid w:val="009474E3"/>
    <w:rsid w:val="00952C8B"/>
    <w:rsid w:val="0095782D"/>
    <w:rsid w:val="009578CC"/>
    <w:rsid w:val="0096046B"/>
    <w:rsid w:val="0096112F"/>
    <w:rsid w:val="0097102E"/>
    <w:rsid w:val="00971CFC"/>
    <w:rsid w:val="00971EA6"/>
    <w:rsid w:val="009729EC"/>
    <w:rsid w:val="00972C83"/>
    <w:rsid w:val="00976A8F"/>
    <w:rsid w:val="009800AF"/>
    <w:rsid w:val="0098097A"/>
    <w:rsid w:val="009812B0"/>
    <w:rsid w:val="00981397"/>
    <w:rsid w:val="00981A87"/>
    <w:rsid w:val="00982A0B"/>
    <w:rsid w:val="00984E0C"/>
    <w:rsid w:val="00987CF6"/>
    <w:rsid w:val="00990AC2"/>
    <w:rsid w:val="00994182"/>
    <w:rsid w:val="009B241A"/>
    <w:rsid w:val="009B440A"/>
    <w:rsid w:val="009B7B43"/>
    <w:rsid w:val="009C06D9"/>
    <w:rsid w:val="009C30E8"/>
    <w:rsid w:val="009C32A0"/>
    <w:rsid w:val="009C46A9"/>
    <w:rsid w:val="009C4C42"/>
    <w:rsid w:val="009C4FBC"/>
    <w:rsid w:val="009C7F9F"/>
    <w:rsid w:val="009D2250"/>
    <w:rsid w:val="009D3849"/>
    <w:rsid w:val="009D3945"/>
    <w:rsid w:val="009D4790"/>
    <w:rsid w:val="009D74CE"/>
    <w:rsid w:val="009E48BF"/>
    <w:rsid w:val="009E49CC"/>
    <w:rsid w:val="009E7203"/>
    <w:rsid w:val="009F433B"/>
    <w:rsid w:val="009F43D9"/>
    <w:rsid w:val="009F728A"/>
    <w:rsid w:val="00A00986"/>
    <w:rsid w:val="00A0300F"/>
    <w:rsid w:val="00A04D8C"/>
    <w:rsid w:val="00A07939"/>
    <w:rsid w:val="00A112AD"/>
    <w:rsid w:val="00A115C8"/>
    <w:rsid w:val="00A12582"/>
    <w:rsid w:val="00A15EC4"/>
    <w:rsid w:val="00A16FD6"/>
    <w:rsid w:val="00A17A71"/>
    <w:rsid w:val="00A209CB"/>
    <w:rsid w:val="00A209D9"/>
    <w:rsid w:val="00A21653"/>
    <w:rsid w:val="00A216D8"/>
    <w:rsid w:val="00A2678D"/>
    <w:rsid w:val="00A26841"/>
    <w:rsid w:val="00A274DD"/>
    <w:rsid w:val="00A31637"/>
    <w:rsid w:val="00A324E3"/>
    <w:rsid w:val="00A33DEE"/>
    <w:rsid w:val="00A33E3C"/>
    <w:rsid w:val="00A36606"/>
    <w:rsid w:val="00A402DC"/>
    <w:rsid w:val="00A4048B"/>
    <w:rsid w:val="00A415E1"/>
    <w:rsid w:val="00A429BF"/>
    <w:rsid w:val="00A42E59"/>
    <w:rsid w:val="00A42FF1"/>
    <w:rsid w:val="00A432E9"/>
    <w:rsid w:val="00A4377B"/>
    <w:rsid w:val="00A4451E"/>
    <w:rsid w:val="00A46BD8"/>
    <w:rsid w:val="00A47B69"/>
    <w:rsid w:val="00A50BE9"/>
    <w:rsid w:val="00A52017"/>
    <w:rsid w:val="00A56AB8"/>
    <w:rsid w:val="00A61703"/>
    <w:rsid w:val="00A6278E"/>
    <w:rsid w:val="00A642ED"/>
    <w:rsid w:val="00A64AFD"/>
    <w:rsid w:val="00A64BA6"/>
    <w:rsid w:val="00A65A6C"/>
    <w:rsid w:val="00A65E0C"/>
    <w:rsid w:val="00A6785E"/>
    <w:rsid w:val="00A67C70"/>
    <w:rsid w:val="00A70107"/>
    <w:rsid w:val="00A701BB"/>
    <w:rsid w:val="00A70A40"/>
    <w:rsid w:val="00A70B54"/>
    <w:rsid w:val="00A711C7"/>
    <w:rsid w:val="00A73E5E"/>
    <w:rsid w:val="00A8479A"/>
    <w:rsid w:val="00A87630"/>
    <w:rsid w:val="00A92DFE"/>
    <w:rsid w:val="00A9370F"/>
    <w:rsid w:val="00AA28D2"/>
    <w:rsid w:val="00AA32AE"/>
    <w:rsid w:val="00AA3C37"/>
    <w:rsid w:val="00AA48DD"/>
    <w:rsid w:val="00AA70F5"/>
    <w:rsid w:val="00AA7C6F"/>
    <w:rsid w:val="00AB0BD5"/>
    <w:rsid w:val="00AB2077"/>
    <w:rsid w:val="00AB37AC"/>
    <w:rsid w:val="00AB3BAD"/>
    <w:rsid w:val="00AB4670"/>
    <w:rsid w:val="00AB485E"/>
    <w:rsid w:val="00AB6254"/>
    <w:rsid w:val="00AB7987"/>
    <w:rsid w:val="00AB7CA8"/>
    <w:rsid w:val="00AC4314"/>
    <w:rsid w:val="00AC5F8F"/>
    <w:rsid w:val="00AC6319"/>
    <w:rsid w:val="00AC6514"/>
    <w:rsid w:val="00AD3C95"/>
    <w:rsid w:val="00AD4760"/>
    <w:rsid w:val="00AD76C2"/>
    <w:rsid w:val="00AD787C"/>
    <w:rsid w:val="00AE00B8"/>
    <w:rsid w:val="00AE094B"/>
    <w:rsid w:val="00AE1417"/>
    <w:rsid w:val="00AE179D"/>
    <w:rsid w:val="00AF05DB"/>
    <w:rsid w:val="00AF137E"/>
    <w:rsid w:val="00AF1EDF"/>
    <w:rsid w:val="00AF4A59"/>
    <w:rsid w:val="00AF5D89"/>
    <w:rsid w:val="00AF6F11"/>
    <w:rsid w:val="00B008B2"/>
    <w:rsid w:val="00B018EC"/>
    <w:rsid w:val="00B01C9E"/>
    <w:rsid w:val="00B01DAF"/>
    <w:rsid w:val="00B0495F"/>
    <w:rsid w:val="00B04A6C"/>
    <w:rsid w:val="00B061DB"/>
    <w:rsid w:val="00B07D24"/>
    <w:rsid w:val="00B14F3C"/>
    <w:rsid w:val="00B153F4"/>
    <w:rsid w:val="00B15675"/>
    <w:rsid w:val="00B20022"/>
    <w:rsid w:val="00B20335"/>
    <w:rsid w:val="00B23E47"/>
    <w:rsid w:val="00B25F58"/>
    <w:rsid w:val="00B260FE"/>
    <w:rsid w:val="00B26250"/>
    <w:rsid w:val="00B26493"/>
    <w:rsid w:val="00B26818"/>
    <w:rsid w:val="00B30643"/>
    <w:rsid w:val="00B3070B"/>
    <w:rsid w:val="00B30D71"/>
    <w:rsid w:val="00B34F6B"/>
    <w:rsid w:val="00B35CED"/>
    <w:rsid w:val="00B41035"/>
    <w:rsid w:val="00B414D3"/>
    <w:rsid w:val="00B42ED4"/>
    <w:rsid w:val="00B45173"/>
    <w:rsid w:val="00B459C1"/>
    <w:rsid w:val="00B54EF4"/>
    <w:rsid w:val="00B57188"/>
    <w:rsid w:val="00B617FE"/>
    <w:rsid w:val="00B6477D"/>
    <w:rsid w:val="00B653EF"/>
    <w:rsid w:val="00B726C1"/>
    <w:rsid w:val="00B7493C"/>
    <w:rsid w:val="00B7675E"/>
    <w:rsid w:val="00B83797"/>
    <w:rsid w:val="00B83DB7"/>
    <w:rsid w:val="00B8696A"/>
    <w:rsid w:val="00B9432B"/>
    <w:rsid w:val="00B949CB"/>
    <w:rsid w:val="00B94D9B"/>
    <w:rsid w:val="00B97B68"/>
    <w:rsid w:val="00BA1141"/>
    <w:rsid w:val="00BA1CEC"/>
    <w:rsid w:val="00BA2482"/>
    <w:rsid w:val="00BA3E70"/>
    <w:rsid w:val="00BA4FBE"/>
    <w:rsid w:val="00BB4A91"/>
    <w:rsid w:val="00BB4EB7"/>
    <w:rsid w:val="00BB5696"/>
    <w:rsid w:val="00BB7B44"/>
    <w:rsid w:val="00BC1165"/>
    <w:rsid w:val="00BC1660"/>
    <w:rsid w:val="00BC1CD8"/>
    <w:rsid w:val="00BC2F39"/>
    <w:rsid w:val="00BC4355"/>
    <w:rsid w:val="00BC7029"/>
    <w:rsid w:val="00BE00C8"/>
    <w:rsid w:val="00BE07B5"/>
    <w:rsid w:val="00BE107C"/>
    <w:rsid w:val="00BE18B9"/>
    <w:rsid w:val="00BE3AB8"/>
    <w:rsid w:val="00BE3D12"/>
    <w:rsid w:val="00BE4795"/>
    <w:rsid w:val="00BE7F03"/>
    <w:rsid w:val="00BF01BF"/>
    <w:rsid w:val="00BF1D09"/>
    <w:rsid w:val="00BF3948"/>
    <w:rsid w:val="00BF4965"/>
    <w:rsid w:val="00BF6F0E"/>
    <w:rsid w:val="00BF7A9E"/>
    <w:rsid w:val="00C0141D"/>
    <w:rsid w:val="00C02C99"/>
    <w:rsid w:val="00C0363E"/>
    <w:rsid w:val="00C10076"/>
    <w:rsid w:val="00C14340"/>
    <w:rsid w:val="00C14418"/>
    <w:rsid w:val="00C1645E"/>
    <w:rsid w:val="00C227E9"/>
    <w:rsid w:val="00C27E93"/>
    <w:rsid w:val="00C3172D"/>
    <w:rsid w:val="00C32EF8"/>
    <w:rsid w:val="00C33C8E"/>
    <w:rsid w:val="00C33FB0"/>
    <w:rsid w:val="00C35D73"/>
    <w:rsid w:val="00C40322"/>
    <w:rsid w:val="00C405FC"/>
    <w:rsid w:val="00C407F9"/>
    <w:rsid w:val="00C4153E"/>
    <w:rsid w:val="00C44071"/>
    <w:rsid w:val="00C441A1"/>
    <w:rsid w:val="00C45CC0"/>
    <w:rsid w:val="00C512B3"/>
    <w:rsid w:val="00C57A33"/>
    <w:rsid w:val="00C60070"/>
    <w:rsid w:val="00C625DB"/>
    <w:rsid w:val="00C62606"/>
    <w:rsid w:val="00C66B4B"/>
    <w:rsid w:val="00C66BCC"/>
    <w:rsid w:val="00C71344"/>
    <w:rsid w:val="00C71ABC"/>
    <w:rsid w:val="00C72EF0"/>
    <w:rsid w:val="00C77A2A"/>
    <w:rsid w:val="00C77A6D"/>
    <w:rsid w:val="00C77EF4"/>
    <w:rsid w:val="00C8347D"/>
    <w:rsid w:val="00C84D45"/>
    <w:rsid w:val="00C905D4"/>
    <w:rsid w:val="00C90F0F"/>
    <w:rsid w:val="00C9191F"/>
    <w:rsid w:val="00C92BFC"/>
    <w:rsid w:val="00C93343"/>
    <w:rsid w:val="00C9474E"/>
    <w:rsid w:val="00C94D1F"/>
    <w:rsid w:val="00C955FA"/>
    <w:rsid w:val="00C96DF8"/>
    <w:rsid w:val="00C97ECA"/>
    <w:rsid w:val="00CA0552"/>
    <w:rsid w:val="00CA7CF3"/>
    <w:rsid w:val="00CB0A58"/>
    <w:rsid w:val="00CB2CD0"/>
    <w:rsid w:val="00CB5935"/>
    <w:rsid w:val="00CB5C9C"/>
    <w:rsid w:val="00CB6404"/>
    <w:rsid w:val="00CC15F5"/>
    <w:rsid w:val="00CC2833"/>
    <w:rsid w:val="00CC285A"/>
    <w:rsid w:val="00CC2A33"/>
    <w:rsid w:val="00CC7EDC"/>
    <w:rsid w:val="00CD0D0A"/>
    <w:rsid w:val="00CD2978"/>
    <w:rsid w:val="00CD3C9F"/>
    <w:rsid w:val="00CE03CB"/>
    <w:rsid w:val="00CE1823"/>
    <w:rsid w:val="00CE52D2"/>
    <w:rsid w:val="00CE6948"/>
    <w:rsid w:val="00CE7D7A"/>
    <w:rsid w:val="00CE7FEA"/>
    <w:rsid w:val="00CF63AE"/>
    <w:rsid w:val="00CF654F"/>
    <w:rsid w:val="00D00377"/>
    <w:rsid w:val="00D00D9C"/>
    <w:rsid w:val="00D01360"/>
    <w:rsid w:val="00D0212C"/>
    <w:rsid w:val="00D03325"/>
    <w:rsid w:val="00D039A4"/>
    <w:rsid w:val="00D04577"/>
    <w:rsid w:val="00D053D6"/>
    <w:rsid w:val="00D07521"/>
    <w:rsid w:val="00D122D2"/>
    <w:rsid w:val="00D128DB"/>
    <w:rsid w:val="00D15370"/>
    <w:rsid w:val="00D16317"/>
    <w:rsid w:val="00D16642"/>
    <w:rsid w:val="00D21B76"/>
    <w:rsid w:val="00D22ED2"/>
    <w:rsid w:val="00D25613"/>
    <w:rsid w:val="00D2660E"/>
    <w:rsid w:val="00D31411"/>
    <w:rsid w:val="00D3185F"/>
    <w:rsid w:val="00D35E8B"/>
    <w:rsid w:val="00D36F10"/>
    <w:rsid w:val="00D37942"/>
    <w:rsid w:val="00D40416"/>
    <w:rsid w:val="00D413F7"/>
    <w:rsid w:val="00D418AC"/>
    <w:rsid w:val="00D43252"/>
    <w:rsid w:val="00D4627B"/>
    <w:rsid w:val="00D523F7"/>
    <w:rsid w:val="00D549AC"/>
    <w:rsid w:val="00D562C3"/>
    <w:rsid w:val="00D56891"/>
    <w:rsid w:val="00D61363"/>
    <w:rsid w:val="00D61393"/>
    <w:rsid w:val="00D61E29"/>
    <w:rsid w:val="00D62245"/>
    <w:rsid w:val="00D63DB2"/>
    <w:rsid w:val="00D6475B"/>
    <w:rsid w:val="00D64A92"/>
    <w:rsid w:val="00D64C1E"/>
    <w:rsid w:val="00D6592D"/>
    <w:rsid w:val="00D670A6"/>
    <w:rsid w:val="00D679E6"/>
    <w:rsid w:val="00D71427"/>
    <w:rsid w:val="00D7194F"/>
    <w:rsid w:val="00D73DCD"/>
    <w:rsid w:val="00D762CF"/>
    <w:rsid w:val="00D80B83"/>
    <w:rsid w:val="00D81259"/>
    <w:rsid w:val="00D8323B"/>
    <w:rsid w:val="00D83A0C"/>
    <w:rsid w:val="00D909EF"/>
    <w:rsid w:val="00D935DC"/>
    <w:rsid w:val="00D950F3"/>
    <w:rsid w:val="00D95165"/>
    <w:rsid w:val="00D9699F"/>
    <w:rsid w:val="00D974EC"/>
    <w:rsid w:val="00D97AB4"/>
    <w:rsid w:val="00DA0BDF"/>
    <w:rsid w:val="00DA2F0C"/>
    <w:rsid w:val="00DA3291"/>
    <w:rsid w:val="00DB012D"/>
    <w:rsid w:val="00DB1772"/>
    <w:rsid w:val="00DB2E97"/>
    <w:rsid w:val="00DB3241"/>
    <w:rsid w:val="00DB5A5E"/>
    <w:rsid w:val="00DB5B93"/>
    <w:rsid w:val="00DC153A"/>
    <w:rsid w:val="00DC317B"/>
    <w:rsid w:val="00DC466C"/>
    <w:rsid w:val="00DC6DCE"/>
    <w:rsid w:val="00DC72F1"/>
    <w:rsid w:val="00DD296D"/>
    <w:rsid w:val="00DD493C"/>
    <w:rsid w:val="00DD56A3"/>
    <w:rsid w:val="00DE2176"/>
    <w:rsid w:val="00DE2D4F"/>
    <w:rsid w:val="00DE2E72"/>
    <w:rsid w:val="00DE40B2"/>
    <w:rsid w:val="00DE4D32"/>
    <w:rsid w:val="00DE5A40"/>
    <w:rsid w:val="00DE6023"/>
    <w:rsid w:val="00DF10BB"/>
    <w:rsid w:val="00DF14B2"/>
    <w:rsid w:val="00DF20C4"/>
    <w:rsid w:val="00DF2116"/>
    <w:rsid w:val="00DF2152"/>
    <w:rsid w:val="00DF4993"/>
    <w:rsid w:val="00DF52F7"/>
    <w:rsid w:val="00DF6C32"/>
    <w:rsid w:val="00DF73DE"/>
    <w:rsid w:val="00DF7E0A"/>
    <w:rsid w:val="00E05257"/>
    <w:rsid w:val="00E112CF"/>
    <w:rsid w:val="00E11952"/>
    <w:rsid w:val="00E121DF"/>
    <w:rsid w:val="00E12854"/>
    <w:rsid w:val="00E14FDB"/>
    <w:rsid w:val="00E2099A"/>
    <w:rsid w:val="00E215F4"/>
    <w:rsid w:val="00E23A06"/>
    <w:rsid w:val="00E26612"/>
    <w:rsid w:val="00E30746"/>
    <w:rsid w:val="00E30E21"/>
    <w:rsid w:val="00E31A20"/>
    <w:rsid w:val="00E37B52"/>
    <w:rsid w:val="00E37E91"/>
    <w:rsid w:val="00E42534"/>
    <w:rsid w:val="00E425C3"/>
    <w:rsid w:val="00E45421"/>
    <w:rsid w:val="00E46408"/>
    <w:rsid w:val="00E465E8"/>
    <w:rsid w:val="00E476DD"/>
    <w:rsid w:val="00E51FEE"/>
    <w:rsid w:val="00E526BE"/>
    <w:rsid w:val="00E530B6"/>
    <w:rsid w:val="00E530FD"/>
    <w:rsid w:val="00E55175"/>
    <w:rsid w:val="00E562F8"/>
    <w:rsid w:val="00E56D61"/>
    <w:rsid w:val="00E57A83"/>
    <w:rsid w:val="00E6068B"/>
    <w:rsid w:val="00E64E39"/>
    <w:rsid w:val="00E728B3"/>
    <w:rsid w:val="00E73571"/>
    <w:rsid w:val="00E743FF"/>
    <w:rsid w:val="00E74F66"/>
    <w:rsid w:val="00E77B12"/>
    <w:rsid w:val="00E828B7"/>
    <w:rsid w:val="00E82C92"/>
    <w:rsid w:val="00E90046"/>
    <w:rsid w:val="00E905CD"/>
    <w:rsid w:val="00E922E3"/>
    <w:rsid w:val="00E92E56"/>
    <w:rsid w:val="00E93750"/>
    <w:rsid w:val="00E96380"/>
    <w:rsid w:val="00E969A8"/>
    <w:rsid w:val="00E977D4"/>
    <w:rsid w:val="00EA48FE"/>
    <w:rsid w:val="00EA57D6"/>
    <w:rsid w:val="00EA62DE"/>
    <w:rsid w:val="00EB09D3"/>
    <w:rsid w:val="00EB2E92"/>
    <w:rsid w:val="00EB54E6"/>
    <w:rsid w:val="00EC01C4"/>
    <w:rsid w:val="00EC0D19"/>
    <w:rsid w:val="00EC30DE"/>
    <w:rsid w:val="00EC5CEA"/>
    <w:rsid w:val="00EC6656"/>
    <w:rsid w:val="00EC7A53"/>
    <w:rsid w:val="00EC7ACD"/>
    <w:rsid w:val="00EC7E6E"/>
    <w:rsid w:val="00ED0E23"/>
    <w:rsid w:val="00ED33CF"/>
    <w:rsid w:val="00ED4791"/>
    <w:rsid w:val="00ED4905"/>
    <w:rsid w:val="00ED74DB"/>
    <w:rsid w:val="00EE145E"/>
    <w:rsid w:val="00EE29EB"/>
    <w:rsid w:val="00EE33FA"/>
    <w:rsid w:val="00EE6625"/>
    <w:rsid w:val="00EF03BC"/>
    <w:rsid w:val="00EF099B"/>
    <w:rsid w:val="00EF6C67"/>
    <w:rsid w:val="00EF6D11"/>
    <w:rsid w:val="00EF7B04"/>
    <w:rsid w:val="00EF7B83"/>
    <w:rsid w:val="00F008D4"/>
    <w:rsid w:val="00F03CE9"/>
    <w:rsid w:val="00F04777"/>
    <w:rsid w:val="00F04A6A"/>
    <w:rsid w:val="00F0636D"/>
    <w:rsid w:val="00F1334F"/>
    <w:rsid w:val="00F13742"/>
    <w:rsid w:val="00F155C8"/>
    <w:rsid w:val="00F17051"/>
    <w:rsid w:val="00F23B6F"/>
    <w:rsid w:val="00F256B8"/>
    <w:rsid w:val="00F25A22"/>
    <w:rsid w:val="00F268C9"/>
    <w:rsid w:val="00F26F76"/>
    <w:rsid w:val="00F273C7"/>
    <w:rsid w:val="00F31574"/>
    <w:rsid w:val="00F32516"/>
    <w:rsid w:val="00F32DCF"/>
    <w:rsid w:val="00F43E10"/>
    <w:rsid w:val="00F50280"/>
    <w:rsid w:val="00F509BD"/>
    <w:rsid w:val="00F5539F"/>
    <w:rsid w:val="00F57A9F"/>
    <w:rsid w:val="00F57F3D"/>
    <w:rsid w:val="00F61853"/>
    <w:rsid w:val="00F636F5"/>
    <w:rsid w:val="00F641AA"/>
    <w:rsid w:val="00F65945"/>
    <w:rsid w:val="00F66D74"/>
    <w:rsid w:val="00F66DEB"/>
    <w:rsid w:val="00F67503"/>
    <w:rsid w:val="00F75EC9"/>
    <w:rsid w:val="00F76D7E"/>
    <w:rsid w:val="00F77AD2"/>
    <w:rsid w:val="00F819BB"/>
    <w:rsid w:val="00F8457F"/>
    <w:rsid w:val="00F84D66"/>
    <w:rsid w:val="00F86F3F"/>
    <w:rsid w:val="00F91102"/>
    <w:rsid w:val="00F93074"/>
    <w:rsid w:val="00F93377"/>
    <w:rsid w:val="00F967F6"/>
    <w:rsid w:val="00F96B30"/>
    <w:rsid w:val="00F977A7"/>
    <w:rsid w:val="00F97C18"/>
    <w:rsid w:val="00FA0C15"/>
    <w:rsid w:val="00FA12D5"/>
    <w:rsid w:val="00FA19A3"/>
    <w:rsid w:val="00FA1C59"/>
    <w:rsid w:val="00FA4C38"/>
    <w:rsid w:val="00FA7816"/>
    <w:rsid w:val="00FB194C"/>
    <w:rsid w:val="00FB1F6A"/>
    <w:rsid w:val="00FB2E95"/>
    <w:rsid w:val="00FB3508"/>
    <w:rsid w:val="00FB3B45"/>
    <w:rsid w:val="00FB4EDB"/>
    <w:rsid w:val="00FB64B7"/>
    <w:rsid w:val="00FC56A9"/>
    <w:rsid w:val="00FC5AA9"/>
    <w:rsid w:val="00FD1B96"/>
    <w:rsid w:val="00FD2182"/>
    <w:rsid w:val="00FD3ED7"/>
    <w:rsid w:val="00FD787C"/>
    <w:rsid w:val="00FE0A3F"/>
    <w:rsid w:val="00FE47B0"/>
    <w:rsid w:val="00FF0DD4"/>
    <w:rsid w:val="00FF3091"/>
    <w:rsid w:val="00FF55B3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52"/>
    <o:shapelayout v:ext="edit">
      <o:idmap v:ext="edit" data="2,3"/>
      <o:rules v:ext="edit">
        <o:r id="V:Rule1" type="connector" idref="#_x0000_s3745"/>
        <o:r id="V:Rule2" type="connector" idref="#_x0000_s3747"/>
        <o:r id="V:Rule3" type="connector" idref="#_x0000_s3746"/>
        <o:r id="V:Rule4" type="connector" idref="#_x0000_s3750"/>
        <o:r id="V:Rule5" type="connector" idref="#_x0000_s3751"/>
        <o:r id="V:Rule6" type="connector" idref="#_x0000_s3749"/>
        <o:r id="V:Rule7" type="connector" idref="#_x0000_s3748"/>
      </o:rules>
    </o:shapelayout>
  </w:shapeDefaults>
  <w:decimalSymbol w:val=","/>
  <w:listSeparator w:val=";"/>
  <w14:docId w14:val="5F817C64"/>
  <w15:chartTrackingRefBased/>
  <w15:docId w15:val="{F57EA25E-ABD2-43CC-A3F6-439D2FA2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footnote reference" w:uiPriority="99"/>
    <w:lsdException w:name="Title" w:uiPriority="99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0">
    <w:name w:val="heading 1"/>
    <w:basedOn w:val="a2"/>
    <w:next w:val="a2"/>
    <w:link w:val="1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2"/>
    <w:next w:val="a2"/>
    <w:link w:val="22"/>
    <w:qFormat/>
    <w:pPr>
      <w:keepNext/>
      <w:spacing w:line="360" w:lineRule="auto"/>
      <w:ind w:firstLine="540"/>
      <w:outlineLvl w:val="1"/>
    </w:pPr>
    <w:rPr>
      <w:sz w:val="28"/>
      <w:lang w:val="uk-UA"/>
    </w:rPr>
  </w:style>
  <w:style w:type="paragraph" w:styleId="30">
    <w:name w:val="heading 3"/>
    <w:basedOn w:val="a2"/>
    <w:next w:val="a2"/>
    <w:link w:val="31"/>
    <w:autoRedefine/>
    <w:qFormat/>
    <w:rsid w:val="00E425C3"/>
    <w:pPr>
      <w:keepNext/>
      <w:spacing w:line="360" w:lineRule="auto"/>
      <w:ind w:firstLine="851"/>
      <w:jc w:val="center"/>
      <w:outlineLvl w:val="2"/>
    </w:pPr>
    <w:rPr>
      <w:rFonts w:cs="Arial"/>
      <w:bCs/>
      <w:spacing w:val="20"/>
      <w:sz w:val="36"/>
      <w:szCs w:val="36"/>
    </w:rPr>
  </w:style>
  <w:style w:type="paragraph" w:styleId="4">
    <w:name w:val="heading 4"/>
    <w:basedOn w:val="a2"/>
    <w:next w:val="a2"/>
    <w:link w:val="40"/>
    <w:qFormat/>
    <w:rsid w:val="00672F09"/>
    <w:pPr>
      <w:keepNext/>
      <w:keepLines/>
      <w:suppressAutoHyphens/>
      <w:spacing w:line="360" w:lineRule="auto"/>
      <w:outlineLvl w:val="3"/>
    </w:pPr>
    <w:rPr>
      <w:kern w:val="28"/>
      <w:sz w:val="28"/>
      <w:szCs w:val="20"/>
    </w:rPr>
  </w:style>
  <w:style w:type="paragraph" w:styleId="5">
    <w:name w:val="heading 5"/>
    <w:basedOn w:val="a2"/>
    <w:next w:val="a2"/>
    <w:link w:val="50"/>
    <w:qFormat/>
    <w:rsid w:val="001E16C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2"/>
    <w:next w:val="a2"/>
    <w:link w:val="60"/>
    <w:qFormat/>
    <w:rsid w:val="00672F09"/>
    <w:pPr>
      <w:spacing w:line="360" w:lineRule="auto"/>
      <w:jc w:val="both"/>
      <w:outlineLvl w:val="5"/>
    </w:pPr>
    <w:rPr>
      <w:kern w:val="28"/>
      <w:sz w:val="28"/>
      <w:szCs w:val="20"/>
    </w:rPr>
  </w:style>
  <w:style w:type="paragraph" w:styleId="7">
    <w:name w:val="heading 7"/>
    <w:basedOn w:val="a2"/>
    <w:next w:val="a2"/>
    <w:link w:val="70"/>
    <w:qFormat/>
    <w:rsid w:val="00672F09"/>
    <w:pPr>
      <w:spacing w:before="240" w:after="60" w:line="360" w:lineRule="auto"/>
      <w:jc w:val="both"/>
      <w:outlineLvl w:val="6"/>
    </w:pPr>
    <w:rPr>
      <w:rFonts w:ascii="Arial" w:hAnsi="Arial"/>
      <w:kern w:val="28"/>
      <w:sz w:val="28"/>
      <w:szCs w:val="20"/>
    </w:rPr>
  </w:style>
  <w:style w:type="paragraph" w:styleId="8">
    <w:name w:val="heading 8"/>
    <w:basedOn w:val="a2"/>
    <w:next w:val="a2"/>
    <w:link w:val="80"/>
    <w:qFormat/>
    <w:rsid w:val="00672F09"/>
    <w:pPr>
      <w:spacing w:before="240" w:after="60" w:line="360" w:lineRule="auto"/>
      <w:jc w:val="both"/>
      <w:outlineLvl w:val="7"/>
    </w:pPr>
    <w:rPr>
      <w:rFonts w:ascii="Arial" w:hAnsi="Arial"/>
      <w:i/>
      <w:kern w:val="28"/>
      <w:sz w:val="28"/>
      <w:szCs w:val="20"/>
    </w:rPr>
  </w:style>
  <w:style w:type="paragraph" w:styleId="9">
    <w:name w:val="heading 9"/>
    <w:basedOn w:val="a2"/>
    <w:next w:val="a2"/>
    <w:link w:val="90"/>
    <w:qFormat/>
    <w:rsid w:val="00672F09"/>
    <w:pPr>
      <w:spacing w:before="240" w:after="60" w:line="360" w:lineRule="auto"/>
      <w:jc w:val="both"/>
      <w:outlineLvl w:val="8"/>
    </w:pPr>
    <w:rPr>
      <w:rFonts w:ascii="Arial" w:hAnsi="Arial"/>
      <w:b/>
      <w:i/>
      <w:kern w:val="28"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pPr>
      <w:tabs>
        <w:tab w:val="center" w:pos="4677"/>
        <w:tab w:val="right" w:pos="9355"/>
      </w:tabs>
    </w:pPr>
  </w:style>
  <w:style w:type="paragraph" w:styleId="a8">
    <w:name w:val="footer"/>
    <w:basedOn w:val="a2"/>
    <w:link w:val="a9"/>
    <w:uiPriority w:val="99"/>
    <w:pPr>
      <w:tabs>
        <w:tab w:val="center" w:pos="4677"/>
        <w:tab w:val="right" w:pos="9355"/>
      </w:tabs>
    </w:pPr>
  </w:style>
  <w:style w:type="paragraph" w:customStyle="1" w:styleId="aa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b">
    <w:name w:val="Body Text Indent"/>
    <w:aliases w:val="Абзац с маркером, Знак"/>
    <w:basedOn w:val="a2"/>
    <w:link w:val="ac"/>
    <w:pPr>
      <w:autoSpaceDE w:val="0"/>
      <w:autoSpaceDN w:val="0"/>
      <w:spacing w:after="120"/>
      <w:ind w:left="283" w:firstLine="709"/>
      <w:jc w:val="both"/>
    </w:pPr>
    <w:rPr>
      <w:sz w:val="36"/>
      <w:szCs w:val="36"/>
    </w:rPr>
  </w:style>
  <w:style w:type="paragraph" w:styleId="12">
    <w:name w:val="toc 1"/>
    <w:basedOn w:val="a2"/>
    <w:next w:val="a2"/>
    <w:autoRedefine/>
    <w:uiPriority w:val="39"/>
    <w:rsid w:val="001032BA"/>
    <w:pPr>
      <w:tabs>
        <w:tab w:val="right" w:pos="9900"/>
      </w:tabs>
      <w:spacing w:line="360" w:lineRule="auto"/>
      <w:ind w:right="-159" w:firstLine="567"/>
      <w:jc w:val="both"/>
    </w:pPr>
    <w:rPr>
      <w:sz w:val="28"/>
      <w:lang w:val="uk-UA"/>
    </w:rPr>
  </w:style>
  <w:style w:type="paragraph" w:customStyle="1" w:styleId="14pt">
    <w:name w:val="Стиль Основной текст + 14 pt"/>
    <w:basedOn w:val="ad"/>
    <w:pPr>
      <w:spacing w:after="0" w:line="360" w:lineRule="auto"/>
      <w:ind w:firstLine="851"/>
      <w:jc w:val="both"/>
    </w:pPr>
    <w:rPr>
      <w:sz w:val="28"/>
      <w:szCs w:val="20"/>
      <w:lang w:val="uk-UA"/>
    </w:rPr>
  </w:style>
  <w:style w:type="paragraph" w:styleId="13">
    <w:name w:val="index 1"/>
    <w:basedOn w:val="a2"/>
    <w:next w:val="a2"/>
    <w:autoRedefine/>
    <w:pPr>
      <w:ind w:left="240" w:hanging="240"/>
    </w:pPr>
  </w:style>
  <w:style w:type="paragraph" w:styleId="ae">
    <w:name w:val="index heading"/>
    <w:basedOn w:val="a2"/>
    <w:next w:val="13"/>
    <w:pPr>
      <w:spacing w:line="360" w:lineRule="auto"/>
      <w:ind w:firstLine="851"/>
      <w:jc w:val="both"/>
    </w:pPr>
    <w:rPr>
      <w:sz w:val="28"/>
      <w:szCs w:val="20"/>
      <w:lang w:val="uk-UA"/>
    </w:rPr>
  </w:style>
  <w:style w:type="paragraph" w:styleId="ad">
    <w:name w:val="Body Text"/>
    <w:aliases w:val=" Знак1 Знак Знак Знак Знак, Знак1 Знак Знак Знак1"/>
    <w:basedOn w:val="a2"/>
    <w:link w:val="af"/>
    <w:pPr>
      <w:spacing w:after="120"/>
    </w:pPr>
  </w:style>
  <w:style w:type="paragraph" w:customStyle="1" w:styleId="af0">
    <w:name w:val="Обычный (веб)"/>
    <w:basedOn w:val="a2"/>
    <w:pPr>
      <w:spacing w:before="100" w:beforeAutospacing="1" w:after="100" w:afterAutospacing="1"/>
    </w:pPr>
  </w:style>
  <w:style w:type="paragraph" w:styleId="23">
    <w:name w:val="Body Text 2"/>
    <w:basedOn w:val="a2"/>
    <w:link w:val="24"/>
    <w:pPr>
      <w:spacing w:after="120" w:line="480" w:lineRule="auto"/>
    </w:pPr>
  </w:style>
  <w:style w:type="character" w:styleId="af1">
    <w:name w:val="page number"/>
    <w:basedOn w:val="a3"/>
    <w:rsid w:val="001E7B7E"/>
  </w:style>
  <w:style w:type="paragraph" w:styleId="32">
    <w:name w:val="Body Text Indent 3"/>
    <w:basedOn w:val="a2"/>
    <w:link w:val="33"/>
    <w:pPr>
      <w:spacing w:after="120"/>
      <w:ind w:left="283"/>
    </w:pPr>
    <w:rPr>
      <w:sz w:val="16"/>
      <w:szCs w:val="16"/>
    </w:rPr>
  </w:style>
  <w:style w:type="paragraph" w:styleId="af2">
    <w:name w:val="List Paragraph"/>
    <w:basedOn w:val="a2"/>
    <w:qFormat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customStyle="1" w:styleId="keyworddef1">
    <w:name w:val="keyword_def1"/>
    <w:rsid w:val="001136CB"/>
    <w:rPr>
      <w:b/>
      <w:bCs/>
      <w:i/>
      <w:iCs/>
    </w:rPr>
  </w:style>
  <w:style w:type="character" w:customStyle="1" w:styleId="keyword1">
    <w:name w:val="keyword1"/>
    <w:rsid w:val="001136CB"/>
    <w:rPr>
      <w:i/>
      <w:iCs/>
    </w:rPr>
  </w:style>
  <w:style w:type="paragraph" w:customStyle="1" w:styleId="14">
    <w:name w:val="Стиль1"/>
    <w:basedOn w:val="12"/>
    <w:rsid w:val="00B94D9B"/>
    <w:rPr>
      <w:szCs w:val="28"/>
    </w:rPr>
  </w:style>
  <w:style w:type="paragraph" w:customStyle="1" w:styleId="af3">
    <w:name w:val="Текст диплома"/>
    <w:basedOn w:val="a2"/>
    <w:uiPriority w:val="99"/>
    <w:rsid w:val="006B4F78"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customStyle="1" w:styleId="art">
    <w:name w:val="art"/>
    <w:basedOn w:val="a2"/>
    <w:rsid w:val="00AA3C3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25">
    <w:name w:val="Body Text Indent 2"/>
    <w:basedOn w:val="a2"/>
    <w:link w:val="26"/>
    <w:rsid w:val="00487DF9"/>
    <w:pPr>
      <w:spacing w:after="120" w:line="480" w:lineRule="auto"/>
      <w:ind w:left="283"/>
    </w:pPr>
  </w:style>
  <w:style w:type="character" w:styleId="af4">
    <w:name w:val="Hyperlink"/>
    <w:uiPriority w:val="99"/>
    <w:rsid w:val="00487DF9"/>
    <w:rPr>
      <w:color w:val="0000FF"/>
      <w:u w:val="single"/>
    </w:rPr>
  </w:style>
  <w:style w:type="character" w:customStyle="1" w:styleId="33">
    <w:name w:val="Основной текст с отступом 3 Знак"/>
    <w:link w:val="32"/>
    <w:rsid w:val="0079335F"/>
    <w:rPr>
      <w:sz w:val="16"/>
      <w:szCs w:val="16"/>
      <w:lang w:val="ru-RU" w:eastAsia="ru-RU" w:bidi="ar-SA"/>
    </w:rPr>
  </w:style>
  <w:style w:type="paragraph" w:customStyle="1" w:styleId="H1">
    <w:name w:val="H1"/>
    <w:basedOn w:val="a2"/>
    <w:next w:val="a2"/>
    <w:rsid w:val="00FC56A9"/>
    <w:pPr>
      <w:keepNext/>
      <w:spacing w:before="100" w:after="100"/>
      <w:outlineLvl w:val="1"/>
    </w:pPr>
    <w:rPr>
      <w:b/>
      <w:bCs/>
      <w:kern w:val="36"/>
      <w:sz w:val="48"/>
      <w:szCs w:val="48"/>
    </w:rPr>
  </w:style>
  <w:style w:type="paragraph" w:customStyle="1" w:styleId="15">
    <w:name w:val="Обычный1"/>
    <w:rsid w:val="00B25F58"/>
    <w:pPr>
      <w:spacing w:before="100" w:after="100"/>
    </w:pPr>
    <w:rPr>
      <w:snapToGrid w:val="0"/>
      <w:sz w:val="24"/>
    </w:rPr>
  </w:style>
  <w:style w:type="paragraph" w:styleId="af5">
    <w:name w:val="Block Text"/>
    <w:basedOn w:val="a2"/>
    <w:rsid w:val="00B01DAF"/>
    <w:pPr>
      <w:widowControl w:val="0"/>
      <w:shd w:val="clear" w:color="auto" w:fill="FFFFFF"/>
      <w:autoSpaceDE w:val="0"/>
      <w:autoSpaceDN w:val="0"/>
      <w:adjustRightInd w:val="0"/>
      <w:spacing w:line="360" w:lineRule="auto"/>
      <w:ind w:left="2" w:right="10" w:firstLine="278"/>
      <w:jc w:val="both"/>
    </w:pPr>
    <w:rPr>
      <w:color w:val="000000"/>
      <w:spacing w:val="20"/>
      <w:sz w:val="28"/>
      <w:szCs w:val="20"/>
      <w:lang w:val="uk-UA"/>
    </w:rPr>
  </w:style>
  <w:style w:type="paragraph" w:customStyle="1" w:styleId="16">
    <w:name w:val="Абзац списка1"/>
    <w:basedOn w:val="a2"/>
    <w:rsid w:val="00F96B30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table" w:styleId="af6">
    <w:name w:val="Table Grid"/>
    <w:basedOn w:val="a4"/>
    <w:rsid w:val="008B1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3"/>
    <w:rsid w:val="007B4474"/>
  </w:style>
  <w:style w:type="character" w:styleId="af7">
    <w:name w:val="Strong"/>
    <w:uiPriority w:val="22"/>
    <w:qFormat/>
    <w:rsid w:val="00257C9D"/>
    <w:rPr>
      <w:b/>
      <w:bCs/>
    </w:rPr>
  </w:style>
  <w:style w:type="character" w:customStyle="1" w:styleId="50">
    <w:name w:val="Заголовок 5 Знак"/>
    <w:link w:val="5"/>
    <w:rsid w:val="001E16C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longtext">
    <w:name w:val="long_text"/>
    <w:basedOn w:val="a3"/>
    <w:rsid w:val="000927BA"/>
  </w:style>
  <w:style w:type="paragraph" w:customStyle="1" w:styleId="af8">
    <w:name w:val="Курсач"/>
    <w:basedOn w:val="10"/>
    <w:rsid w:val="000927BA"/>
    <w:pPr>
      <w:spacing w:before="0" w:after="0" w:line="360" w:lineRule="auto"/>
      <w:ind w:firstLine="720"/>
    </w:pPr>
    <w:rPr>
      <w:rFonts w:ascii="Times New Roman" w:hAnsi="Times New Roman"/>
      <w:b w:val="0"/>
      <w:sz w:val="28"/>
      <w:lang w:val="uk-UA"/>
    </w:rPr>
  </w:style>
  <w:style w:type="character" w:customStyle="1" w:styleId="26">
    <w:name w:val="Основной текст с отступом 2 Знак"/>
    <w:link w:val="25"/>
    <w:locked/>
    <w:rsid w:val="00F61853"/>
    <w:rPr>
      <w:sz w:val="24"/>
      <w:szCs w:val="24"/>
      <w:lang w:val="ru-RU" w:eastAsia="ru-RU" w:bidi="ar-SA"/>
    </w:rPr>
  </w:style>
  <w:style w:type="character" w:customStyle="1" w:styleId="ac">
    <w:name w:val="Основной текст с отступом Знак"/>
    <w:aliases w:val="Абзац с маркером Знак, Знак Знак"/>
    <w:link w:val="ab"/>
    <w:locked/>
    <w:rsid w:val="0020602F"/>
    <w:rPr>
      <w:sz w:val="36"/>
      <w:szCs w:val="36"/>
    </w:rPr>
  </w:style>
  <w:style w:type="paragraph" w:customStyle="1" w:styleId="TableParagraph">
    <w:name w:val="Table Paragraph"/>
    <w:basedOn w:val="a2"/>
    <w:rsid w:val="00DD296D"/>
    <w:pPr>
      <w:widowControl w:val="0"/>
      <w:suppressAutoHyphens/>
    </w:pPr>
    <w:rPr>
      <w:rFonts w:ascii="Calibri" w:hAnsi="Calibri" w:cs="Calibri"/>
      <w:sz w:val="22"/>
      <w:szCs w:val="22"/>
      <w:lang w:val="en-US" w:eastAsia="zh-CN"/>
    </w:rPr>
  </w:style>
  <w:style w:type="paragraph" w:customStyle="1" w:styleId="af9">
    <w:name w:val="Зміст"/>
    <w:basedOn w:val="10"/>
    <w:qFormat/>
    <w:rsid w:val="00C66BCC"/>
    <w:pPr>
      <w:spacing w:before="0" w:after="0" w:line="360" w:lineRule="auto"/>
      <w:ind w:left="851"/>
    </w:pPr>
    <w:rPr>
      <w:rFonts w:ascii="Times New Roman" w:hAnsi="Times New Roman" w:cs="Times New Roman"/>
      <w:b w:val="0"/>
      <w:sz w:val="28"/>
      <w:szCs w:val="28"/>
      <w:lang w:val="uk-UA"/>
    </w:rPr>
  </w:style>
  <w:style w:type="paragraph" w:styleId="afa">
    <w:name w:val="TOC Heading"/>
    <w:basedOn w:val="10"/>
    <w:next w:val="a2"/>
    <w:unhideWhenUsed/>
    <w:qFormat/>
    <w:rsid w:val="005003D7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f">
    <w:name w:val="Основной текст Знак"/>
    <w:aliases w:val=" Знак1 Знак Знак Знак Знак Знак2, Знак1 Знак Знак Знак1 Знак1"/>
    <w:link w:val="ad"/>
    <w:rsid w:val="00C66BCC"/>
    <w:rPr>
      <w:sz w:val="24"/>
      <w:szCs w:val="24"/>
    </w:rPr>
  </w:style>
  <w:style w:type="character" w:customStyle="1" w:styleId="31">
    <w:name w:val="Заголовок 3 Знак"/>
    <w:link w:val="30"/>
    <w:rsid w:val="00E425C3"/>
    <w:rPr>
      <w:rFonts w:cs="Arial"/>
      <w:bCs/>
      <w:spacing w:val="20"/>
      <w:sz w:val="36"/>
      <w:szCs w:val="36"/>
    </w:rPr>
  </w:style>
  <w:style w:type="character" w:customStyle="1" w:styleId="40">
    <w:name w:val="Заголовок 4 Знак"/>
    <w:link w:val="4"/>
    <w:rsid w:val="00672F09"/>
    <w:rPr>
      <w:kern w:val="28"/>
      <w:sz w:val="28"/>
    </w:rPr>
  </w:style>
  <w:style w:type="character" w:customStyle="1" w:styleId="60">
    <w:name w:val="Заголовок 6 Знак"/>
    <w:link w:val="6"/>
    <w:rsid w:val="00672F09"/>
    <w:rPr>
      <w:kern w:val="28"/>
      <w:sz w:val="28"/>
    </w:rPr>
  </w:style>
  <w:style w:type="character" w:customStyle="1" w:styleId="70">
    <w:name w:val="Заголовок 7 Знак"/>
    <w:link w:val="7"/>
    <w:rsid w:val="00672F09"/>
    <w:rPr>
      <w:rFonts w:ascii="Arial" w:hAnsi="Arial"/>
      <w:kern w:val="28"/>
      <w:sz w:val="28"/>
    </w:rPr>
  </w:style>
  <w:style w:type="character" w:customStyle="1" w:styleId="80">
    <w:name w:val="Заголовок 8 Знак"/>
    <w:link w:val="8"/>
    <w:rsid w:val="00672F09"/>
    <w:rPr>
      <w:rFonts w:ascii="Arial" w:hAnsi="Arial"/>
      <w:i/>
      <w:kern w:val="28"/>
      <w:sz w:val="28"/>
    </w:rPr>
  </w:style>
  <w:style w:type="character" w:customStyle="1" w:styleId="90">
    <w:name w:val="Заголовок 9 Знак"/>
    <w:link w:val="9"/>
    <w:rsid w:val="00672F09"/>
    <w:rPr>
      <w:rFonts w:ascii="Arial" w:hAnsi="Arial"/>
      <w:b/>
      <w:i/>
      <w:kern w:val="28"/>
      <w:sz w:val="18"/>
    </w:rPr>
  </w:style>
  <w:style w:type="character" w:customStyle="1" w:styleId="11">
    <w:name w:val="Заголовок 1 Знак"/>
    <w:link w:val="10"/>
    <w:locked/>
    <w:rsid w:val="00672F09"/>
    <w:rPr>
      <w:rFonts w:ascii="Arial" w:hAnsi="Arial" w:cs="Arial"/>
      <w:b/>
      <w:bCs/>
      <w:kern w:val="32"/>
      <w:sz w:val="32"/>
      <w:szCs w:val="32"/>
    </w:rPr>
  </w:style>
  <w:style w:type="character" w:customStyle="1" w:styleId="22">
    <w:name w:val="Заголовок 2 Знак"/>
    <w:link w:val="20"/>
    <w:locked/>
    <w:rsid w:val="00672F09"/>
    <w:rPr>
      <w:sz w:val="28"/>
      <w:szCs w:val="24"/>
      <w:lang w:val="uk-UA"/>
    </w:rPr>
  </w:style>
  <w:style w:type="character" w:customStyle="1" w:styleId="a7">
    <w:name w:val="Верхний колонтитул Знак"/>
    <w:link w:val="a6"/>
    <w:locked/>
    <w:rsid w:val="00672F09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locked/>
    <w:rsid w:val="00672F09"/>
    <w:rPr>
      <w:sz w:val="24"/>
      <w:szCs w:val="24"/>
    </w:rPr>
  </w:style>
  <w:style w:type="character" w:customStyle="1" w:styleId="24">
    <w:name w:val="Основной текст 2 Знак"/>
    <w:link w:val="23"/>
    <w:locked/>
    <w:rsid w:val="00672F09"/>
    <w:rPr>
      <w:sz w:val="24"/>
      <w:szCs w:val="24"/>
    </w:rPr>
  </w:style>
  <w:style w:type="character" w:customStyle="1" w:styleId="310">
    <w:name w:val="Основной текст с отступом 3 Знак1"/>
    <w:locked/>
    <w:rsid w:val="00672F09"/>
    <w:rPr>
      <w:sz w:val="16"/>
      <w:szCs w:val="16"/>
    </w:rPr>
  </w:style>
  <w:style w:type="paragraph" w:styleId="afb">
    <w:name w:val="Plain Text"/>
    <w:basedOn w:val="a2"/>
    <w:link w:val="afc"/>
    <w:rsid w:val="00672F09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c">
    <w:name w:val="Текст Знак"/>
    <w:link w:val="afb"/>
    <w:rsid w:val="00672F09"/>
    <w:rPr>
      <w:sz w:val="28"/>
      <w:szCs w:val="28"/>
    </w:rPr>
  </w:style>
  <w:style w:type="paragraph" w:styleId="afd">
    <w:name w:val="List"/>
    <w:basedOn w:val="a2"/>
    <w:rsid w:val="00672F09"/>
    <w:pPr>
      <w:ind w:left="283" w:hanging="283"/>
    </w:pPr>
    <w:rPr>
      <w:sz w:val="20"/>
      <w:szCs w:val="20"/>
      <w:lang w:val="uk-UA"/>
    </w:rPr>
  </w:style>
  <w:style w:type="paragraph" w:customStyle="1" w:styleId="afe">
    <w:name w:val="Название"/>
    <w:basedOn w:val="a2"/>
    <w:link w:val="aff"/>
    <w:uiPriority w:val="99"/>
    <w:qFormat/>
    <w:rsid w:val="00672F09"/>
    <w:pPr>
      <w:jc w:val="center"/>
    </w:pPr>
    <w:rPr>
      <w:b/>
      <w:bCs/>
      <w:sz w:val="28"/>
      <w:szCs w:val="28"/>
      <w:lang w:val="uk-UA"/>
    </w:rPr>
  </w:style>
  <w:style w:type="character" w:customStyle="1" w:styleId="aff">
    <w:name w:val="Название Знак"/>
    <w:link w:val="afe"/>
    <w:rsid w:val="00672F09"/>
    <w:rPr>
      <w:b/>
      <w:bCs/>
      <w:sz w:val="28"/>
      <w:szCs w:val="28"/>
      <w:lang w:val="uk-UA"/>
    </w:rPr>
  </w:style>
  <w:style w:type="character" w:customStyle="1" w:styleId="210">
    <w:name w:val="Основной текст с отступом 2 Знак1"/>
    <w:locked/>
    <w:rsid w:val="00672F09"/>
    <w:rPr>
      <w:sz w:val="24"/>
      <w:szCs w:val="24"/>
      <w:lang w:val="ru-RU" w:eastAsia="ru-RU"/>
    </w:rPr>
  </w:style>
  <w:style w:type="paragraph" w:customStyle="1" w:styleId="140">
    <w:name w:val="Обычный + 14 пт"/>
    <w:aliases w:val="По ширине,Первая строка:  1,25 см,Междустр.интервал:  полу...,5 см"/>
    <w:basedOn w:val="a2"/>
    <w:rsid w:val="00672F09"/>
    <w:pPr>
      <w:spacing w:line="360" w:lineRule="auto"/>
      <w:ind w:firstLine="708"/>
      <w:jc w:val="both"/>
    </w:pPr>
    <w:rPr>
      <w:sz w:val="28"/>
      <w:szCs w:val="28"/>
      <w:lang w:val="uk-UA"/>
    </w:rPr>
  </w:style>
  <w:style w:type="paragraph" w:customStyle="1" w:styleId="FR1">
    <w:name w:val="FR1"/>
    <w:rsid w:val="00672F09"/>
    <w:pPr>
      <w:widowControl w:val="0"/>
      <w:jc w:val="both"/>
    </w:pPr>
    <w:rPr>
      <w:sz w:val="32"/>
      <w:szCs w:val="32"/>
    </w:rPr>
  </w:style>
  <w:style w:type="character" w:styleId="HTML">
    <w:name w:val="HTML Typewriter"/>
    <w:rsid w:val="00672F09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3"/>
    <w:rsid w:val="00672F09"/>
  </w:style>
  <w:style w:type="character" w:customStyle="1" w:styleId="shorttext">
    <w:name w:val="short_text"/>
    <w:basedOn w:val="a3"/>
    <w:rsid w:val="00672F09"/>
  </w:style>
  <w:style w:type="character" w:customStyle="1" w:styleId="mw-headline">
    <w:name w:val="mw-headline"/>
    <w:basedOn w:val="a3"/>
    <w:rsid w:val="00672F09"/>
  </w:style>
  <w:style w:type="character" w:styleId="aff0">
    <w:name w:val="Emphasis"/>
    <w:qFormat/>
    <w:rsid w:val="00672F09"/>
    <w:rPr>
      <w:i/>
      <w:iCs/>
    </w:rPr>
  </w:style>
  <w:style w:type="paragraph" w:styleId="HTML0">
    <w:name w:val="HTML Preformatted"/>
    <w:basedOn w:val="a2"/>
    <w:link w:val="HTML1"/>
    <w:uiPriority w:val="99"/>
    <w:unhideWhenUsed/>
    <w:rsid w:val="00672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672F09"/>
    <w:rPr>
      <w:rFonts w:ascii="Courier New" w:hAnsi="Courier New" w:cs="Courier New"/>
    </w:rPr>
  </w:style>
  <w:style w:type="paragraph" w:styleId="aff1">
    <w:name w:val="footnote text"/>
    <w:basedOn w:val="a2"/>
    <w:link w:val="aff2"/>
    <w:unhideWhenUsed/>
    <w:rsid w:val="00672F09"/>
    <w:rPr>
      <w:sz w:val="20"/>
      <w:szCs w:val="20"/>
    </w:rPr>
  </w:style>
  <w:style w:type="character" w:customStyle="1" w:styleId="aff2">
    <w:name w:val="Текст сноски Знак"/>
    <w:basedOn w:val="a3"/>
    <w:link w:val="aff1"/>
    <w:rsid w:val="00672F09"/>
  </w:style>
  <w:style w:type="character" w:styleId="aff3">
    <w:name w:val="footnote reference"/>
    <w:uiPriority w:val="99"/>
    <w:unhideWhenUsed/>
    <w:rsid w:val="00672F09"/>
    <w:rPr>
      <w:vertAlign w:val="superscript"/>
    </w:rPr>
  </w:style>
  <w:style w:type="character" w:customStyle="1" w:styleId="atn">
    <w:name w:val="atn"/>
    <w:basedOn w:val="a3"/>
    <w:rsid w:val="00672F09"/>
  </w:style>
  <w:style w:type="character" w:customStyle="1" w:styleId="sentence">
    <w:name w:val="sentence"/>
    <w:basedOn w:val="a3"/>
    <w:rsid w:val="00672F09"/>
  </w:style>
  <w:style w:type="paragraph" w:styleId="aff4">
    <w:name w:val="List Bullet"/>
    <w:basedOn w:val="a2"/>
    <w:autoRedefine/>
    <w:rsid w:val="00672F09"/>
    <w:pPr>
      <w:widowControl w:val="0"/>
      <w:spacing w:line="360" w:lineRule="auto"/>
      <w:ind w:firstLine="360"/>
      <w:jc w:val="both"/>
    </w:pPr>
    <w:rPr>
      <w:snapToGrid w:val="0"/>
      <w:sz w:val="28"/>
      <w:szCs w:val="28"/>
      <w:lang w:val="uk-UA"/>
    </w:rPr>
  </w:style>
  <w:style w:type="character" w:customStyle="1" w:styleId="variant">
    <w:name w:val="variant"/>
    <w:basedOn w:val="a3"/>
    <w:rsid w:val="00672F09"/>
  </w:style>
  <w:style w:type="paragraph" w:customStyle="1" w:styleId="aff5">
    <w:name w:val="Курсовой"/>
    <w:basedOn w:val="10"/>
    <w:link w:val="aff6"/>
    <w:rsid w:val="00672F09"/>
    <w:pPr>
      <w:widowControl w:val="0"/>
      <w:tabs>
        <w:tab w:val="left" w:pos="1080"/>
        <w:tab w:val="left" w:pos="1418"/>
      </w:tabs>
      <w:spacing w:before="0" w:after="0" w:line="360" w:lineRule="auto"/>
      <w:ind w:firstLine="720"/>
      <w:jc w:val="both"/>
    </w:pPr>
    <w:rPr>
      <w:rFonts w:ascii="Times New Roman" w:hAnsi="Times New Roman"/>
      <w:b w:val="0"/>
      <w:sz w:val="28"/>
      <w:szCs w:val="28"/>
      <w:lang w:val="uk-UA"/>
    </w:rPr>
  </w:style>
  <w:style w:type="character" w:customStyle="1" w:styleId="aff6">
    <w:name w:val="Курсовой Знак"/>
    <w:link w:val="aff5"/>
    <w:rsid w:val="00672F09"/>
    <w:rPr>
      <w:rFonts w:ascii="Arial" w:hAnsi="Arial" w:cs="Arial"/>
      <w:b/>
      <w:bCs/>
      <w:kern w:val="32"/>
      <w:sz w:val="28"/>
      <w:szCs w:val="28"/>
      <w:lang w:val="uk-UA"/>
    </w:rPr>
  </w:style>
  <w:style w:type="paragraph" w:customStyle="1" w:styleId="Style5">
    <w:name w:val="Style5"/>
    <w:basedOn w:val="a2"/>
    <w:rsid w:val="00672F09"/>
    <w:pPr>
      <w:widowControl w:val="0"/>
      <w:autoSpaceDE w:val="0"/>
      <w:autoSpaceDN w:val="0"/>
      <w:adjustRightInd w:val="0"/>
      <w:spacing w:line="338" w:lineRule="exact"/>
      <w:ind w:firstLine="473"/>
      <w:jc w:val="both"/>
    </w:pPr>
  </w:style>
  <w:style w:type="character" w:customStyle="1" w:styleId="FontStyle18">
    <w:name w:val="Font Style18"/>
    <w:rsid w:val="00672F09"/>
    <w:rPr>
      <w:rFonts w:ascii="Times New Roman" w:hAnsi="Times New Roman" w:cs="Times New Roman"/>
      <w:sz w:val="30"/>
      <w:szCs w:val="30"/>
    </w:rPr>
  </w:style>
  <w:style w:type="character" w:customStyle="1" w:styleId="FontStyle19">
    <w:name w:val="Font Style19"/>
    <w:rsid w:val="00672F09"/>
    <w:rPr>
      <w:rFonts w:ascii="Times New Roman" w:hAnsi="Times New Roman" w:cs="Times New Roman"/>
      <w:i/>
      <w:iCs/>
      <w:sz w:val="30"/>
      <w:szCs w:val="30"/>
    </w:rPr>
  </w:style>
  <w:style w:type="paragraph" w:customStyle="1" w:styleId="Style1">
    <w:name w:val="Style1"/>
    <w:basedOn w:val="a2"/>
    <w:rsid w:val="00672F09"/>
    <w:pPr>
      <w:widowControl w:val="0"/>
      <w:autoSpaceDE w:val="0"/>
      <w:autoSpaceDN w:val="0"/>
      <w:adjustRightInd w:val="0"/>
      <w:spacing w:line="285" w:lineRule="exact"/>
      <w:jc w:val="both"/>
    </w:pPr>
  </w:style>
  <w:style w:type="character" w:customStyle="1" w:styleId="FontStyle23">
    <w:name w:val="Font Style23"/>
    <w:rsid w:val="00672F09"/>
    <w:rPr>
      <w:rFonts w:ascii="Book Antiqua" w:hAnsi="Book Antiqua" w:cs="Book Antiqua"/>
      <w:sz w:val="34"/>
      <w:szCs w:val="34"/>
    </w:rPr>
  </w:style>
  <w:style w:type="paragraph" w:customStyle="1" w:styleId="Style9">
    <w:name w:val="Style9"/>
    <w:basedOn w:val="a2"/>
    <w:rsid w:val="00672F09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rsid w:val="00672F09"/>
    <w:rPr>
      <w:rFonts w:ascii="Times New Roman" w:hAnsi="Times New Roman" w:cs="Times New Roman"/>
      <w:sz w:val="22"/>
      <w:szCs w:val="22"/>
    </w:rPr>
  </w:style>
  <w:style w:type="character" w:customStyle="1" w:styleId="FontStyle25">
    <w:name w:val="Font Style25"/>
    <w:rsid w:val="00672F09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26">
    <w:name w:val="Font Style26"/>
    <w:rsid w:val="00672F0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9">
    <w:name w:val="Font Style29"/>
    <w:rsid w:val="00672F09"/>
    <w:rPr>
      <w:rFonts w:ascii="Calibri" w:hAnsi="Calibri" w:cs="Calibri"/>
      <w:b/>
      <w:bCs/>
      <w:i/>
      <w:iCs/>
      <w:sz w:val="18"/>
      <w:szCs w:val="18"/>
    </w:rPr>
  </w:style>
  <w:style w:type="character" w:customStyle="1" w:styleId="FontStyle28">
    <w:name w:val="Font Style28"/>
    <w:rsid w:val="00672F09"/>
    <w:rPr>
      <w:rFonts w:ascii="Times New Roman" w:hAnsi="Times New Roman" w:cs="Times New Roman"/>
      <w:b/>
      <w:bCs/>
      <w:smallCaps/>
      <w:spacing w:val="-10"/>
      <w:sz w:val="36"/>
      <w:szCs w:val="36"/>
    </w:rPr>
  </w:style>
  <w:style w:type="paragraph" w:customStyle="1" w:styleId="Style2">
    <w:name w:val="Style2"/>
    <w:basedOn w:val="a2"/>
    <w:rsid w:val="00672F09"/>
    <w:pPr>
      <w:widowControl w:val="0"/>
      <w:autoSpaceDE w:val="0"/>
      <w:autoSpaceDN w:val="0"/>
      <w:adjustRightInd w:val="0"/>
      <w:spacing w:line="338" w:lineRule="exact"/>
      <w:ind w:firstLine="418"/>
      <w:jc w:val="both"/>
    </w:pPr>
  </w:style>
  <w:style w:type="paragraph" w:customStyle="1" w:styleId="Style3">
    <w:name w:val="Style3"/>
    <w:basedOn w:val="a2"/>
    <w:rsid w:val="00672F09"/>
    <w:pPr>
      <w:widowControl w:val="0"/>
      <w:autoSpaceDE w:val="0"/>
      <w:autoSpaceDN w:val="0"/>
      <w:adjustRightInd w:val="0"/>
      <w:spacing w:line="267" w:lineRule="exact"/>
      <w:ind w:firstLine="425"/>
      <w:jc w:val="both"/>
    </w:pPr>
  </w:style>
  <w:style w:type="paragraph" w:customStyle="1" w:styleId="Style4">
    <w:name w:val="Style4"/>
    <w:basedOn w:val="a2"/>
    <w:rsid w:val="00672F09"/>
    <w:pPr>
      <w:widowControl w:val="0"/>
      <w:autoSpaceDE w:val="0"/>
      <w:autoSpaceDN w:val="0"/>
      <w:adjustRightInd w:val="0"/>
      <w:spacing w:line="267" w:lineRule="exact"/>
      <w:jc w:val="both"/>
    </w:pPr>
  </w:style>
  <w:style w:type="character" w:customStyle="1" w:styleId="FontStyle13">
    <w:name w:val="Font Style13"/>
    <w:rsid w:val="00672F09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7">
    <w:name w:val="Font Style17"/>
    <w:rsid w:val="00672F09"/>
    <w:rPr>
      <w:rFonts w:ascii="Times New Roman" w:hAnsi="Times New Roman" w:cs="Times New Roman"/>
      <w:i/>
      <w:iCs/>
      <w:spacing w:val="-20"/>
      <w:sz w:val="32"/>
      <w:szCs w:val="32"/>
    </w:rPr>
  </w:style>
  <w:style w:type="paragraph" w:customStyle="1" w:styleId="Style7">
    <w:name w:val="Style7"/>
    <w:basedOn w:val="a2"/>
    <w:rsid w:val="00672F09"/>
    <w:pPr>
      <w:widowControl w:val="0"/>
      <w:autoSpaceDE w:val="0"/>
      <w:autoSpaceDN w:val="0"/>
      <w:adjustRightInd w:val="0"/>
      <w:spacing w:line="322" w:lineRule="exact"/>
      <w:ind w:firstLine="446"/>
      <w:jc w:val="both"/>
    </w:pPr>
  </w:style>
  <w:style w:type="paragraph" w:customStyle="1" w:styleId="Style10">
    <w:name w:val="Style10"/>
    <w:basedOn w:val="a2"/>
    <w:rsid w:val="00672F09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2"/>
    <w:rsid w:val="00672F09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rsid w:val="00672F09"/>
    <w:rPr>
      <w:rFonts w:ascii="Segoe UI" w:hAnsi="Segoe UI" w:cs="Segoe UI"/>
      <w:b/>
      <w:bCs/>
      <w:spacing w:val="-20"/>
      <w:sz w:val="34"/>
      <w:szCs w:val="34"/>
    </w:rPr>
  </w:style>
  <w:style w:type="character" w:customStyle="1" w:styleId="FontStyle20">
    <w:name w:val="Font Style20"/>
    <w:rsid w:val="00672F09"/>
    <w:rPr>
      <w:rFonts w:ascii="Book Antiqua" w:hAnsi="Book Antiqua" w:cs="Book Antiqua"/>
      <w:b/>
      <w:bCs/>
      <w:i/>
      <w:iCs/>
      <w:spacing w:val="-10"/>
      <w:sz w:val="30"/>
      <w:szCs w:val="30"/>
    </w:rPr>
  </w:style>
  <w:style w:type="character" w:customStyle="1" w:styleId="FontStyle21">
    <w:name w:val="Font Style21"/>
    <w:rsid w:val="00672F09"/>
    <w:rPr>
      <w:rFonts w:ascii="Book Antiqua" w:hAnsi="Book Antiqua" w:cs="Book Antiqua"/>
      <w:b/>
      <w:bCs/>
      <w:sz w:val="28"/>
      <w:szCs w:val="28"/>
    </w:rPr>
  </w:style>
  <w:style w:type="paragraph" w:customStyle="1" w:styleId="Style6">
    <w:name w:val="Style6"/>
    <w:basedOn w:val="a2"/>
    <w:rsid w:val="00672F09"/>
    <w:pPr>
      <w:widowControl w:val="0"/>
      <w:autoSpaceDE w:val="0"/>
      <w:autoSpaceDN w:val="0"/>
      <w:adjustRightInd w:val="0"/>
    </w:pPr>
    <w:rPr>
      <w:rFonts w:ascii="Book Antiqua" w:hAnsi="Book Antiqua"/>
    </w:rPr>
  </w:style>
  <w:style w:type="paragraph" w:customStyle="1" w:styleId="Style16">
    <w:name w:val="Style16"/>
    <w:basedOn w:val="a2"/>
    <w:rsid w:val="00672F09"/>
    <w:pPr>
      <w:widowControl w:val="0"/>
      <w:autoSpaceDE w:val="0"/>
      <w:autoSpaceDN w:val="0"/>
      <w:adjustRightInd w:val="0"/>
      <w:spacing w:line="341" w:lineRule="exact"/>
      <w:ind w:firstLine="398"/>
      <w:jc w:val="both"/>
    </w:pPr>
    <w:rPr>
      <w:rFonts w:ascii="Book Antiqua" w:hAnsi="Book Antiqua"/>
    </w:rPr>
  </w:style>
  <w:style w:type="character" w:customStyle="1" w:styleId="FontStyle32">
    <w:name w:val="Font Style32"/>
    <w:rsid w:val="00672F09"/>
    <w:rPr>
      <w:rFonts w:ascii="Book Antiqua" w:hAnsi="Book Antiqua" w:cs="Book Antiqua"/>
      <w:b/>
      <w:bCs/>
      <w:sz w:val="28"/>
      <w:szCs w:val="28"/>
    </w:rPr>
  </w:style>
  <w:style w:type="character" w:customStyle="1" w:styleId="FontStyle15">
    <w:name w:val="Font Style15"/>
    <w:rsid w:val="00672F09"/>
    <w:rPr>
      <w:rFonts w:ascii="Times New Roman" w:hAnsi="Times New Roman" w:cs="Times New Roman"/>
      <w:i/>
      <w:iCs/>
      <w:spacing w:val="-10"/>
      <w:sz w:val="30"/>
      <w:szCs w:val="30"/>
    </w:rPr>
  </w:style>
  <w:style w:type="paragraph" w:styleId="27">
    <w:name w:val="toc 2"/>
    <w:basedOn w:val="a2"/>
    <w:next w:val="a2"/>
    <w:autoRedefine/>
    <w:rsid w:val="00672F09"/>
    <w:pPr>
      <w:ind w:left="240"/>
    </w:pPr>
  </w:style>
  <w:style w:type="character" w:customStyle="1" w:styleId="17">
    <w:name w:val="Основной текст с отступом Знак1"/>
    <w:aliases w:val="Абзац с маркером Знак1"/>
    <w:uiPriority w:val="99"/>
    <w:locked/>
    <w:rsid w:val="00672F09"/>
    <w:rPr>
      <w:sz w:val="36"/>
      <w:szCs w:val="36"/>
    </w:rPr>
  </w:style>
  <w:style w:type="character" w:customStyle="1" w:styleId="18">
    <w:name w:val="Основной текст Знак1"/>
    <w:aliases w:val="Основной текст Знак Знак1, Знак1 Знак Знак Знак Знак Знак1, Знак1 Знак Знак Знак1 Знак"/>
    <w:locked/>
    <w:rsid w:val="00672F09"/>
    <w:rPr>
      <w:sz w:val="24"/>
      <w:szCs w:val="24"/>
    </w:rPr>
  </w:style>
  <w:style w:type="character" w:customStyle="1" w:styleId="110">
    <w:name w:val="Заголовок 1 Знак1"/>
    <w:locked/>
    <w:rsid w:val="00672F09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211">
    <w:name w:val="Заголовок 2 Знак1"/>
    <w:locked/>
    <w:rsid w:val="00672F09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psatn">
    <w:name w:val="hps atn"/>
    <w:basedOn w:val="a3"/>
    <w:rsid w:val="00672F09"/>
  </w:style>
  <w:style w:type="character" w:customStyle="1" w:styleId="aff7">
    <w:name w:val="Знак Знак Знак"/>
    <w:rsid w:val="00672F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toc 3"/>
    <w:basedOn w:val="a2"/>
    <w:next w:val="a2"/>
    <w:autoRedefine/>
    <w:rsid w:val="00672F09"/>
    <w:pPr>
      <w:tabs>
        <w:tab w:val="right" w:leader="dot" w:pos="9628"/>
      </w:tabs>
      <w:spacing w:line="360" w:lineRule="auto"/>
      <w:ind w:firstLine="567"/>
    </w:pPr>
  </w:style>
  <w:style w:type="paragraph" w:styleId="41">
    <w:name w:val="toc 4"/>
    <w:basedOn w:val="a2"/>
    <w:next w:val="a2"/>
    <w:autoRedefine/>
    <w:rsid w:val="00672F09"/>
    <w:pPr>
      <w:ind w:left="480"/>
    </w:pPr>
  </w:style>
  <w:style w:type="paragraph" w:styleId="51">
    <w:name w:val="toc 5"/>
    <w:basedOn w:val="a2"/>
    <w:next w:val="a2"/>
    <w:autoRedefine/>
    <w:rsid w:val="00672F09"/>
    <w:pPr>
      <w:ind w:left="720"/>
    </w:pPr>
  </w:style>
  <w:style w:type="paragraph" w:styleId="61">
    <w:name w:val="toc 6"/>
    <w:basedOn w:val="a2"/>
    <w:next w:val="a2"/>
    <w:autoRedefine/>
    <w:rsid w:val="00672F09"/>
    <w:pPr>
      <w:ind w:left="960"/>
    </w:pPr>
  </w:style>
  <w:style w:type="paragraph" w:styleId="71">
    <w:name w:val="toc 7"/>
    <w:basedOn w:val="a2"/>
    <w:next w:val="a2"/>
    <w:autoRedefine/>
    <w:rsid w:val="00672F09"/>
    <w:pPr>
      <w:ind w:left="1200"/>
    </w:pPr>
  </w:style>
  <w:style w:type="paragraph" w:styleId="81">
    <w:name w:val="toc 8"/>
    <w:basedOn w:val="a2"/>
    <w:next w:val="a2"/>
    <w:autoRedefine/>
    <w:rsid w:val="00672F09"/>
    <w:pPr>
      <w:ind w:left="1440"/>
    </w:pPr>
  </w:style>
  <w:style w:type="paragraph" w:styleId="91">
    <w:name w:val="toc 9"/>
    <w:basedOn w:val="a2"/>
    <w:next w:val="a2"/>
    <w:autoRedefine/>
    <w:rsid w:val="00672F09"/>
    <w:pPr>
      <w:ind w:left="1680"/>
    </w:pPr>
  </w:style>
  <w:style w:type="character" w:customStyle="1" w:styleId="19">
    <w:name w:val="Знак Знак Знак1"/>
    <w:rsid w:val="00672F09"/>
    <w:rPr>
      <w:sz w:val="28"/>
      <w:szCs w:val="24"/>
      <w:lang w:val="ru-RU" w:eastAsia="ru-RU" w:bidi="ar-SA"/>
    </w:rPr>
  </w:style>
  <w:style w:type="paragraph" w:customStyle="1" w:styleId="-">
    <w:name w:val="- Список"/>
    <w:basedOn w:val="a2"/>
    <w:rsid w:val="00672F09"/>
    <w:pPr>
      <w:tabs>
        <w:tab w:val="num" w:pos="900"/>
      </w:tabs>
      <w:spacing w:line="360" w:lineRule="auto"/>
      <w:ind w:left="-180" w:firstLine="720"/>
      <w:jc w:val="both"/>
    </w:pPr>
    <w:rPr>
      <w:kern w:val="28"/>
      <w:sz w:val="28"/>
      <w:szCs w:val="20"/>
    </w:rPr>
  </w:style>
  <w:style w:type="character" w:customStyle="1" w:styleId="28">
    <w:name w:val="Программа Знак2"/>
    <w:rsid w:val="00672F09"/>
    <w:rPr>
      <w:rFonts w:ascii="Courier New" w:hAnsi="Courier New"/>
      <w:noProof/>
      <w:sz w:val="24"/>
      <w:lang w:val="ru-RU" w:eastAsia="ru-RU" w:bidi="ar-SA"/>
    </w:rPr>
  </w:style>
  <w:style w:type="paragraph" w:styleId="aff8">
    <w:name w:val="table of authorities"/>
    <w:basedOn w:val="a2"/>
    <w:next w:val="a2"/>
    <w:rsid w:val="00672F09"/>
    <w:pPr>
      <w:ind w:left="240" w:hanging="240"/>
    </w:pPr>
  </w:style>
  <w:style w:type="paragraph" w:styleId="aff9">
    <w:name w:val="toa heading"/>
    <w:basedOn w:val="a2"/>
    <w:next w:val="a2"/>
    <w:rsid w:val="00672F09"/>
    <w:pPr>
      <w:spacing w:before="120"/>
    </w:pPr>
    <w:rPr>
      <w:rFonts w:ascii="Arial" w:hAnsi="Arial"/>
      <w:b/>
      <w:bCs/>
    </w:rPr>
  </w:style>
  <w:style w:type="paragraph" w:styleId="affa">
    <w:name w:val="Subtitle"/>
    <w:basedOn w:val="a2"/>
    <w:link w:val="affb"/>
    <w:qFormat/>
    <w:rsid w:val="00672F09"/>
    <w:pPr>
      <w:ind w:firstLine="709"/>
      <w:jc w:val="both"/>
    </w:pPr>
    <w:rPr>
      <w:sz w:val="28"/>
      <w:szCs w:val="20"/>
    </w:rPr>
  </w:style>
  <w:style w:type="character" w:customStyle="1" w:styleId="affb">
    <w:name w:val="Подзаголовок Знак"/>
    <w:link w:val="affa"/>
    <w:rsid w:val="00672F09"/>
    <w:rPr>
      <w:sz w:val="28"/>
    </w:rPr>
  </w:style>
  <w:style w:type="paragraph" w:styleId="affc">
    <w:name w:val="caption"/>
    <w:basedOn w:val="a2"/>
    <w:next w:val="a2"/>
    <w:qFormat/>
    <w:rsid w:val="00672F09"/>
    <w:pPr>
      <w:spacing w:line="360" w:lineRule="auto"/>
      <w:jc w:val="both"/>
    </w:pPr>
    <w:rPr>
      <w:sz w:val="28"/>
    </w:rPr>
  </w:style>
  <w:style w:type="paragraph" w:customStyle="1" w:styleId="1a">
    <w:name w:val="1. Список Н"/>
    <w:basedOn w:val="a2"/>
    <w:rsid w:val="00672F09"/>
    <w:pPr>
      <w:spacing w:line="360" w:lineRule="auto"/>
      <w:ind w:firstLine="720"/>
      <w:jc w:val="both"/>
    </w:pPr>
    <w:rPr>
      <w:kern w:val="28"/>
      <w:sz w:val="28"/>
      <w:szCs w:val="20"/>
    </w:rPr>
  </w:style>
  <w:style w:type="paragraph" w:customStyle="1" w:styleId="affd">
    <w:name w:val="Таблица"/>
    <w:basedOn w:val="a2"/>
    <w:rsid w:val="00672F09"/>
    <w:pPr>
      <w:widowControl w:val="0"/>
      <w:spacing w:line="360" w:lineRule="auto"/>
    </w:pPr>
    <w:rPr>
      <w:kern w:val="28"/>
      <w:szCs w:val="20"/>
    </w:rPr>
  </w:style>
  <w:style w:type="paragraph" w:customStyle="1" w:styleId="1b">
    <w:name w:val="1)Список"/>
    <w:basedOn w:val="affe"/>
    <w:rsid w:val="00672F09"/>
    <w:pPr>
      <w:ind w:firstLine="1134"/>
    </w:pPr>
  </w:style>
  <w:style w:type="paragraph" w:customStyle="1" w:styleId="affe">
    <w:name w:val="а)Список"/>
    <w:basedOn w:val="a2"/>
    <w:rsid w:val="00672F09"/>
    <w:pPr>
      <w:spacing w:line="360" w:lineRule="auto"/>
      <w:ind w:firstLine="720"/>
      <w:jc w:val="both"/>
    </w:pPr>
    <w:rPr>
      <w:kern w:val="28"/>
      <w:sz w:val="28"/>
      <w:szCs w:val="20"/>
    </w:rPr>
  </w:style>
  <w:style w:type="paragraph" w:customStyle="1" w:styleId="afff">
    <w:name w:val="Содержание"/>
    <w:basedOn w:val="a2"/>
    <w:next w:val="a2"/>
    <w:rsid w:val="00672F09"/>
    <w:pPr>
      <w:tabs>
        <w:tab w:val="center" w:pos="7655"/>
      </w:tabs>
      <w:spacing w:before="240" w:after="60" w:line="360" w:lineRule="auto"/>
      <w:jc w:val="center"/>
    </w:pPr>
    <w:rPr>
      <w:b/>
      <w:kern w:val="28"/>
      <w:sz w:val="28"/>
      <w:szCs w:val="20"/>
    </w:rPr>
  </w:style>
  <w:style w:type="paragraph" w:customStyle="1" w:styleId="afff0">
    <w:name w:val="Приложение"/>
    <w:basedOn w:val="a2"/>
    <w:next w:val="a2"/>
    <w:rsid w:val="00672F09"/>
    <w:pPr>
      <w:pageBreakBefore/>
      <w:spacing w:after="240" w:line="360" w:lineRule="auto"/>
      <w:jc w:val="center"/>
    </w:pPr>
    <w:rPr>
      <w:b/>
      <w:kern w:val="28"/>
      <w:sz w:val="28"/>
      <w:szCs w:val="20"/>
    </w:rPr>
  </w:style>
  <w:style w:type="paragraph" w:styleId="afff1">
    <w:name w:val="Title"/>
    <w:basedOn w:val="10"/>
    <w:next w:val="a2"/>
    <w:rsid w:val="00672F09"/>
    <w:pPr>
      <w:keepLines/>
      <w:pageBreakBefore/>
      <w:tabs>
        <w:tab w:val="left" w:pos="0"/>
      </w:tabs>
      <w:suppressAutoHyphens/>
      <w:spacing w:before="0" w:after="240" w:line="360" w:lineRule="auto"/>
      <w:ind w:left="720"/>
    </w:pPr>
    <w:rPr>
      <w:rFonts w:ascii="Times New Roman" w:hAnsi="Times New Roman" w:cs="Times New Roman"/>
      <w:b w:val="0"/>
      <w:bCs w:val="0"/>
      <w:caps/>
      <w:color w:val="000000"/>
      <w:spacing w:val="20"/>
      <w:kern w:val="28"/>
      <w:lang w:eastAsia="x-none"/>
    </w:rPr>
  </w:style>
  <w:style w:type="paragraph" w:customStyle="1" w:styleId="-1">
    <w:name w:val="Основной текст-1"/>
    <w:basedOn w:val="ad"/>
    <w:rsid w:val="00672F09"/>
    <w:pPr>
      <w:spacing w:after="0" w:line="360" w:lineRule="auto"/>
    </w:pPr>
    <w:rPr>
      <w:rFonts w:ascii="Arial" w:hAnsi="Arial"/>
      <w:sz w:val="20"/>
      <w:szCs w:val="20"/>
      <w:lang w:val="en-US"/>
    </w:rPr>
  </w:style>
  <w:style w:type="paragraph" w:customStyle="1" w:styleId="212">
    <w:name w:val="Основной текст с отступом 21"/>
    <w:basedOn w:val="a2"/>
    <w:rsid w:val="00672F09"/>
    <w:pPr>
      <w:tabs>
        <w:tab w:val="left" w:pos="737"/>
      </w:tabs>
      <w:overflowPunct w:val="0"/>
      <w:autoSpaceDE w:val="0"/>
      <w:autoSpaceDN w:val="0"/>
      <w:adjustRightInd w:val="0"/>
      <w:spacing w:line="360" w:lineRule="auto"/>
      <w:ind w:firstLine="737"/>
      <w:textAlignment w:val="baseline"/>
    </w:pPr>
    <w:rPr>
      <w:sz w:val="28"/>
      <w:szCs w:val="20"/>
    </w:rPr>
  </w:style>
  <w:style w:type="paragraph" w:customStyle="1" w:styleId="enoiie">
    <w:name w:val="?enoiie"/>
    <w:basedOn w:val="affc"/>
    <w:next w:val="affc"/>
    <w:rsid w:val="00672F09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szCs w:val="20"/>
    </w:rPr>
  </w:style>
  <w:style w:type="paragraph" w:customStyle="1" w:styleId="afff2">
    <w:name w:val="Отступ"/>
    <w:rsid w:val="00672F09"/>
    <w:pPr>
      <w:ind w:firstLine="567"/>
      <w:jc w:val="both"/>
    </w:pPr>
    <w:rPr>
      <w:sz w:val="24"/>
    </w:rPr>
  </w:style>
  <w:style w:type="paragraph" w:customStyle="1" w:styleId="afff3">
    <w:name w:val="Название таблицы"/>
    <w:aliases w:val="рисунка"/>
    <w:basedOn w:val="a2"/>
    <w:rsid w:val="00672F09"/>
    <w:pPr>
      <w:spacing w:before="120" w:after="120" w:line="360" w:lineRule="auto"/>
      <w:jc w:val="center"/>
    </w:pPr>
    <w:rPr>
      <w:kern w:val="28"/>
      <w:sz w:val="28"/>
      <w:szCs w:val="20"/>
    </w:rPr>
  </w:style>
  <w:style w:type="paragraph" w:customStyle="1" w:styleId="1c">
    <w:name w:val="Стиль 1. Список Н + Междустр.интервал:  полуторный"/>
    <w:basedOn w:val="1a"/>
    <w:rsid w:val="00672F09"/>
    <w:pPr>
      <w:tabs>
        <w:tab w:val="left" w:pos="851"/>
        <w:tab w:val="num" w:pos="1364"/>
      </w:tabs>
      <w:ind w:left="1364" w:hanging="360"/>
    </w:pPr>
  </w:style>
  <w:style w:type="paragraph" w:customStyle="1" w:styleId="29">
    <w:name w:val="Основной текст с отступом 2 + полужирный"/>
    <w:basedOn w:val="a2"/>
    <w:rsid w:val="00672F09"/>
    <w:pPr>
      <w:spacing w:line="360" w:lineRule="auto"/>
      <w:ind w:firstLine="851"/>
      <w:jc w:val="center"/>
    </w:pPr>
    <w:rPr>
      <w:b/>
      <w:snapToGrid w:val="0"/>
      <w:sz w:val="32"/>
      <w:szCs w:val="32"/>
    </w:rPr>
  </w:style>
  <w:style w:type="paragraph" w:customStyle="1" w:styleId="-0">
    <w:name w:val="-Спис"/>
    <w:basedOn w:val="a2"/>
    <w:rsid w:val="00672F09"/>
    <w:pPr>
      <w:tabs>
        <w:tab w:val="left" w:pos="1134"/>
        <w:tab w:val="num" w:pos="1551"/>
      </w:tabs>
      <w:ind w:left="1531" w:hanging="340"/>
      <w:jc w:val="both"/>
    </w:pPr>
    <w:rPr>
      <w:kern w:val="28"/>
      <w:sz w:val="28"/>
      <w:szCs w:val="20"/>
      <w:lang w:val="en-US"/>
    </w:rPr>
  </w:style>
  <w:style w:type="character" w:customStyle="1" w:styleId="afff4">
    <w:name w:val="Программа Знак"/>
    <w:rsid w:val="00672F09"/>
    <w:rPr>
      <w:rFonts w:ascii="Courier New" w:hAnsi="Courier New"/>
      <w:noProof/>
      <w:sz w:val="24"/>
      <w:lang w:val="ru-RU" w:eastAsia="ru-RU" w:bidi="ar-SA"/>
    </w:rPr>
  </w:style>
  <w:style w:type="paragraph" w:styleId="2a">
    <w:name w:val="List Number 2"/>
    <w:basedOn w:val="a2"/>
    <w:rsid w:val="00672F09"/>
    <w:pPr>
      <w:tabs>
        <w:tab w:val="num" w:pos="643"/>
      </w:tabs>
      <w:ind w:left="643" w:hanging="360"/>
    </w:pPr>
    <w:rPr>
      <w:szCs w:val="20"/>
    </w:rPr>
  </w:style>
  <w:style w:type="paragraph" w:customStyle="1" w:styleId="afff5">
    <w:name w:val="Пример"/>
    <w:rsid w:val="00672F09"/>
    <w:pPr>
      <w:ind w:firstLine="567"/>
      <w:jc w:val="both"/>
    </w:pPr>
    <w:rPr>
      <w:b/>
      <w:sz w:val="24"/>
    </w:rPr>
  </w:style>
  <w:style w:type="paragraph" w:customStyle="1" w:styleId="213">
    <w:name w:val="Основной текст 21"/>
    <w:basedOn w:val="a2"/>
    <w:rsid w:val="00672F09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paragraph" w:customStyle="1" w:styleId="Iniiaiieoaen2nionooiii2">
    <w:name w:val="Iniiaiie oaen2 n ionooiii 2"/>
    <w:basedOn w:val="a2"/>
    <w:rsid w:val="00672F09"/>
    <w:pPr>
      <w:widowControl w:val="0"/>
      <w:spacing w:line="360" w:lineRule="auto"/>
      <w:ind w:firstLine="709"/>
      <w:jc w:val="both"/>
    </w:pPr>
    <w:rPr>
      <w:szCs w:val="20"/>
    </w:rPr>
  </w:style>
  <w:style w:type="character" w:styleId="afff6">
    <w:name w:val="line number"/>
    <w:basedOn w:val="a3"/>
    <w:rsid w:val="00672F09"/>
  </w:style>
  <w:style w:type="paragraph" w:customStyle="1" w:styleId="215">
    <w:name w:val="Стиль Заголовок 2 + полужирный Первая строка:  15 см"/>
    <w:basedOn w:val="20"/>
    <w:autoRedefine/>
    <w:rsid w:val="00672F09"/>
    <w:pPr>
      <w:keepLines/>
      <w:ind w:firstLine="851"/>
      <w:jc w:val="both"/>
    </w:pPr>
    <w:rPr>
      <w:b/>
      <w:bCs/>
      <w:color w:val="000000"/>
      <w:spacing w:val="20"/>
      <w:szCs w:val="28"/>
      <w:lang w:val="ru-RU"/>
    </w:rPr>
  </w:style>
  <w:style w:type="character" w:customStyle="1" w:styleId="150">
    <w:name w:val="Знак Знак15"/>
    <w:rsid w:val="00672F09"/>
    <w:rPr>
      <w:b/>
      <w:caps/>
      <w:color w:val="000000"/>
      <w:spacing w:val="20"/>
      <w:sz w:val="32"/>
      <w:szCs w:val="32"/>
    </w:rPr>
  </w:style>
  <w:style w:type="character" w:customStyle="1" w:styleId="141">
    <w:name w:val="Знак Знак14"/>
    <w:rsid w:val="00672F09"/>
    <w:rPr>
      <w:b/>
      <w:color w:val="000000"/>
      <w:spacing w:val="20"/>
      <w:sz w:val="28"/>
      <w:szCs w:val="28"/>
      <w:lang w:val="ru-RU" w:eastAsia="ru-RU" w:bidi="ar-SA"/>
    </w:rPr>
  </w:style>
  <w:style w:type="paragraph" w:customStyle="1" w:styleId="afff7">
    <w:name w:val="ПодписьК Рисунку"/>
    <w:basedOn w:val="a2"/>
    <w:next w:val="a2"/>
    <w:rsid w:val="00672F09"/>
    <w:pPr>
      <w:widowControl w:val="0"/>
      <w:autoSpaceDE w:val="0"/>
      <w:autoSpaceDN w:val="0"/>
      <w:adjustRightInd w:val="0"/>
      <w:spacing w:before="120" w:after="120"/>
    </w:pPr>
  </w:style>
  <w:style w:type="paragraph" w:customStyle="1" w:styleId="afff8">
    <w:name w:val="Диплом НумЛист"/>
    <w:basedOn w:val="a2"/>
    <w:rsid w:val="00672F09"/>
    <w:pPr>
      <w:tabs>
        <w:tab w:val="num" w:pos="0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ff9">
    <w:name w:val="Таблица..."/>
    <w:rsid w:val="00672F09"/>
    <w:rPr>
      <w:b/>
      <w:bCs/>
      <w:i/>
      <w:iCs/>
      <w:lang w:val="ru-RU"/>
    </w:rPr>
  </w:style>
  <w:style w:type="paragraph" w:customStyle="1" w:styleId="a0">
    <w:name w:val="Диплом НумЛист Знак"/>
    <w:basedOn w:val="a2"/>
    <w:rsid w:val="00672F09"/>
    <w:pPr>
      <w:numPr>
        <w:numId w:val="12"/>
      </w:numPr>
    </w:pPr>
  </w:style>
  <w:style w:type="paragraph" w:customStyle="1" w:styleId="Titul">
    <w:name w:val="Titul"/>
    <w:basedOn w:val="a2"/>
    <w:rsid w:val="00672F09"/>
    <w:pPr>
      <w:tabs>
        <w:tab w:val="right" w:leader="dot" w:pos="8931"/>
      </w:tabs>
      <w:suppressAutoHyphens/>
      <w:ind w:left="284" w:right="424"/>
    </w:pPr>
    <w:rPr>
      <w:sz w:val="26"/>
      <w:szCs w:val="20"/>
    </w:rPr>
  </w:style>
  <w:style w:type="paragraph" w:customStyle="1" w:styleId="afffa">
    <w:name w:val="Дпл Основа"/>
    <w:basedOn w:val="ad"/>
    <w:rsid w:val="00672F09"/>
    <w:pPr>
      <w:spacing w:after="0" w:line="360" w:lineRule="auto"/>
      <w:ind w:firstLine="709"/>
      <w:jc w:val="both"/>
    </w:pPr>
    <w:rPr>
      <w:sz w:val="28"/>
      <w:szCs w:val="20"/>
    </w:rPr>
  </w:style>
  <w:style w:type="paragraph" w:customStyle="1" w:styleId="14159">
    <w:name w:val="Стиль 14 пт По ширине Первая строка:  159 см Междустр.интервал:..."/>
    <w:basedOn w:val="a2"/>
    <w:rsid w:val="00672F09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afffb">
    <w:name w:val="Текст в таблице"/>
    <w:basedOn w:val="a2"/>
    <w:rsid w:val="00672F09"/>
    <w:pPr>
      <w:jc w:val="center"/>
    </w:pPr>
    <w:rPr>
      <w:noProof/>
    </w:rPr>
  </w:style>
  <w:style w:type="paragraph" w:customStyle="1" w:styleId="afffc">
    <w:name w:val="Подпись к таблице"/>
    <w:basedOn w:val="a2"/>
    <w:rsid w:val="00672F09"/>
    <w:pPr>
      <w:spacing w:before="80" w:after="60"/>
      <w:ind w:firstLine="284"/>
      <w:jc w:val="right"/>
    </w:pPr>
  </w:style>
  <w:style w:type="paragraph" w:customStyle="1" w:styleId="afffd">
    <w:name w:val="текст таблицы"/>
    <w:basedOn w:val="a2"/>
    <w:rsid w:val="00672F09"/>
    <w:pPr>
      <w:jc w:val="both"/>
    </w:pPr>
    <w:rPr>
      <w:sz w:val="28"/>
      <w:szCs w:val="20"/>
    </w:rPr>
  </w:style>
  <w:style w:type="paragraph" w:customStyle="1" w:styleId="afffe">
    <w:name w:val="название"/>
    <w:next w:val="a2"/>
    <w:rsid w:val="00672F09"/>
    <w:pPr>
      <w:spacing w:before="240" w:after="120"/>
      <w:jc w:val="center"/>
    </w:pPr>
    <w:rPr>
      <w:b/>
      <w:sz w:val="28"/>
    </w:rPr>
  </w:style>
  <w:style w:type="paragraph" w:customStyle="1" w:styleId="1">
    <w:name w:val="Дпл У1О"/>
    <w:basedOn w:val="10"/>
    <w:rsid w:val="00672F09"/>
    <w:pPr>
      <w:pageBreakBefore/>
      <w:numPr>
        <w:numId w:val="13"/>
      </w:numPr>
      <w:tabs>
        <w:tab w:val="left" w:pos="0"/>
      </w:tabs>
      <w:spacing w:before="0" w:after="480" w:line="360" w:lineRule="auto"/>
      <w:jc w:val="center"/>
    </w:pPr>
    <w:rPr>
      <w:rFonts w:ascii="Times New Roman" w:hAnsi="Times New Roman"/>
      <w:b w:val="0"/>
      <w:lang w:eastAsia="x-none"/>
    </w:rPr>
  </w:style>
  <w:style w:type="paragraph" w:customStyle="1" w:styleId="2">
    <w:name w:val="Дпл У2"/>
    <w:basedOn w:val="1"/>
    <w:rsid w:val="00672F09"/>
    <w:pPr>
      <w:pageBreakBefore w:val="0"/>
      <w:numPr>
        <w:ilvl w:val="1"/>
      </w:numPr>
      <w:spacing w:before="480"/>
      <w:jc w:val="left"/>
      <w:outlineLvl w:val="1"/>
    </w:pPr>
  </w:style>
  <w:style w:type="paragraph" w:customStyle="1" w:styleId="3">
    <w:name w:val="Дпл У3"/>
    <w:basedOn w:val="2"/>
    <w:rsid w:val="00672F09"/>
    <w:pPr>
      <w:numPr>
        <w:ilvl w:val="2"/>
      </w:numPr>
      <w:spacing w:after="0"/>
      <w:outlineLvl w:val="2"/>
    </w:pPr>
  </w:style>
  <w:style w:type="numbering" w:styleId="a1">
    <w:name w:val="Outline List 3"/>
    <w:basedOn w:val="a5"/>
    <w:rsid w:val="00672F09"/>
    <w:pPr>
      <w:numPr>
        <w:numId w:val="14"/>
      </w:numPr>
    </w:pPr>
  </w:style>
  <w:style w:type="paragraph" w:customStyle="1" w:styleId="affff">
    <w:name w:val="Номер таблицы"/>
    <w:basedOn w:val="afb"/>
    <w:rsid w:val="00672F09"/>
    <w:pPr>
      <w:overflowPunct w:val="0"/>
      <w:autoSpaceDE w:val="0"/>
      <w:autoSpaceDN w:val="0"/>
      <w:adjustRightInd w:val="0"/>
      <w:ind w:firstLine="851"/>
      <w:jc w:val="right"/>
      <w:textAlignment w:val="baseline"/>
    </w:pPr>
    <w:rPr>
      <w:b/>
      <w:sz w:val="24"/>
      <w:szCs w:val="20"/>
    </w:rPr>
  </w:style>
  <w:style w:type="paragraph" w:customStyle="1" w:styleId="affff0">
    <w:name w:val="Шапка колонки"/>
    <w:basedOn w:val="afb"/>
    <w:rsid w:val="00672F09"/>
    <w:pPr>
      <w:overflowPunct w:val="0"/>
      <w:autoSpaceDE w:val="0"/>
      <w:autoSpaceDN w:val="0"/>
      <w:adjustRightInd w:val="0"/>
      <w:ind w:firstLine="0"/>
      <w:jc w:val="center"/>
      <w:textAlignment w:val="baseline"/>
    </w:pPr>
    <w:rPr>
      <w:b/>
      <w:sz w:val="24"/>
      <w:szCs w:val="20"/>
    </w:rPr>
  </w:style>
  <w:style w:type="paragraph" w:customStyle="1" w:styleId="1d">
    <w:name w:val="Колонка №1"/>
    <w:basedOn w:val="a2"/>
    <w:rsid w:val="00672F09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Cs w:val="20"/>
    </w:rPr>
  </w:style>
  <w:style w:type="paragraph" w:customStyle="1" w:styleId="2b">
    <w:name w:val="Колонка №2"/>
    <w:basedOn w:val="a2"/>
    <w:rsid w:val="00672F09"/>
    <w:pPr>
      <w:overflowPunct w:val="0"/>
      <w:autoSpaceDE w:val="0"/>
      <w:autoSpaceDN w:val="0"/>
      <w:adjustRightInd w:val="0"/>
      <w:spacing w:line="360" w:lineRule="auto"/>
      <w:jc w:val="right"/>
      <w:textAlignment w:val="baseline"/>
    </w:pPr>
    <w:rPr>
      <w:szCs w:val="20"/>
    </w:rPr>
  </w:style>
  <w:style w:type="paragraph" w:styleId="35">
    <w:name w:val="List Number 3"/>
    <w:basedOn w:val="a2"/>
    <w:rsid w:val="00672F09"/>
    <w:pPr>
      <w:tabs>
        <w:tab w:val="num" w:pos="926"/>
      </w:tabs>
      <w:ind w:left="926" w:hanging="360"/>
    </w:pPr>
  </w:style>
  <w:style w:type="paragraph" w:customStyle="1" w:styleId="Web">
    <w:name w:val="Обычный (Web)"/>
    <w:basedOn w:val="a2"/>
    <w:rsid w:val="00672F09"/>
    <w:pPr>
      <w:spacing w:before="100" w:after="100"/>
    </w:pPr>
  </w:style>
  <w:style w:type="paragraph" w:customStyle="1" w:styleId="2c">
    <w:name w:val="Дпл У2П"/>
    <w:basedOn w:val="2"/>
    <w:rsid w:val="00672F09"/>
    <w:pPr>
      <w:numPr>
        <w:ilvl w:val="0"/>
        <w:numId w:val="0"/>
      </w:numPr>
      <w:ind w:left="709"/>
    </w:pPr>
  </w:style>
  <w:style w:type="paragraph" w:customStyle="1" w:styleId="MOE">
    <w:name w:val="MOEОсновной Знак"/>
    <w:basedOn w:val="a2"/>
    <w:link w:val="MOE0"/>
    <w:rsid w:val="00672F09"/>
    <w:pPr>
      <w:spacing w:line="360" w:lineRule="auto"/>
      <w:ind w:firstLine="709"/>
      <w:jc w:val="both"/>
    </w:pPr>
    <w:rPr>
      <w:sz w:val="28"/>
      <w:lang w:val="x-none" w:eastAsia="x-none"/>
    </w:rPr>
  </w:style>
  <w:style w:type="character" w:customStyle="1" w:styleId="MOE0">
    <w:name w:val="MOEОсновной Знак Знак"/>
    <w:link w:val="MOE"/>
    <w:rsid w:val="00672F09"/>
    <w:rPr>
      <w:sz w:val="28"/>
      <w:szCs w:val="24"/>
      <w:lang w:val="x-none" w:eastAsia="x-none"/>
    </w:rPr>
  </w:style>
  <w:style w:type="paragraph" w:styleId="affff1">
    <w:name w:val="Normal Indent"/>
    <w:basedOn w:val="a2"/>
    <w:rsid w:val="00672F09"/>
    <w:pPr>
      <w:ind w:left="708"/>
    </w:pPr>
  </w:style>
  <w:style w:type="paragraph" w:styleId="36">
    <w:name w:val="Body Text 3"/>
    <w:basedOn w:val="a2"/>
    <w:link w:val="37"/>
    <w:rsid w:val="00672F09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link w:val="36"/>
    <w:rsid w:val="00672F09"/>
    <w:rPr>
      <w:sz w:val="16"/>
      <w:szCs w:val="16"/>
    </w:rPr>
  </w:style>
  <w:style w:type="character" w:customStyle="1" w:styleId="unknown1">
    <w:name w:val="unknown1"/>
    <w:rsid w:val="00672F09"/>
    <w:rPr>
      <w:color w:val="FF0000"/>
    </w:rPr>
  </w:style>
  <w:style w:type="character" w:customStyle="1" w:styleId="variant1">
    <w:name w:val="variant1"/>
    <w:rsid w:val="00672F09"/>
    <w:rPr>
      <w:color w:val="0000FF"/>
    </w:rPr>
  </w:style>
  <w:style w:type="paragraph" w:customStyle="1" w:styleId="FR2">
    <w:name w:val="FR2"/>
    <w:rsid w:val="00672F09"/>
    <w:pPr>
      <w:widowControl w:val="0"/>
    </w:pPr>
    <w:rPr>
      <w:rFonts w:ascii="Arial" w:hAnsi="Arial" w:cs="Arial"/>
      <w:sz w:val="28"/>
      <w:szCs w:val="28"/>
    </w:rPr>
  </w:style>
  <w:style w:type="paragraph" w:customStyle="1" w:styleId="FR4">
    <w:name w:val="FR4"/>
    <w:rsid w:val="00672F09"/>
    <w:pPr>
      <w:widowControl w:val="0"/>
      <w:ind w:left="3040"/>
    </w:pPr>
    <w:rPr>
      <w:rFonts w:ascii="Arial" w:hAnsi="Arial" w:cs="Arial"/>
      <w:i/>
      <w:iCs/>
      <w:sz w:val="12"/>
      <w:szCs w:val="12"/>
      <w:lang w:val="en-US"/>
    </w:rPr>
  </w:style>
  <w:style w:type="character" w:customStyle="1" w:styleId="variantcorrected">
    <w:name w:val="variant corrected"/>
    <w:basedOn w:val="a3"/>
    <w:rsid w:val="00672F09"/>
  </w:style>
  <w:style w:type="character" w:customStyle="1" w:styleId="editsection">
    <w:name w:val="editsection"/>
    <w:basedOn w:val="a3"/>
    <w:rsid w:val="00672F09"/>
  </w:style>
  <w:style w:type="paragraph" w:customStyle="1" w:styleId="abz">
    <w:name w:val="abz"/>
    <w:basedOn w:val="a2"/>
    <w:rsid w:val="00672F09"/>
    <w:pPr>
      <w:spacing w:before="100" w:beforeAutospacing="1" w:after="100" w:afterAutospacing="1"/>
    </w:pPr>
  </w:style>
  <w:style w:type="paragraph" w:customStyle="1" w:styleId="p">
    <w:name w:val="p"/>
    <w:basedOn w:val="a2"/>
    <w:rsid w:val="00672F09"/>
    <w:pPr>
      <w:spacing w:before="100" w:beforeAutospacing="1" w:after="100" w:afterAutospacing="1"/>
    </w:pPr>
  </w:style>
  <w:style w:type="character" w:customStyle="1" w:styleId="post-b1">
    <w:name w:val="post-b1"/>
    <w:rsid w:val="00672F09"/>
    <w:rPr>
      <w:b/>
      <w:bCs/>
    </w:rPr>
  </w:style>
  <w:style w:type="character" w:customStyle="1" w:styleId="affff2">
    <w:name w:val="Основной текст Знак Знак"/>
    <w:aliases w:val=" Знак1 Знак Знак Знак Знак Знак, Знак1 Знак Знак Знак1 Знак Знак"/>
    <w:rsid w:val="00672F09"/>
    <w:rPr>
      <w:rFonts w:ascii="Arial" w:hAnsi="Arial"/>
      <w:noProof/>
      <w:lang w:val="ru-RU" w:eastAsia="ru-RU" w:bidi="ar-SA"/>
    </w:rPr>
  </w:style>
  <w:style w:type="paragraph" w:styleId="affff3">
    <w:name w:val="Balloon Text"/>
    <w:basedOn w:val="a2"/>
    <w:link w:val="affff4"/>
    <w:rsid w:val="00672F09"/>
    <w:rPr>
      <w:rFonts w:ascii="Tahoma" w:hAnsi="Tahoma" w:cs="Tahoma"/>
      <w:sz w:val="16"/>
      <w:szCs w:val="16"/>
    </w:rPr>
  </w:style>
  <w:style w:type="character" w:customStyle="1" w:styleId="affff4">
    <w:name w:val="Текст выноски Знак"/>
    <w:link w:val="affff3"/>
    <w:rsid w:val="00672F09"/>
    <w:rPr>
      <w:rFonts w:ascii="Tahoma" w:hAnsi="Tahoma" w:cs="Tahoma"/>
      <w:sz w:val="16"/>
      <w:szCs w:val="16"/>
    </w:rPr>
  </w:style>
  <w:style w:type="paragraph" w:customStyle="1" w:styleId="38">
    <w:name w:val="Заг 3"/>
    <w:basedOn w:val="30"/>
    <w:next w:val="a2"/>
    <w:link w:val="39"/>
    <w:autoRedefine/>
    <w:rsid w:val="00672F09"/>
    <w:pPr>
      <w:keepLines/>
      <w:widowControl w:val="0"/>
    </w:pPr>
    <w:rPr>
      <w:rFonts w:cs="Times New Roman"/>
      <w:b/>
      <w:spacing w:val="0"/>
      <w:sz w:val="28"/>
      <w:szCs w:val="20"/>
      <w:lang w:val="uk-UA" w:eastAsia="x-none"/>
    </w:rPr>
  </w:style>
  <w:style w:type="character" w:customStyle="1" w:styleId="39">
    <w:name w:val="Заг 3 Знак"/>
    <w:link w:val="38"/>
    <w:locked/>
    <w:rsid w:val="00672F09"/>
    <w:rPr>
      <w:b/>
      <w:bCs/>
      <w:sz w:val="28"/>
      <w:lang w:val="uk-UA" w:eastAsia="x-none"/>
    </w:rPr>
  </w:style>
  <w:style w:type="paragraph" w:customStyle="1" w:styleId="affff5">
    <w:name w:val="ПЗ текст"/>
    <w:basedOn w:val="a2"/>
    <w:qFormat/>
    <w:rsid w:val="00672F09"/>
    <w:pPr>
      <w:suppressLineNumbers/>
      <w:suppressAutoHyphens/>
      <w:spacing w:line="360" w:lineRule="auto"/>
      <w:ind w:firstLine="851"/>
    </w:pPr>
    <w:rPr>
      <w:sz w:val="28"/>
      <w:szCs w:val="28"/>
      <w:lang w:eastAsia="en-US"/>
    </w:rPr>
  </w:style>
  <w:style w:type="paragraph" w:customStyle="1" w:styleId="DOC">
    <w:name w:val="DOC"/>
    <w:basedOn w:val="a2"/>
    <w:link w:val="DOC0"/>
    <w:qFormat/>
    <w:rsid w:val="00672F09"/>
    <w:pPr>
      <w:spacing w:line="360" w:lineRule="auto"/>
      <w:ind w:left="284" w:firstLine="708"/>
      <w:jc w:val="both"/>
    </w:pPr>
    <w:rPr>
      <w:rFonts w:eastAsia="UkrainianBaltica"/>
      <w:sz w:val="28"/>
      <w:szCs w:val="28"/>
      <w:lang w:val="x-none" w:eastAsia="en-US"/>
    </w:rPr>
  </w:style>
  <w:style w:type="character" w:customStyle="1" w:styleId="DOC0">
    <w:name w:val="DOC Знак"/>
    <w:link w:val="DOC"/>
    <w:rsid w:val="00672F09"/>
    <w:rPr>
      <w:rFonts w:eastAsia="UkrainianBaltica"/>
      <w:sz w:val="28"/>
      <w:szCs w:val="28"/>
      <w:lang w:val="x-none" w:eastAsia="en-US"/>
    </w:rPr>
  </w:style>
  <w:style w:type="paragraph" w:customStyle="1" w:styleId="fix">
    <w:name w:val="fix"/>
    <w:basedOn w:val="a2"/>
    <w:rsid w:val="00672F09"/>
    <w:pPr>
      <w:spacing w:before="100" w:beforeAutospacing="1" w:after="100" w:afterAutospacing="1"/>
    </w:pPr>
  </w:style>
  <w:style w:type="character" w:styleId="affff6">
    <w:name w:val="endnote reference"/>
    <w:rsid w:val="00672F09"/>
    <w:rPr>
      <w:rFonts w:cs="Times New Roman"/>
      <w:vertAlign w:val="superscript"/>
    </w:rPr>
  </w:style>
  <w:style w:type="paragraph" w:customStyle="1" w:styleId="a">
    <w:name w:val="лит"/>
    <w:autoRedefine/>
    <w:rsid w:val="00672F09"/>
    <w:pPr>
      <w:numPr>
        <w:numId w:val="15"/>
      </w:numPr>
      <w:spacing w:line="360" w:lineRule="auto"/>
      <w:jc w:val="both"/>
    </w:pPr>
    <w:rPr>
      <w:sz w:val="28"/>
      <w:szCs w:val="28"/>
    </w:rPr>
  </w:style>
  <w:style w:type="paragraph" w:customStyle="1" w:styleId="affff7">
    <w:name w:val="лит+нумерация"/>
    <w:basedOn w:val="a2"/>
    <w:next w:val="a2"/>
    <w:autoRedefine/>
    <w:rsid w:val="00672F09"/>
    <w:pPr>
      <w:spacing w:line="360" w:lineRule="auto"/>
      <w:jc w:val="both"/>
    </w:pPr>
    <w:rPr>
      <w:iCs/>
      <w:color w:val="000000"/>
      <w:sz w:val="28"/>
      <w:szCs w:val="28"/>
    </w:rPr>
  </w:style>
  <w:style w:type="character" w:customStyle="1" w:styleId="affff8">
    <w:name w:val="номер страницы"/>
    <w:rsid w:val="00672F09"/>
    <w:rPr>
      <w:rFonts w:cs="Times New Roman"/>
      <w:sz w:val="28"/>
      <w:szCs w:val="28"/>
    </w:rPr>
  </w:style>
  <w:style w:type="paragraph" w:customStyle="1" w:styleId="affff9">
    <w:name w:val="Обычный +"/>
    <w:basedOn w:val="a2"/>
    <w:autoRedefine/>
    <w:rsid w:val="00672F09"/>
    <w:pPr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ffffa">
    <w:name w:val="содержание"/>
    <w:rsid w:val="00672F09"/>
    <w:pPr>
      <w:spacing w:line="360" w:lineRule="auto"/>
      <w:jc w:val="center"/>
    </w:pPr>
    <w:rPr>
      <w:b/>
      <w:bCs/>
      <w:i/>
      <w:iCs/>
      <w:smallCaps/>
      <w:noProof/>
      <w:sz w:val="28"/>
      <w:szCs w:val="28"/>
    </w:rPr>
  </w:style>
  <w:style w:type="table" w:customStyle="1" w:styleId="1e">
    <w:name w:val="Стиль таблицы1"/>
    <w:basedOn w:val="a4"/>
    <w:rsid w:val="00672F09"/>
    <w:pPr>
      <w:spacing w:after="200" w:line="276" w:lineRule="auto"/>
    </w:pPr>
    <w:rPr>
      <w:rFonts w:ascii="Calibri" w:hAnsi="Calibri"/>
      <w:sz w:val="22"/>
      <w:szCs w:val="22"/>
    </w:rPr>
    <w:tblPr/>
  </w:style>
  <w:style w:type="paragraph" w:customStyle="1" w:styleId="affffb">
    <w:name w:val="схема"/>
    <w:autoRedefine/>
    <w:rsid w:val="00672F09"/>
    <w:pPr>
      <w:jc w:val="center"/>
    </w:pPr>
  </w:style>
  <w:style w:type="paragraph" w:customStyle="1" w:styleId="affffc">
    <w:name w:val="ТАБЛИЦА"/>
    <w:next w:val="a2"/>
    <w:autoRedefine/>
    <w:rsid w:val="00672F09"/>
    <w:pPr>
      <w:spacing w:line="360" w:lineRule="auto"/>
    </w:pPr>
    <w:rPr>
      <w:color w:val="000000"/>
    </w:rPr>
  </w:style>
  <w:style w:type="paragraph" w:styleId="affffd">
    <w:name w:val="endnote text"/>
    <w:basedOn w:val="a2"/>
    <w:link w:val="affffe"/>
    <w:autoRedefine/>
    <w:rsid w:val="00672F09"/>
    <w:pPr>
      <w:spacing w:line="360" w:lineRule="auto"/>
      <w:ind w:firstLine="709"/>
      <w:jc w:val="both"/>
    </w:pPr>
    <w:rPr>
      <w:color w:val="000000"/>
      <w:sz w:val="20"/>
      <w:szCs w:val="20"/>
    </w:rPr>
  </w:style>
  <w:style w:type="character" w:customStyle="1" w:styleId="affffe">
    <w:name w:val="Текст концевой сноски Знак"/>
    <w:link w:val="affffd"/>
    <w:rsid w:val="00672F09"/>
    <w:rPr>
      <w:color w:val="000000"/>
    </w:rPr>
  </w:style>
  <w:style w:type="paragraph" w:customStyle="1" w:styleId="afffff">
    <w:name w:val="титут"/>
    <w:autoRedefine/>
    <w:rsid w:val="00672F09"/>
    <w:pPr>
      <w:spacing w:line="360" w:lineRule="auto"/>
      <w:jc w:val="center"/>
    </w:pPr>
    <w:rPr>
      <w:noProof/>
      <w:sz w:val="28"/>
      <w:szCs w:val="28"/>
    </w:rPr>
  </w:style>
  <w:style w:type="paragraph" w:customStyle="1" w:styleId="afffff0">
    <w:name w:val="Второй укровень"/>
    <w:basedOn w:val="30"/>
    <w:qFormat/>
    <w:rsid w:val="00672F09"/>
    <w:rPr>
      <w:i/>
    </w:rPr>
  </w:style>
  <w:style w:type="paragraph" w:customStyle="1" w:styleId="1f">
    <w:name w:val="Первый уровень1"/>
    <w:basedOn w:val="10"/>
    <w:qFormat/>
    <w:rsid w:val="00672F09"/>
    <w:pPr>
      <w:tabs>
        <w:tab w:val="left" w:pos="0"/>
      </w:tabs>
      <w:spacing w:before="0" w:after="0" w:line="360" w:lineRule="auto"/>
      <w:ind w:firstLine="567"/>
      <w:jc w:val="center"/>
    </w:pPr>
    <w:rPr>
      <w:rFonts w:ascii="Times New Roman" w:hAnsi="Times New Roman" w:cs="Times New Roman"/>
      <w:bCs w:val="0"/>
      <w:caps/>
      <w:color w:val="000000"/>
      <w:spacing w:val="20"/>
      <w:kern w:val="0"/>
      <w:lang w:val="x-none" w:eastAsia="x-none"/>
    </w:rPr>
  </w:style>
  <w:style w:type="paragraph" w:customStyle="1" w:styleId="afffff1">
    <w:name w:val="Третий уровень"/>
    <w:basedOn w:val="30"/>
    <w:qFormat/>
    <w:rsid w:val="00672F09"/>
  </w:style>
  <w:style w:type="character" w:customStyle="1" w:styleId="ipa">
    <w:name w:val="ipa"/>
    <w:basedOn w:val="a3"/>
    <w:rsid w:val="00672F09"/>
  </w:style>
  <w:style w:type="character" w:styleId="afffff2">
    <w:name w:val="FollowedHyperlink"/>
    <w:unhideWhenUsed/>
    <w:rsid w:val="00672F09"/>
    <w:rPr>
      <w:color w:val="800080"/>
      <w:u w:val="single"/>
    </w:rPr>
  </w:style>
  <w:style w:type="character" w:customStyle="1" w:styleId="tocnumber">
    <w:name w:val="tocnumber"/>
    <w:basedOn w:val="a3"/>
    <w:rsid w:val="00672F09"/>
  </w:style>
  <w:style w:type="character" w:customStyle="1" w:styleId="toctext">
    <w:name w:val="toctext"/>
    <w:basedOn w:val="a3"/>
    <w:rsid w:val="00672F09"/>
  </w:style>
  <w:style w:type="character" w:customStyle="1" w:styleId="noprint">
    <w:name w:val="noprint"/>
    <w:basedOn w:val="a3"/>
    <w:rsid w:val="00672F09"/>
  </w:style>
  <w:style w:type="character" w:customStyle="1" w:styleId="k">
    <w:name w:val="k"/>
    <w:basedOn w:val="a3"/>
    <w:rsid w:val="00672F09"/>
  </w:style>
  <w:style w:type="character" w:customStyle="1" w:styleId="n">
    <w:name w:val="n"/>
    <w:basedOn w:val="a3"/>
    <w:rsid w:val="00672F09"/>
  </w:style>
  <w:style w:type="character" w:customStyle="1" w:styleId="o">
    <w:name w:val="o"/>
    <w:basedOn w:val="a3"/>
    <w:rsid w:val="00672F09"/>
  </w:style>
  <w:style w:type="character" w:customStyle="1" w:styleId="cm">
    <w:name w:val="cm"/>
    <w:basedOn w:val="a3"/>
    <w:rsid w:val="00672F09"/>
  </w:style>
  <w:style w:type="character" w:customStyle="1" w:styleId="nb">
    <w:name w:val="nb"/>
    <w:basedOn w:val="a3"/>
    <w:rsid w:val="00672F09"/>
  </w:style>
  <w:style w:type="character" w:customStyle="1" w:styleId="s">
    <w:name w:val="s"/>
    <w:basedOn w:val="a3"/>
    <w:rsid w:val="00672F09"/>
  </w:style>
  <w:style w:type="character" w:styleId="HTML2">
    <w:name w:val="HTML Code"/>
    <w:unhideWhenUsed/>
    <w:rsid w:val="00672F0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3"/>
    <w:rsid w:val="00672F09"/>
  </w:style>
  <w:style w:type="character" w:customStyle="1" w:styleId="nf">
    <w:name w:val="nf"/>
    <w:basedOn w:val="a3"/>
    <w:rsid w:val="00672F09"/>
  </w:style>
  <w:style w:type="character" w:customStyle="1" w:styleId="kt">
    <w:name w:val="kt"/>
    <w:basedOn w:val="a3"/>
    <w:rsid w:val="00672F09"/>
  </w:style>
  <w:style w:type="character" w:customStyle="1" w:styleId="mi">
    <w:name w:val="mi"/>
    <w:basedOn w:val="a3"/>
    <w:rsid w:val="00672F09"/>
  </w:style>
  <w:style w:type="character" w:customStyle="1" w:styleId="kp">
    <w:name w:val="kp"/>
    <w:basedOn w:val="a3"/>
    <w:rsid w:val="00672F09"/>
  </w:style>
  <w:style w:type="character" w:customStyle="1" w:styleId="py">
    <w:name w:val="py"/>
    <w:basedOn w:val="a3"/>
    <w:rsid w:val="00672F09"/>
  </w:style>
  <w:style w:type="character" w:customStyle="1" w:styleId="bp">
    <w:name w:val="bp"/>
    <w:basedOn w:val="a3"/>
    <w:rsid w:val="00672F09"/>
  </w:style>
  <w:style w:type="character" w:customStyle="1" w:styleId="nc">
    <w:name w:val="nc"/>
    <w:basedOn w:val="a3"/>
    <w:rsid w:val="00672F09"/>
  </w:style>
  <w:style w:type="character" w:customStyle="1" w:styleId="m">
    <w:name w:val="m"/>
    <w:basedOn w:val="a3"/>
    <w:rsid w:val="00672F09"/>
  </w:style>
  <w:style w:type="character" w:customStyle="1" w:styleId="iw">
    <w:name w:val="iw"/>
    <w:basedOn w:val="a3"/>
    <w:rsid w:val="00672F09"/>
  </w:style>
  <w:style w:type="paragraph" w:customStyle="1" w:styleId="220">
    <w:name w:val="Основной текст 22"/>
    <w:basedOn w:val="a2"/>
    <w:rsid w:val="00672F09"/>
    <w:pPr>
      <w:spacing w:line="360" w:lineRule="auto"/>
      <w:ind w:right="27"/>
    </w:pPr>
    <w:rPr>
      <w:rFonts w:eastAsia="Calibri"/>
      <w:i/>
      <w:sz w:val="26"/>
      <w:szCs w:val="20"/>
    </w:rPr>
  </w:style>
  <w:style w:type="paragraph" w:customStyle="1" w:styleId="230">
    <w:name w:val="Основной текст 23"/>
    <w:basedOn w:val="a2"/>
    <w:rsid w:val="00672F09"/>
    <w:pPr>
      <w:spacing w:line="360" w:lineRule="auto"/>
      <w:ind w:right="27"/>
    </w:pPr>
    <w:rPr>
      <w:rFonts w:eastAsia="Calibri"/>
      <w:i/>
      <w:sz w:val="26"/>
      <w:szCs w:val="20"/>
    </w:rPr>
  </w:style>
  <w:style w:type="paragraph" w:customStyle="1" w:styleId="240">
    <w:name w:val="Основной текст 24"/>
    <w:basedOn w:val="a2"/>
    <w:rsid w:val="00672F09"/>
    <w:pPr>
      <w:spacing w:line="360" w:lineRule="auto"/>
      <w:ind w:right="27"/>
    </w:pPr>
    <w:rPr>
      <w:rFonts w:eastAsia="Calibri"/>
      <w:i/>
      <w:sz w:val="26"/>
      <w:szCs w:val="20"/>
    </w:rPr>
  </w:style>
  <w:style w:type="paragraph" w:customStyle="1" w:styleId="StyleZakonu">
    <w:name w:val="StyleZakonu"/>
    <w:basedOn w:val="a2"/>
    <w:link w:val="StyleZakonu1"/>
    <w:rsid w:val="00672F09"/>
    <w:pPr>
      <w:spacing w:after="60" w:line="220" w:lineRule="exact"/>
      <w:ind w:firstLine="284"/>
      <w:jc w:val="both"/>
    </w:pPr>
    <w:rPr>
      <w:rFonts w:eastAsia="Calibri"/>
      <w:sz w:val="20"/>
      <w:szCs w:val="20"/>
      <w:lang w:val="uk-UA" w:eastAsia="x-none"/>
    </w:rPr>
  </w:style>
  <w:style w:type="character" w:customStyle="1" w:styleId="StyleZakonu1">
    <w:name w:val="StyleZakonu Знак1"/>
    <w:link w:val="StyleZakonu"/>
    <w:locked/>
    <w:rsid w:val="00672F09"/>
    <w:rPr>
      <w:rFonts w:eastAsia="Calibri"/>
      <w:lang w:val="uk-UA" w:eastAsia="x-none"/>
    </w:rPr>
  </w:style>
  <w:style w:type="character" w:customStyle="1" w:styleId="FooterChar">
    <w:name w:val="Footer Char"/>
    <w:locked/>
    <w:rsid w:val="00672F09"/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google-src-text">
    <w:name w:val="google-src-text"/>
    <w:basedOn w:val="a3"/>
    <w:rsid w:val="00672F09"/>
  </w:style>
  <w:style w:type="character" w:customStyle="1" w:styleId="mediumtext">
    <w:name w:val="medium_text"/>
    <w:basedOn w:val="a3"/>
    <w:rsid w:val="00672F09"/>
  </w:style>
  <w:style w:type="paragraph" w:customStyle="1" w:styleId="1f0">
    <w:name w:val="Осн Знак Знак1 Знак Знак"/>
    <w:basedOn w:val="ad"/>
    <w:rsid w:val="00672F09"/>
    <w:pPr>
      <w:tabs>
        <w:tab w:val="left" w:pos="851"/>
      </w:tabs>
      <w:suppressAutoHyphens/>
      <w:autoSpaceDE w:val="0"/>
      <w:spacing w:after="0" w:line="360" w:lineRule="auto"/>
      <w:ind w:firstLine="709"/>
      <w:jc w:val="both"/>
    </w:pPr>
    <w:rPr>
      <w:sz w:val="28"/>
      <w:szCs w:val="28"/>
      <w:lang w:eastAsia="zh-CN"/>
    </w:rPr>
  </w:style>
  <w:style w:type="character" w:customStyle="1" w:styleId="WW8Num1z0">
    <w:name w:val="WW8Num1z0"/>
    <w:rsid w:val="00672F09"/>
    <w:rPr>
      <w:rFonts w:ascii="Times New Roman" w:eastAsia="Times New Roman" w:hAnsi="Times New Roman" w:cs="Times New Roman" w:hint="default"/>
      <w:sz w:val="28"/>
      <w:szCs w:val="28"/>
      <w:lang w:val="uk-UA"/>
    </w:rPr>
  </w:style>
  <w:style w:type="character" w:customStyle="1" w:styleId="WW8Num1z2">
    <w:name w:val="WW8Num1z2"/>
    <w:rsid w:val="00672F09"/>
  </w:style>
  <w:style w:type="character" w:customStyle="1" w:styleId="WW8Num1z3">
    <w:name w:val="WW8Num1z3"/>
    <w:rsid w:val="00672F09"/>
  </w:style>
  <w:style w:type="character" w:customStyle="1" w:styleId="WW8Num1z4">
    <w:name w:val="WW8Num1z4"/>
    <w:rsid w:val="00672F09"/>
  </w:style>
  <w:style w:type="character" w:customStyle="1" w:styleId="WW8Num1z5">
    <w:name w:val="WW8Num1z5"/>
    <w:rsid w:val="00672F09"/>
  </w:style>
  <w:style w:type="character" w:customStyle="1" w:styleId="WW8Num1z6">
    <w:name w:val="WW8Num1z6"/>
    <w:rsid w:val="00672F09"/>
  </w:style>
  <w:style w:type="character" w:customStyle="1" w:styleId="WW8Num1z7">
    <w:name w:val="WW8Num1z7"/>
    <w:rsid w:val="00672F09"/>
  </w:style>
  <w:style w:type="character" w:customStyle="1" w:styleId="WW8Num1z8">
    <w:name w:val="WW8Num1z8"/>
    <w:rsid w:val="00672F09"/>
  </w:style>
  <w:style w:type="character" w:customStyle="1" w:styleId="WW8Num2z0">
    <w:name w:val="WW8Num2z0"/>
    <w:rsid w:val="00672F09"/>
    <w:rPr>
      <w:rFonts w:ascii="Symbol" w:hAnsi="Symbol" w:cs="Symbol" w:hint="default"/>
      <w:sz w:val="20"/>
    </w:rPr>
  </w:style>
  <w:style w:type="character" w:customStyle="1" w:styleId="WW8Num2z1">
    <w:name w:val="WW8Num2z1"/>
    <w:rsid w:val="00672F09"/>
    <w:rPr>
      <w:rFonts w:ascii="Times New Roman" w:eastAsia="Times New Roman" w:hAnsi="Times New Roman" w:cs="Times New Roman" w:hint="default"/>
    </w:rPr>
  </w:style>
  <w:style w:type="character" w:customStyle="1" w:styleId="WW8Num2z2">
    <w:name w:val="WW8Num2z2"/>
    <w:rsid w:val="00672F09"/>
    <w:rPr>
      <w:rFonts w:ascii="Wingdings" w:hAnsi="Wingdings" w:cs="Wingdings" w:hint="default"/>
      <w:sz w:val="20"/>
    </w:rPr>
  </w:style>
  <w:style w:type="character" w:customStyle="1" w:styleId="WW8Num3z0">
    <w:name w:val="WW8Num3z0"/>
    <w:rsid w:val="00672F09"/>
    <w:rPr>
      <w:rFonts w:ascii="Symbol" w:hAnsi="Symbol" w:cs="Symbol" w:hint="default"/>
      <w:sz w:val="20"/>
    </w:rPr>
  </w:style>
  <w:style w:type="character" w:customStyle="1" w:styleId="WW8Num3z1">
    <w:name w:val="WW8Num3z1"/>
    <w:rsid w:val="00672F09"/>
    <w:rPr>
      <w:rFonts w:ascii="Courier New" w:hAnsi="Courier New" w:cs="Courier New" w:hint="default"/>
      <w:sz w:val="20"/>
    </w:rPr>
  </w:style>
  <w:style w:type="character" w:customStyle="1" w:styleId="WW8Num3z2">
    <w:name w:val="WW8Num3z2"/>
    <w:rsid w:val="00672F09"/>
    <w:rPr>
      <w:rFonts w:ascii="Wingdings" w:hAnsi="Wingdings" w:cs="Wingdings" w:hint="default"/>
      <w:sz w:val="20"/>
    </w:rPr>
  </w:style>
  <w:style w:type="character" w:customStyle="1" w:styleId="WW8Num4z0">
    <w:name w:val="WW8Num4z0"/>
    <w:rsid w:val="00672F09"/>
  </w:style>
  <w:style w:type="character" w:customStyle="1" w:styleId="WW8Num4z1">
    <w:name w:val="WW8Num4z1"/>
    <w:rsid w:val="00672F09"/>
  </w:style>
  <w:style w:type="character" w:customStyle="1" w:styleId="WW8Num4z2">
    <w:name w:val="WW8Num4z2"/>
    <w:rsid w:val="00672F09"/>
  </w:style>
  <w:style w:type="character" w:customStyle="1" w:styleId="WW8Num4z3">
    <w:name w:val="WW8Num4z3"/>
    <w:rsid w:val="00672F09"/>
  </w:style>
  <w:style w:type="character" w:customStyle="1" w:styleId="WW8Num4z4">
    <w:name w:val="WW8Num4z4"/>
    <w:rsid w:val="00672F09"/>
  </w:style>
  <w:style w:type="character" w:customStyle="1" w:styleId="WW8Num4z5">
    <w:name w:val="WW8Num4z5"/>
    <w:rsid w:val="00672F09"/>
  </w:style>
  <w:style w:type="character" w:customStyle="1" w:styleId="WW8Num4z6">
    <w:name w:val="WW8Num4z6"/>
    <w:rsid w:val="00672F09"/>
  </w:style>
  <w:style w:type="character" w:customStyle="1" w:styleId="WW8Num4z7">
    <w:name w:val="WW8Num4z7"/>
    <w:rsid w:val="00672F09"/>
  </w:style>
  <w:style w:type="character" w:customStyle="1" w:styleId="WW8Num4z8">
    <w:name w:val="WW8Num4z8"/>
    <w:rsid w:val="00672F09"/>
  </w:style>
  <w:style w:type="character" w:customStyle="1" w:styleId="WW8Num5z0">
    <w:name w:val="WW8Num5z0"/>
    <w:rsid w:val="00672F09"/>
    <w:rPr>
      <w:rFonts w:hint="default"/>
    </w:rPr>
  </w:style>
  <w:style w:type="character" w:customStyle="1" w:styleId="WW8Num6z0">
    <w:name w:val="WW8Num6z0"/>
    <w:rsid w:val="00672F09"/>
    <w:rPr>
      <w:rFonts w:ascii="Symbol" w:hAnsi="Symbol" w:cs="Symbol" w:hint="default"/>
      <w:sz w:val="20"/>
    </w:rPr>
  </w:style>
  <w:style w:type="character" w:customStyle="1" w:styleId="WW8Num6z1">
    <w:name w:val="WW8Num6z1"/>
    <w:rsid w:val="00672F09"/>
    <w:rPr>
      <w:rFonts w:ascii="Courier New" w:hAnsi="Courier New" w:cs="Courier New" w:hint="default"/>
      <w:sz w:val="20"/>
    </w:rPr>
  </w:style>
  <w:style w:type="character" w:customStyle="1" w:styleId="WW8Num6z2">
    <w:name w:val="WW8Num6z2"/>
    <w:rsid w:val="00672F09"/>
    <w:rPr>
      <w:rFonts w:ascii="Wingdings" w:hAnsi="Wingdings" w:cs="Wingdings" w:hint="default"/>
      <w:sz w:val="20"/>
    </w:rPr>
  </w:style>
  <w:style w:type="character" w:customStyle="1" w:styleId="WW8Num7z0">
    <w:name w:val="WW8Num7z0"/>
    <w:rsid w:val="00672F09"/>
    <w:rPr>
      <w:rFonts w:ascii="Times New Roman" w:eastAsia="Times New Roman" w:hAnsi="Times New Roman" w:cs="Times New Roman" w:hint="default"/>
    </w:rPr>
  </w:style>
  <w:style w:type="character" w:customStyle="1" w:styleId="WW8Num7z1">
    <w:name w:val="WW8Num7z1"/>
    <w:rsid w:val="00672F09"/>
  </w:style>
  <w:style w:type="character" w:customStyle="1" w:styleId="WW8Num7z2">
    <w:name w:val="WW8Num7z2"/>
    <w:rsid w:val="00672F09"/>
  </w:style>
  <w:style w:type="character" w:customStyle="1" w:styleId="WW8Num7z3">
    <w:name w:val="WW8Num7z3"/>
    <w:rsid w:val="00672F09"/>
  </w:style>
  <w:style w:type="character" w:customStyle="1" w:styleId="WW8Num7z4">
    <w:name w:val="WW8Num7z4"/>
    <w:rsid w:val="00672F09"/>
  </w:style>
  <w:style w:type="character" w:customStyle="1" w:styleId="WW8Num7z5">
    <w:name w:val="WW8Num7z5"/>
    <w:rsid w:val="00672F09"/>
  </w:style>
  <w:style w:type="character" w:customStyle="1" w:styleId="WW8Num7z6">
    <w:name w:val="WW8Num7z6"/>
    <w:rsid w:val="00672F09"/>
  </w:style>
  <w:style w:type="character" w:customStyle="1" w:styleId="WW8Num7z7">
    <w:name w:val="WW8Num7z7"/>
    <w:rsid w:val="00672F09"/>
  </w:style>
  <w:style w:type="character" w:customStyle="1" w:styleId="WW8Num7z8">
    <w:name w:val="WW8Num7z8"/>
    <w:rsid w:val="00672F09"/>
  </w:style>
  <w:style w:type="character" w:customStyle="1" w:styleId="WW8Num8z0">
    <w:name w:val="WW8Num8z0"/>
    <w:rsid w:val="00672F09"/>
  </w:style>
  <w:style w:type="character" w:customStyle="1" w:styleId="WW8Num8z1">
    <w:name w:val="WW8Num8z1"/>
    <w:rsid w:val="00672F09"/>
  </w:style>
  <w:style w:type="character" w:customStyle="1" w:styleId="WW8Num8z2">
    <w:name w:val="WW8Num8z2"/>
    <w:rsid w:val="00672F09"/>
  </w:style>
  <w:style w:type="character" w:customStyle="1" w:styleId="WW8Num8z3">
    <w:name w:val="WW8Num8z3"/>
    <w:rsid w:val="00672F09"/>
  </w:style>
  <w:style w:type="character" w:customStyle="1" w:styleId="WW8Num8z4">
    <w:name w:val="WW8Num8z4"/>
    <w:rsid w:val="00672F09"/>
  </w:style>
  <w:style w:type="character" w:customStyle="1" w:styleId="WW8Num8z5">
    <w:name w:val="WW8Num8z5"/>
    <w:rsid w:val="00672F09"/>
  </w:style>
  <w:style w:type="character" w:customStyle="1" w:styleId="WW8Num8z6">
    <w:name w:val="WW8Num8z6"/>
    <w:rsid w:val="00672F09"/>
  </w:style>
  <w:style w:type="character" w:customStyle="1" w:styleId="WW8Num8z7">
    <w:name w:val="WW8Num8z7"/>
    <w:rsid w:val="00672F09"/>
  </w:style>
  <w:style w:type="character" w:customStyle="1" w:styleId="WW8Num8z8">
    <w:name w:val="WW8Num8z8"/>
    <w:rsid w:val="00672F09"/>
  </w:style>
  <w:style w:type="character" w:customStyle="1" w:styleId="WW8Num9z0">
    <w:name w:val="WW8Num9z0"/>
    <w:rsid w:val="00672F09"/>
  </w:style>
  <w:style w:type="character" w:customStyle="1" w:styleId="WW8Num9z1">
    <w:name w:val="WW8Num9z1"/>
    <w:rsid w:val="00672F09"/>
  </w:style>
  <w:style w:type="character" w:customStyle="1" w:styleId="WW8Num9z2">
    <w:name w:val="WW8Num9z2"/>
    <w:rsid w:val="00672F09"/>
  </w:style>
  <w:style w:type="character" w:customStyle="1" w:styleId="WW8Num9z3">
    <w:name w:val="WW8Num9z3"/>
    <w:rsid w:val="00672F09"/>
  </w:style>
  <w:style w:type="character" w:customStyle="1" w:styleId="WW8Num9z4">
    <w:name w:val="WW8Num9z4"/>
    <w:rsid w:val="00672F09"/>
  </w:style>
  <w:style w:type="character" w:customStyle="1" w:styleId="WW8Num9z5">
    <w:name w:val="WW8Num9z5"/>
    <w:rsid w:val="00672F09"/>
  </w:style>
  <w:style w:type="character" w:customStyle="1" w:styleId="WW8Num9z6">
    <w:name w:val="WW8Num9z6"/>
    <w:rsid w:val="00672F09"/>
  </w:style>
  <w:style w:type="character" w:customStyle="1" w:styleId="WW8Num9z7">
    <w:name w:val="WW8Num9z7"/>
    <w:rsid w:val="00672F09"/>
  </w:style>
  <w:style w:type="character" w:customStyle="1" w:styleId="WW8Num9z8">
    <w:name w:val="WW8Num9z8"/>
    <w:rsid w:val="00672F09"/>
  </w:style>
  <w:style w:type="character" w:customStyle="1" w:styleId="WW8Num10z0">
    <w:name w:val="WW8Num10z0"/>
    <w:rsid w:val="00672F09"/>
    <w:rPr>
      <w:rFonts w:cs="Times New Roman" w:hint="default"/>
    </w:rPr>
  </w:style>
  <w:style w:type="character" w:customStyle="1" w:styleId="WW8Num10z1">
    <w:name w:val="WW8Num10z1"/>
    <w:rsid w:val="00672F09"/>
    <w:rPr>
      <w:rFonts w:cs="Times New Roman"/>
    </w:rPr>
  </w:style>
  <w:style w:type="character" w:customStyle="1" w:styleId="WW8Num11z0">
    <w:name w:val="WW8Num11z0"/>
    <w:rsid w:val="00672F09"/>
    <w:rPr>
      <w:rFonts w:hint="default"/>
    </w:rPr>
  </w:style>
  <w:style w:type="character" w:customStyle="1" w:styleId="WW8Num11z1">
    <w:name w:val="WW8Num11z1"/>
    <w:rsid w:val="00672F09"/>
  </w:style>
  <w:style w:type="character" w:customStyle="1" w:styleId="WW8Num11z2">
    <w:name w:val="WW8Num11z2"/>
    <w:rsid w:val="00672F09"/>
  </w:style>
  <w:style w:type="character" w:customStyle="1" w:styleId="WW8Num11z3">
    <w:name w:val="WW8Num11z3"/>
    <w:rsid w:val="00672F09"/>
  </w:style>
  <w:style w:type="character" w:customStyle="1" w:styleId="WW8Num11z4">
    <w:name w:val="WW8Num11z4"/>
    <w:rsid w:val="00672F09"/>
  </w:style>
  <w:style w:type="character" w:customStyle="1" w:styleId="WW8Num11z5">
    <w:name w:val="WW8Num11z5"/>
    <w:rsid w:val="00672F09"/>
  </w:style>
  <w:style w:type="character" w:customStyle="1" w:styleId="WW8Num11z6">
    <w:name w:val="WW8Num11z6"/>
    <w:rsid w:val="00672F09"/>
  </w:style>
  <w:style w:type="character" w:customStyle="1" w:styleId="WW8Num11z7">
    <w:name w:val="WW8Num11z7"/>
    <w:rsid w:val="00672F09"/>
  </w:style>
  <w:style w:type="character" w:customStyle="1" w:styleId="WW8Num11z8">
    <w:name w:val="WW8Num11z8"/>
    <w:rsid w:val="00672F09"/>
  </w:style>
  <w:style w:type="character" w:customStyle="1" w:styleId="WW8Num12z0">
    <w:name w:val="WW8Num12z0"/>
    <w:rsid w:val="00672F09"/>
  </w:style>
  <w:style w:type="character" w:customStyle="1" w:styleId="WW8Num12z1">
    <w:name w:val="WW8Num12z1"/>
    <w:rsid w:val="00672F09"/>
  </w:style>
  <w:style w:type="character" w:customStyle="1" w:styleId="WW8Num12z2">
    <w:name w:val="WW8Num12z2"/>
    <w:rsid w:val="00672F09"/>
  </w:style>
  <w:style w:type="character" w:customStyle="1" w:styleId="WW8Num12z3">
    <w:name w:val="WW8Num12z3"/>
    <w:rsid w:val="00672F09"/>
  </w:style>
  <w:style w:type="character" w:customStyle="1" w:styleId="WW8Num12z4">
    <w:name w:val="WW8Num12z4"/>
    <w:rsid w:val="00672F09"/>
  </w:style>
  <w:style w:type="character" w:customStyle="1" w:styleId="WW8Num12z5">
    <w:name w:val="WW8Num12z5"/>
    <w:rsid w:val="00672F09"/>
  </w:style>
  <w:style w:type="character" w:customStyle="1" w:styleId="WW8Num12z6">
    <w:name w:val="WW8Num12z6"/>
    <w:rsid w:val="00672F09"/>
  </w:style>
  <w:style w:type="character" w:customStyle="1" w:styleId="WW8Num12z7">
    <w:name w:val="WW8Num12z7"/>
    <w:rsid w:val="00672F09"/>
  </w:style>
  <w:style w:type="character" w:customStyle="1" w:styleId="WW8Num12z8">
    <w:name w:val="WW8Num12z8"/>
    <w:rsid w:val="00672F09"/>
  </w:style>
  <w:style w:type="character" w:customStyle="1" w:styleId="WW8Num13z0">
    <w:name w:val="WW8Num13z0"/>
    <w:rsid w:val="00672F09"/>
  </w:style>
  <w:style w:type="character" w:customStyle="1" w:styleId="WW8Num13z1">
    <w:name w:val="WW8Num13z1"/>
    <w:rsid w:val="00672F09"/>
  </w:style>
  <w:style w:type="character" w:customStyle="1" w:styleId="WW8Num13z2">
    <w:name w:val="WW8Num13z2"/>
    <w:rsid w:val="00672F09"/>
  </w:style>
  <w:style w:type="character" w:customStyle="1" w:styleId="WW8Num13z3">
    <w:name w:val="WW8Num13z3"/>
    <w:rsid w:val="00672F09"/>
  </w:style>
  <w:style w:type="character" w:customStyle="1" w:styleId="WW8Num13z4">
    <w:name w:val="WW8Num13z4"/>
    <w:rsid w:val="00672F09"/>
  </w:style>
  <w:style w:type="character" w:customStyle="1" w:styleId="WW8Num13z5">
    <w:name w:val="WW8Num13z5"/>
    <w:rsid w:val="00672F09"/>
  </w:style>
  <w:style w:type="character" w:customStyle="1" w:styleId="WW8Num13z6">
    <w:name w:val="WW8Num13z6"/>
    <w:rsid w:val="00672F09"/>
  </w:style>
  <w:style w:type="character" w:customStyle="1" w:styleId="WW8Num13z7">
    <w:name w:val="WW8Num13z7"/>
    <w:rsid w:val="00672F09"/>
  </w:style>
  <w:style w:type="character" w:customStyle="1" w:styleId="WW8Num13z8">
    <w:name w:val="WW8Num13z8"/>
    <w:rsid w:val="00672F09"/>
  </w:style>
  <w:style w:type="character" w:customStyle="1" w:styleId="WW8Num14z0">
    <w:name w:val="WW8Num14z0"/>
    <w:rsid w:val="00672F09"/>
    <w:rPr>
      <w:rFonts w:ascii="Courier New" w:hAnsi="Courier New" w:cs="Courier New" w:hint="default"/>
      <w:sz w:val="20"/>
    </w:rPr>
  </w:style>
  <w:style w:type="character" w:customStyle="1" w:styleId="WW8Num14z1">
    <w:name w:val="WW8Num14z1"/>
    <w:rsid w:val="00672F09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sid w:val="00672F09"/>
    <w:rPr>
      <w:rFonts w:ascii="Wingdings" w:hAnsi="Wingdings" w:cs="Wingdings" w:hint="default"/>
      <w:sz w:val="20"/>
    </w:rPr>
  </w:style>
  <w:style w:type="character" w:customStyle="1" w:styleId="WW8Num15z0">
    <w:name w:val="WW8Num15z0"/>
    <w:rsid w:val="00672F09"/>
  </w:style>
  <w:style w:type="character" w:customStyle="1" w:styleId="WW8Num15z1">
    <w:name w:val="WW8Num15z1"/>
    <w:rsid w:val="00672F09"/>
  </w:style>
  <w:style w:type="character" w:customStyle="1" w:styleId="WW8Num15z2">
    <w:name w:val="WW8Num15z2"/>
    <w:rsid w:val="00672F09"/>
  </w:style>
  <w:style w:type="character" w:customStyle="1" w:styleId="WW8Num15z3">
    <w:name w:val="WW8Num15z3"/>
    <w:rsid w:val="00672F09"/>
  </w:style>
  <w:style w:type="character" w:customStyle="1" w:styleId="WW8Num15z4">
    <w:name w:val="WW8Num15z4"/>
    <w:rsid w:val="00672F09"/>
  </w:style>
  <w:style w:type="character" w:customStyle="1" w:styleId="WW8Num15z5">
    <w:name w:val="WW8Num15z5"/>
    <w:rsid w:val="00672F09"/>
  </w:style>
  <w:style w:type="character" w:customStyle="1" w:styleId="WW8Num15z6">
    <w:name w:val="WW8Num15z6"/>
    <w:rsid w:val="00672F09"/>
  </w:style>
  <w:style w:type="character" w:customStyle="1" w:styleId="WW8Num15z7">
    <w:name w:val="WW8Num15z7"/>
    <w:rsid w:val="00672F09"/>
  </w:style>
  <w:style w:type="character" w:customStyle="1" w:styleId="WW8Num15z8">
    <w:name w:val="WW8Num15z8"/>
    <w:rsid w:val="00672F09"/>
  </w:style>
  <w:style w:type="character" w:customStyle="1" w:styleId="WW8Num16z0">
    <w:name w:val="WW8Num16z0"/>
    <w:rsid w:val="00672F09"/>
    <w:rPr>
      <w:rFonts w:ascii="Symbol" w:hAnsi="Symbol" w:cs="Symbol" w:hint="default"/>
      <w:sz w:val="28"/>
      <w:szCs w:val="28"/>
      <w:lang w:val="uk-UA"/>
    </w:rPr>
  </w:style>
  <w:style w:type="character" w:customStyle="1" w:styleId="WW8Num16z1">
    <w:name w:val="WW8Num16z1"/>
    <w:rsid w:val="00672F09"/>
    <w:rPr>
      <w:rFonts w:ascii="Courier New" w:hAnsi="Courier New" w:cs="Courier New" w:hint="default"/>
    </w:rPr>
  </w:style>
  <w:style w:type="character" w:customStyle="1" w:styleId="WW8Num16z2">
    <w:name w:val="WW8Num16z2"/>
    <w:rsid w:val="00672F09"/>
    <w:rPr>
      <w:rFonts w:ascii="Wingdings" w:hAnsi="Wingdings" w:cs="Wingdings" w:hint="default"/>
    </w:rPr>
  </w:style>
  <w:style w:type="character" w:customStyle="1" w:styleId="WW8Num17z0">
    <w:name w:val="WW8Num17z0"/>
    <w:rsid w:val="00672F09"/>
    <w:rPr>
      <w:rFonts w:ascii="Times New Roman" w:eastAsia="Times New Roman" w:hAnsi="Times New Roman" w:cs="Times New Roman" w:hint="default"/>
      <w:sz w:val="28"/>
      <w:szCs w:val="28"/>
      <w:lang w:val="uk-UA"/>
    </w:rPr>
  </w:style>
  <w:style w:type="character" w:customStyle="1" w:styleId="WW8Num17z1">
    <w:name w:val="WW8Num17z1"/>
    <w:rsid w:val="00672F09"/>
    <w:rPr>
      <w:rFonts w:ascii="Courier New" w:hAnsi="Courier New" w:cs="Courier New" w:hint="default"/>
    </w:rPr>
  </w:style>
  <w:style w:type="character" w:customStyle="1" w:styleId="WW8Num17z2">
    <w:name w:val="WW8Num17z2"/>
    <w:rsid w:val="00672F09"/>
    <w:rPr>
      <w:rFonts w:ascii="Wingdings" w:hAnsi="Wingdings" w:cs="Wingdings" w:hint="default"/>
    </w:rPr>
  </w:style>
  <w:style w:type="character" w:customStyle="1" w:styleId="WW8Num17z3">
    <w:name w:val="WW8Num17z3"/>
    <w:rsid w:val="00672F09"/>
    <w:rPr>
      <w:rFonts w:ascii="Symbol" w:hAnsi="Symbol" w:cs="Symbol" w:hint="default"/>
    </w:rPr>
  </w:style>
  <w:style w:type="character" w:customStyle="1" w:styleId="WW8Num18z0">
    <w:name w:val="WW8Num18z0"/>
    <w:rsid w:val="00672F09"/>
    <w:rPr>
      <w:rFonts w:ascii="Times New Roman" w:eastAsia="Times New Roman" w:hAnsi="Times New Roman" w:cs="Times New Roman" w:hint="default"/>
      <w:sz w:val="28"/>
      <w:szCs w:val="28"/>
      <w:lang w:val="uk-UA"/>
    </w:rPr>
  </w:style>
  <w:style w:type="character" w:customStyle="1" w:styleId="WW8Num18z1">
    <w:name w:val="WW8Num18z1"/>
    <w:rsid w:val="00672F09"/>
    <w:rPr>
      <w:rFonts w:ascii="Courier New" w:hAnsi="Courier New" w:cs="Courier New" w:hint="default"/>
    </w:rPr>
  </w:style>
  <w:style w:type="character" w:customStyle="1" w:styleId="WW8Num18z2">
    <w:name w:val="WW8Num18z2"/>
    <w:rsid w:val="00672F09"/>
    <w:rPr>
      <w:rFonts w:ascii="Wingdings" w:hAnsi="Wingdings" w:cs="Wingdings" w:hint="default"/>
    </w:rPr>
  </w:style>
  <w:style w:type="character" w:customStyle="1" w:styleId="WW8Num18z3">
    <w:name w:val="WW8Num18z3"/>
    <w:rsid w:val="00672F09"/>
    <w:rPr>
      <w:rFonts w:ascii="Symbol" w:hAnsi="Symbol" w:cs="Symbol" w:hint="default"/>
    </w:rPr>
  </w:style>
  <w:style w:type="character" w:customStyle="1" w:styleId="WW8Num19z0">
    <w:name w:val="WW8Num19z0"/>
    <w:rsid w:val="00672F09"/>
    <w:rPr>
      <w:rFonts w:hint="default"/>
    </w:rPr>
  </w:style>
  <w:style w:type="character" w:customStyle="1" w:styleId="WW8Num19z1">
    <w:name w:val="WW8Num19z1"/>
    <w:rsid w:val="00672F09"/>
  </w:style>
  <w:style w:type="character" w:customStyle="1" w:styleId="WW8Num19z2">
    <w:name w:val="WW8Num19z2"/>
    <w:rsid w:val="00672F09"/>
  </w:style>
  <w:style w:type="character" w:customStyle="1" w:styleId="WW8Num19z3">
    <w:name w:val="WW8Num19z3"/>
    <w:rsid w:val="00672F09"/>
  </w:style>
  <w:style w:type="character" w:customStyle="1" w:styleId="WW8Num19z4">
    <w:name w:val="WW8Num19z4"/>
    <w:rsid w:val="00672F09"/>
  </w:style>
  <w:style w:type="character" w:customStyle="1" w:styleId="WW8Num19z5">
    <w:name w:val="WW8Num19z5"/>
    <w:rsid w:val="00672F09"/>
  </w:style>
  <w:style w:type="character" w:customStyle="1" w:styleId="WW8Num19z6">
    <w:name w:val="WW8Num19z6"/>
    <w:rsid w:val="00672F09"/>
  </w:style>
  <w:style w:type="character" w:customStyle="1" w:styleId="WW8Num19z7">
    <w:name w:val="WW8Num19z7"/>
    <w:rsid w:val="00672F09"/>
  </w:style>
  <w:style w:type="character" w:customStyle="1" w:styleId="WW8Num19z8">
    <w:name w:val="WW8Num19z8"/>
    <w:rsid w:val="00672F09"/>
  </w:style>
  <w:style w:type="character" w:customStyle="1" w:styleId="WW8Num20z0">
    <w:name w:val="WW8Num20z0"/>
    <w:rsid w:val="00672F09"/>
  </w:style>
  <w:style w:type="character" w:customStyle="1" w:styleId="WW8Num20z1">
    <w:name w:val="WW8Num20z1"/>
    <w:rsid w:val="00672F09"/>
  </w:style>
  <w:style w:type="character" w:customStyle="1" w:styleId="WW8Num20z2">
    <w:name w:val="WW8Num20z2"/>
    <w:rsid w:val="00672F09"/>
  </w:style>
  <w:style w:type="character" w:customStyle="1" w:styleId="WW8Num20z3">
    <w:name w:val="WW8Num20z3"/>
    <w:rsid w:val="00672F09"/>
  </w:style>
  <w:style w:type="character" w:customStyle="1" w:styleId="WW8Num20z4">
    <w:name w:val="WW8Num20z4"/>
    <w:rsid w:val="00672F09"/>
  </w:style>
  <w:style w:type="character" w:customStyle="1" w:styleId="WW8Num20z5">
    <w:name w:val="WW8Num20z5"/>
    <w:rsid w:val="00672F09"/>
  </w:style>
  <w:style w:type="character" w:customStyle="1" w:styleId="WW8Num20z6">
    <w:name w:val="WW8Num20z6"/>
    <w:rsid w:val="00672F09"/>
  </w:style>
  <w:style w:type="character" w:customStyle="1" w:styleId="WW8Num20z7">
    <w:name w:val="WW8Num20z7"/>
    <w:rsid w:val="00672F09"/>
  </w:style>
  <w:style w:type="character" w:customStyle="1" w:styleId="WW8Num20z8">
    <w:name w:val="WW8Num20z8"/>
    <w:rsid w:val="00672F09"/>
  </w:style>
  <w:style w:type="character" w:customStyle="1" w:styleId="WW8Num21z0">
    <w:name w:val="WW8Num21z0"/>
    <w:rsid w:val="00672F09"/>
    <w:rPr>
      <w:rFonts w:ascii="Lucida Sans Unicode" w:eastAsia="MS Mincho" w:hAnsi="Lucida Sans Unicode" w:cs="Lucida Sans Unicode" w:hint="default"/>
    </w:rPr>
  </w:style>
  <w:style w:type="character" w:customStyle="1" w:styleId="WW8Num21z1">
    <w:name w:val="WW8Num21z1"/>
    <w:rsid w:val="00672F09"/>
  </w:style>
  <w:style w:type="character" w:customStyle="1" w:styleId="WW8Num21z2">
    <w:name w:val="WW8Num21z2"/>
    <w:rsid w:val="00672F09"/>
  </w:style>
  <w:style w:type="character" w:customStyle="1" w:styleId="WW8Num21z3">
    <w:name w:val="WW8Num21z3"/>
    <w:rsid w:val="00672F09"/>
  </w:style>
  <w:style w:type="character" w:customStyle="1" w:styleId="WW8Num21z4">
    <w:name w:val="WW8Num21z4"/>
    <w:rsid w:val="00672F09"/>
  </w:style>
  <w:style w:type="character" w:customStyle="1" w:styleId="WW8Num21z5">
    <w:name w:val="WW8Num21z5"/>
    <w:rsid w:val="00672F09"/>
  </w:style>
  <w:style w:type="character" w:customStyle="1" w:styleId="WW8Num21z6">
    <w:name w:val="WW8Num21z6"/>
    <w:rsid w:val="00672F09"/>
  </w:style>
  <w:style w:type="character" w:customStyle="1" w:styleId="WW8Num21z7">
    <w:name w:val="WW8Num21z7"/>
    <w:rsid w:val="00672F09"/>
  </w:style>
  <w:style w:type="character" w:customStyle="1" w:styleId="WW8Num21z8">
    <w:name w:val="WW8Num21z8"/>
    <w:rsid w:val="00672F09"/>
  </w:style>
  <w:style w:type="character" w:customStyle="1" w:styleId="WW8Num22z0">
    <w:name w:val="WW8Num22z0"/>
    <w:rsid w:val="00672F09"/>
  </w:style>
  <w:style w:type="character" w:customStyle="1" w:styleId="WW8Num22z1">
    <w:name w:val="WW8Num22z1"/>
    <w:rsid w:val="00672F09"/>
  </w:style>
  <w:style w:type="character" w:customStyle="1" w:styleId="WW8Num22z2">
    <w:name w:val="WW8Num22z2"/>
    <w:rsid w:val="00672F09"/>
  </w:style>
  <w:style w:type="character" w:customStyle="1" w:styleId="WW8Num22z3">
    <w:name w:val="WW8Num22z3"/>
    <w:rsid w:val="00672F09"/>
  </w:style>
  <w:style w:type="character" w:customStyle="1" w:styleId="WW8Num22z4">
    <w:name w:val="WW8Num22z4"/>
    <w:rsid w:val="00672F09"/>
  </w:style>
  <w:style w:type="character" w:customStyle="1" w:styleId="WW8Num22z5">
    <w:name w:val="WW8Num22z5"/>
    <w:rsid w:val="00672F09"/>
  </w:style>
  <w:style w:type="character" w:customStyle="1" w:styleId="WW8Num22z6">
    <w:name w:val="WW8Num22z6"/>
    <w:rsid w:val="00672F09"/>
  </w:style>
  <w:style w:type="character" w:customStyle="1" w:styleId="WW8Num22z7">
    <w:name w:val="WW8Num22z7"/>
    <w:rsid w:val="00672F09"/>
  </w:style>
  <w:style w:type="character" w:customStyle="1" w:styleId="WW8Num22z8">
    <w:name w:val="WW8Num22z8"/>
    <w:rsid w:val="00672F09"/>
  </w:style>
  <w:style w:type="character" w:customStyle="1" w:styleId="WW8Num23z0">
    <w:name w:val="WW8Num23z0"/>
    <w:rsid w:val="00672F09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672F09"/>
    <w:rPr>
      <w:rFonts w:ascii="Courier New" w:hAnsi="Courier New" w:cs="Courier New" w:hint="default"/>
    </w:rPr>
  </w:style>
  <w:style w:type="character" w:customStyle="1" w:styleId="WW8Num23z2">
    <w:name w:val="WW8Num23z2"/>
    <w:rsid w:val="00672F09"/>
    <w:rPr>
      <w:rFonts w:ascii="Wingdings" w:hAnsi="Wingdings" w:cs="Wingdings" w:hint="default"/>
    </w:rPr>
  </w:style>
  <w:style w:type="character" w:customStyle="1" w:styleId="WW8Num23z3">
    <w:name w:val="WW8Num23z3"/>
    <w:rsid w:val="00672F09"/>
    <w:rPr>
      <w:rFonts w:ascii="Symbol" w:hAnsi="Symbol" w:cs="Symbol" w:hint="default"/>
    </w:rPr>
  </w:style>
  <w:style w:type="character" w:customStyle="1" w:styleId="WW8Num24z0">
    <w:name w:val="WW8Num24z0"/>
    <w:rsid w:val="00672F09"/>
    <w:rPr>
      <w:rFonts w:ascii="Times New Roman" w:eastAsia="Times New Roman" w:hAnsi="Times New Roman" w:cs="Times New Roman" w:hint="default"/>
      <w:sz w:val="28"/>
      <w:szCs w:val="28"/>
      <w:lang w:val="uk-UA" w:eastAsia="ru-RU"/>
    </w:rPr>
  </w:style>
  <w:style w:type="character" w:customStyle="1" w:styleId="WW8Num24z1">
    <w:name w:val="WW8Num24z1"/>
    <w:rsid w:val="00672F09"/>
    <w:rPr>
      <w:rFonts w:ascii="Courier New" w:hAnsi="Courier New" w:cs="Courier New" w:hint="default"/>
    </w:rPr>
  </w:style>
  <w:style w:type="character" w:customStyle="1" w:styleId="WW8Num24z2">
    <w:name w:val="WW8Num24z2"/>
    <w:rsid w:val="00672F09"/>
    <w:rPr>
      <w:rFonts w:ascii="Wingdings" w:hAnsi="Wingdings" w:cs="Wingdings" w:hint="default"/>
    </w:rPr>
  </w:style>
  <w:style w:type="character" w:customStyle="1" w:styleId="WW8Num24z3">
    <w:name w:val="WW8Num24z3"/>
    <w:rsid w:val="00672F09"/>
    <w:rPr>
      <w:rFonts w:ascii="Symbol" w:hAnsi="Symbol" w:cs="Symbol" w:hint="default"/>
    </w:rPr>
  </w:style>
  <w:style w:type="character" w:customStyle="1" w:styleId="WW8Num25z0">
    <w:name w:val="WW8Num25z0"/>
    <w:rsid w:val="00672F09"/>
    <w:rPr>
      <w:rFonts w:ascii="Times New Roman" w:eastAsia="MV Boli" w:hAnsi="Times New Roman" w:cs="Times New Roman" w:hint="default"/>
    </w:rPr>
  </w:style>
  <w:style w:type="character" w:customStyle="1" w:styleId="WW8Num25z1">
    <w:name w:val="WW8Num25z1"/>
    <w:rsid w:val="00672F09"/>
    <w:rPr>
      <w:rFonts w:ascii="Courier New" w:hAnsi="Courier New" w:cs="Courier New" w:hint="default"/>
    </w:rPr>
  </w:style>
  <w:style w:type="character" w:customStyle="1" w:styleId="WW8Num25z2">
    <w:name w:val="WW8Num25z2"/>
    <w:rsid w:val="00672F09"/>
    <w:rPr>
      <w:rFonts w:ascii="Wingdings" w:hAnsi="Wingdings" w:cs="Wingdings" w:hint="default"/>
    </w:rPr>
  </w:style>
  <w:style w:type="character" w:customStyle="1" w:styleId="WW8Num25z3">
    <w:name w:val="WW8Num25z3"/>
    <w:rsid w:val="00672F09"/>
    <w:rPr>
      <w:rFonts w:ascii="Symbol" w:hAnsi="Symbol" w:cs="Symbol" w:hint="default"/>
    </w:rPr>
  </w:style>
  <w:style w:type="character" w:customStyle="1" w:styleId="1f1">
    <w:name w:val="Основной шрифт абзаца1"/>
    <w:rsid w:val="00672F09"/>
  </w:style>
  <w:style w:type="character" w:customStyle="1" w:styleId="130">
    <w:name w:val="Знак Знак13"/>
    <w:rsid w:val="00672F09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120">
    <w:name w:val="Знак Знак12"/>
    <w:rsid w:val="00672F09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92">
    <w:name w:val="Знак Знак9"/>
    <w:rsid w:val="00672F09"/>
    <w:rPr>
      <w:sz w:val="24"/>
      <w:szCs w:val="24"/>
    </w:rPr>
  </w:style>
  <w:style w:type="character" w:customStyle="1" w:styleId="1f2">
    <w:name w:val="Знак Знак1"/>
    <w:rsid w:val="00672F09"/>
    <w:rPr>
      <w:sz w:val="24"/>
      <w:szCs w:val="24"/>
    </w:rPr>
  </w:style>
  <w:style w:type="character" w:customStyle="1" w:styleId="82">
    <w:name w:val="Знак Знак8"/>
    <w:rsid w:val="00672F09"/>
    <w:rPr>
      <w:sz w:val="24"/>
      <w:szCs w:val="24"/>
    </w:rPr>
  </w:style>
  <w:style w:type="character" w:customStyle="1" w:styleId="72">
    <w:name w:val="Знак Знак7"/>
    <w:rsid w:val="00672F09"/>
    <w:rPr>
      <w:sz w:val="16"/>
      <w:szCs w:val="16"/>
    </w:rPr>
  </w:style>
  <w:style w:type="character" w:customStyle="1" w:styleId="62">
    <w:name w:val="Знак Знак6"/>
    <w:rsid w:val="00672F09"/>
    <w:rPr>
      <w:sz w:val="28"/>
      <w:szCs w:val="28"/>
      <w:lang w:val="ru-RU"/>
    </w:rPr>
  </w:style>
  <w:style w:type="character" w:customStyle="1" w:styleId="52">
    <w:name w:val="Знак Знак5"/>
    <w:rsid w:val="00672F09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42">
    <w:name w:val="Знак Знак4"/>
    <w:rsid w:val="00672F09"/>
    <w:rPr>
      <w:sz w:val="24"/>
      <w:szCs w:val="24"/>
      <w:lang w:val="ru-RU"/>
    </w:rPr>
  </w:style>
  <w:style w:type="character" w:customStyle="1" w:styleId="3a">
    <w:name w:val="Знак Знак3"/>
    <w:rsid w:val="00672F09"/>
    <w:rPr>
      <w:rFonts w:ascii="Courier New" w:hAnsi="Courier New" w:cs="Courier New"/>
    </w:rPr>
  </w:style>
  <w:style w:type="character" w:customStyle="1" w:styleId="2d">
    <w:name w:val="Знак Знак2"/>
    <w:basedOn w:val="1f1"/>
    <w:rsid w:val="00672F09"/>
  </w:style>
  <w:style w:type="character" w:customStyle="1" w:styleId="FootnoteCharacters">
    <w:name w:val="Footnote Characters"/>
    <w:rsid w:val="00672F09"/>
    <w:rPr>
      <w:vertAlign w:val="superscript"/>
    </w:rPr>
  </w:style>
  <w:style w:type="character" w:customStyle="1" w:styleId="111">
    <w:name w:val="Знак Знак11"/>
    <w:rsid w:val="00672F09"/>
    <w:rPr>
      <w:rFonts w:cs="Arial"/>
      <w:b/>
      <w:bCs/>
      <w:i/>
      <w:spacing w:val="20"/>
      <w:sz w:val="28"/>
      <w:szCs w:val="28"/>
      <w:lang w:val="ru-RU" w:bidi="ar-SA"/>
    </w:rPr>
  </w:style>
  <w:style w:type="character" w:customStyle="1" w:styleId="100">
    <w:name w:val="Знак Знак10"/>
    <w:rsid w:val="00672F09"/>
    <w:rPr>
      <w:kern w:val="1"/>
      <w:sz w:val="28"/>
      <w:lang w:val="ru-RU" w:bidi="ar-SA"/>
    </w:rPr>
  </w:style>
  <w:style w:type="character" w:customStyle="1" w:styleId="EndnoteCharacters">
    <w:name w:val="Endnote Characters"/>
    <w:rsid w:val="00672F09"/>
    <w:rPr>
      <w:rFonts w:cs="Times New Roman"/>
      <w:vertAlign w:val="superscript"/>
    </w:rPr>
  </w:style>
  <w:style w:type="character" w:customStyle="1" w:styleId="IndexLink">
    <w:name w:val="Index Link"/>
    <w:rsid w:val="00672F09"/>
  </w:style>
  <w:style w:type="paragraph" w:customStyle="1" w:styleId="Heading">
    <w:name w:val="Heading"/>
    <w:basedOn w:val="a2"/>
    <w:next w:val="ad"/>
    <w:rsid w:val="00672F09"/>
    <w:pPr>
      <w:suppressAutoHyphens/>
      <w:jc w:val="center"/>
    </w:pPr>
    <w:rPr>
      <w:b/>
      <w:bCs/>
      <w:sz w:val="28"/>
      <w:szCs w:val="28"/>
      <w:lang w:val="uk-UA" w:eastAsia="zh-CN"/>
    </w:rPr>
  </w:style>
  <w:style w:type="paragraph" w:customStyle="1" w:styleId="Index">
    <w:name w:val="Index"/>
    <w:basedOn w:val="a2"/>
    <w:rsid w:val="00672F09"/>
    <w:pPr>
      <w:suppressLineNumbers/>
      <w:suppressAutoHyphens/>
    </w:pPr>
    <w:rPr>
      <w:rFonts w:cs="Mangal"/>
      <w:lang w:eastAsia="zh-CN"/>
    </w:rPr>
  </w:style>
  <w:style w:type="paragraph" w:customStyle="1" w:styleId="214">
    <w:name w:val="Основной текст 21"/>
    <w:basedOn w:val="a2"/>
    <w:rsid w:val="00672F09"/>
    <w:pPr>
      <w:suppressAutoHyphens/>
      <w:spacing w:line="360" w:lineRule="auto"/>
      <w:ind w:right="27"/>
    </w:pPr>
    <w:rPr>
      <w:i/>
      <w:iCs/>
      <w:sz w:val="26"/>
      <w:szCs w:val="26"/>
      <w:lang w:eastAsia="zh-CN"/>
    </w:rPr>
  </w:style>
  <w:style w:type="paragraph" w:customStyle="1" w:styleId="311">
    <w:name w:val="Основной текст с отступом 31"/>
    <w:basedOn w:val="a2"/>
    <w:rsid w:val="00672F09"/>
    <w:pPr>
      <w:suppressAutoHyphens/>
      <w:spacing w:after="120"/>
      <w:ind w:left="283"/>
    </w:pPr>
    <w:rPr>
      <w:sz w:val="16"/>
      <w:szCs w:val="16"/>
      <w:lang w:eastAsia="zh-CN"/>
    </w:rPr>
  </w:style>
  <w:style w:type="paragraph" w:customStyle="1" w:styleId="1f3">
    <w:name w:val="Текст1"/>
    <w:basedOn w:val="a2"/>
    <w:rsid w:val="00672F09"/>
    <w:pPr>
      <w:suppressAutoHyphens/>
      <w:spacing w:line="360" w:lineRule="auto"/>
      <w:ind w:firstLine="567"/>
      <w:jc w:val="both"/>
    </w:pPr>
    <w:rPr>
      <w:sz w:val="28"/>
      <w:szCs w:val="28"/>
      <w:lang w:eastAsia="zh-CN"/>
    </w:rPr>
  </w:style>
  <w:style w:type="paragraph" w:customStyle="1" w:styleId="216">
    <w:name w:val="Основной текст с отступом 21"/>
    <w:basedOn w:val="a2"/>
    <w:rsid w:val="00672F09"/>
    <w:pPr>
      <w:suppressAutoHyphens/>
      <w:spacing w:after="120" w:line="480" w:lineRule="auto"/>
      <w:ind w:left="283"/>
    </w:pPr>
    <w:rPr>
      <w:lang w:eastAsia="zh-CN"/>
    </w:rPr>
  </w:style>
  <w:style w:type="paragraph" w:customStyle="1" w:styleId="1f4">
    <w:name w:val="Маркированный список1"/>
    <w:basedOn w:val="a2"/>
    <w:rsid w:val="00672F09"/>
    <w:pPr>
      <w:widowControl w:val="0"/>
      <w:suppressAutoHyphens/>
      <w:spacing w:line="360" w:lineRule="auto"/>
      <w:ind w:firstLine="360"/>
      <w:jc w:val="both"/>
    </w:pPr>
    <w:rPr>
      <w:sz w:val="28"/>
      <w:szCs w:val="28"/>
      <w:lang w:val="uk-UA" w:eastAsia="zh-CN"/>
    </w:rPr>
  </w:style>
  <w:style w:type="paragraph" w:customStyle="1" w:styleId="1f5">
    <w:name w:val="Таблица ссылок1"/>
    <w:basedOn w:val="a2"/>
    <w:next w:val="a2"/>
    <w:rsid w:val="00672F09"/>
    <w:pPr>
      <w:suppressAutoHyphens/>
      <w:ind w:left="240" w:hanging="240"/>
    </w:pPr>
    <w:rPr>
      <w:lang w:eastAsia="zh-CN"/>
    </w:rPr>
  </w:style>
  <w:style w:type="paragraph" w:customStyle="1" w:styleId="1f6">
    <w:name w:val="Заголовок таблицы ссылок1"/>
    <w:basedOn w:val="a2"/>
    <w:next w:val="a2"/>
    <w:rsid w:val="00672F09"/>
    <w:pPr>
      <w:suppressAutoHyphens/>
      <w:spacing w:before="120"/>
    </w:pPr>
    <w:rPr>
      <w:rFonts w:ascii="Arial" w:hAnsi="Arial" w:cs="Arial"/>
      <w:b/>
      <w:bCs/>
      <w:lang w:eastAsia="zh-CN"/>
    </w:rPr>
  </w:style>
  <w:style w:type="paragraph" w:customStyle="1" w:styleId="1f7">
    <w:name w:val="Название объекта1"/>
    <w:basedOn w:val="a2"/>
    <w:next w:val="a2"/>
    <w:rsid w:val="00672F09"/>
    <w:pPr>
      <w:suppressAutoHyphens/>
      <w:spacing w:line="360" w:lineRule="auto"/>
      <w:jc w:val="both"/>
    </w:pPr>
    <w:rPr>
      <w:sz w:val="28"/>
      <w:lang w:eastAsia="zh-CN"/>
    </w:rPr>
  </w:style>
  <w:style w:type="paragraph" w:customStyle="1" w:styleId="21">
    <w:name w:val="Нумерованный список 21"/>
    <w:basedOn w:val="a2"/>
    <w:rsid w:val="00672F09"/>
    <w:pPr>
      <w:numPr>
        <w:numId w:val="2"/>
      </w:numPr>
      <w:tabs>
        <w:tab w:val="left" w:pos="643"/>
      </w:tabs>
      <w:suppressAutoHyphens/>
      <w:ind w:left="643"/>
    </w:pPr>
    <w:rPr>
      <w:szCs w:val="20"/>
      <w:lang w:eastAsia="zh-CN"/>
    </w:rPr>
  </w:style>
  <w:style w:type="paragraph" w:customStyle="1" w:styleId="312">
    <w:name w:val="Нумерованный список 31"/>
    <w:basedOn w:val="a2"/>
    <w:rsid w:val="00672F09"/>
    <w:pPr>
      <w:tabs>
        <w:tab w:val="left" w:pos="926"/>
      </w:tabs>
      <w:suppressAutoHyphens/>
      <w:ind w:left="926" w:hanging="360"/>
    </w:pPr>
    <w:rPr>
      <w:lang w:eastAsia="zh-CN"/>
    </w:rPr>
  </w:style>
  <w:style w:type="paragraph" w:customStyle="1" w:styleId="1f8">
    <w:name w:val="Обычный отступ1"/>
    <w:basedOn w:val="a2"/>
    <w:rsid w:val="00672F09"/>
    <w:pPr>
      <w:suppressAutoHyphens/>
      <w:ind w:left="708"/>
    </w:pPr>
    <w:rPr>
      <w:lang w:eastAsia="zh-CN"/>
    </w:rPr>
  </w:style>
  <w:style w:type="paragraph" w:customStyle="1" w:styleId="313">
    <w:name w:val="Основной текст 31"/>
    <w:basedOn w:val="a2"/>
    <w:rsid w:val="00672F09"/>
    <w:pPr>
      <w:suppressAutoHyphens/>
      <w:spacing w:after="120"/>
    </w:pPr>
    <w:rPr>
      <w:sz w:val="16"/>
      <w:szCs w:val="16"/>
      <w:lang w:val="x-none" w:eastAsia="zh-CN"/>
    </w:rPr>
  </w:style>
  <w:style w:type="paragraph" w:customStyle="1" w:styleId="LO-Normal">
    <w:name w:val="LO-Normal"/>
    <w:rsid w:val="00672F09"/>
    <w:pPr>
      <w:suppressAutoHyphens/>
      <w:ind w:firstLine="284"/>
      <w:jc w:val="both"/>
    </w:pPr>
    <w:rPr>
      <w:sz w:val="28"/>
      <w:lang w:eastAsia="zh-CN"/>
    </w:rPr>
  </w:style>
  <w:style w:type="paragraph" w:customStyle="1" w:styleId="TableContents">
    <w:name w:val="Table Contents"/>
    <w:basedOn w:val="a2"/>
    <w:rsid w:val="00672F09"/>
    <w:pPr>
      <w:suppressLineNumbers/>
      <w:suppressAutoHyphens/>
    </w:pPr>
    <w:rPr>
      <w:lang w:eastAsia="zh-CN"/>
    </w:rPr>
  </w:style>
  <w:style w:type="paragraph" w:customStyle="1" w:styleId="TableHeading">
    <w:name w:val="Table Heading"/>
    <w:basedOn w:val="TableContents"/>
    <w:rsid w:val="00672F09"/>
    <w:pPr>
      <w:jc w:val="center"/>
    </w:pPr>
    <w:rPr>
      <w:b/>
      <w:bCs/>
    </w:rPr>
  </w:style>
  <w:style w:type="paragraph" w:customStyle="1" w:styleId="FrameContents">
    <w:name w:val="Frame Contents"/>
    <w:basedOn w:val="a2"/>
    <w:rsid w:val="00672F09"/>
    <w:pPr>
      <w:suppressAutoHyphens/>
    </w:pPr>
    <w:rPr>
      <w:lang w:eastAsia="zh-CN"/>
    </w:rPr>
  </w:style>
  <w:style w:type="character" w:customStyle="1" w:styleId="toctoggle">
    <w:name w:val="toctoggle"/>
    <w:basedOn w:val="a3"/>
    <w:rsid w:val="00672F09"/>
  </w:style>
  <w:style w:type="character" w:customStyle="1" w:styleId="mw-editsection">
    <w:name w:val="mw-editsection"/>
    <w:basedOn w:val="a3"/>
    <w:rsid w:val="00672F09"/>
  </w:style>
  <w:style w:type="character" w:customStyle="1" w:styleId="mw-editsection-bracket">
    <w:name w:val="mw-editsection-bracket"/>
    <w:basedOn w:val="a3"/>
    <w:rsid w:val="00672F09"/>
  </w:style>
  <w:style w:type="character" w:customStyle="1" w:styleId="mw-editsection-divider">
    <w:name w:val="mw-editsection-divider"/>
    <w:basedOn w:val="a3"/>
    <w:rsid w:val="00672F09"/>
  </w:style>
  <w:style w:type="character" w:customStyle="1" w:styleId="WW8Num3z3">
    <w:name w:val="WW8Num3z3"/>
    <w:rsid w:val="00672F09"/>
  </w:style>
  <w:style w:type="character" w:customStyle="1" w:styleId="WW8Num3z4">
    <w:name w:val="WW8Num3z4"/>
    <w:rsid w:val="00672F09"/>
  </w:style>
  <w:style w:type="character" w:customStyle="1" w:styleId="WW8Num3z5">
    <w:name w:val="WW8Num3z5"/>
    <w:rsid w:val="00672F09"/>
  </w:style>
  <w:style w:type="character" w:customStyle="1" w:styleId="WW8Num3z6">
    <w:name w:val="WW8Num3z6"/>
    <w:rsid w:val="00672F09"/>
  </w:style>
  <w:style w:type="character" w:customStyle="1" w:styleId="WW8Num3z7">
    <w:name w:val="WW8Num3z7"/>
    <w:rsid w:val="00672F09"/>
  </w:style>
  <w:style w:type="character" w:customStyle="1" w:styleId="WW8Num3z8">
    <w:name w:val="WW8Num3z8"/>
    <w:rsid w:val="00672F09"/>
  </w:style>
  <w:style w:type="character" w:customStyle="1" w:styleId="WW8Num5z1">
    <w:name w:val="WW8Num5z1"/>
    <w:rsid w:val="00672F09"/>
    <w:rPr>
      <w:rFonts w:cs="Times New Roman"/>
    </w:rPr>
  </w:style>
  <w:style w:type="character" w:customStyle="1" w:styleId="WW8Num6z3">
    <w:name w:val="WW8Num6z3"/>
    <w:rsid w:val="00672F09"/>
  </w:style>
  <w:style w:type="character" w:customStyle="1" w:styleId="WW8Num6z4">
    <w:name w:val="WW8Num6z4"/>
    <w:rsid w:val="00672F09"/>
  </w:style>
  <w:style w:type="character" w:customStyle="1" w:styleId="WW8Num6z5">
    <w:name w:val="WW8Num6z5"/>
    <w:rsid w:val="00672F09"/>
  </w:style>
  <w:style w:type="character" w:customStyle="1" w:styleId="WW8Num6z6">
    <w:name w:val="WW8Num6z6"/>
    <w:rsid w:val="00672F09"/>
  </w:style>
  <w:style w:type="character" w:customStyle="1" w:styleId="WW8Num6z7">
    <w:name w:val="WW8Num6z7"/>
    <w:rsid w:val="00672F09"/>
  </w:style>
  <w:style w:type="character" w:customStyle="1" w:styleId="WW8Num6z8">
    <w:name w:val="WW8Num6z8"/>
    <w:rsid w:val="00672F09"/>
  </w:style>
  <w:style w:type="character" w:customStyle="1" w:styleId="WW8Num10z2">
    <w:name w:val="WW8Num10z2"/>
    <w:rsid w:val="00672F09"/>
  </w:style>
  <w:style w:type="character" w:customStyle="1" w:styleId="WW8Num10z3">
    <w:name w:val="WW8Num10z3"/>
    <w:rsid w:val="00672F09"/>
  </w:style>
  <w:style w:type="character" w:customStyle="1" w:styleId="WW8Num10z4">
    <w:name w:val="WW8Num10z4"/>
    <w:rsid w:val="00672F09"/>
  </w:style>
  <w:style w:type="character" w:customStyle="1" w:styleId="WW8Num10z5">
    <w:name w:val="WW8Num10z5"/>
    <w:rsid w:val="00672F09"/>
  </w:style>
  <w:style w:type="character" w:customStyle="1" w:styleId="WW8Num10z6">
    <w:name w:val="WW8Num10z6"/>
    <w:rsid w:val="00672F09"/>
  </w:style>
  <w:style w:type="character" w:customStyle="1" w:styleId="WW8Num10z7">
    <w:name w:val="WW8Num10z7"/>
    <w:rsid w:val="00672F09"/>
  </w:style>
  <w:style w:type="character" w:customStyle="1" w:styleId="WW8Num10z8">
    <w:name w:val="WW8Num10z8"/>
    <w:rsid w:val="00672F09"/>
  </w:style>
  <w:style w:type="character" w:customStyle="1" w:styleId="WW8Num14z3">
    <w:name w:val="WW8Num14z3"/>
    <w:rsid w:val="00672F09"/>
    <w:rPr>
      <w:rFonts w:ascii="Symbol" w:hAnsi="Symbol" w:cs="Symbol" w:hint="default"/>
    </w:rPr>
  </w:style>
  <w:style w:type="character" w:customStyle="1" w:styleId="y2iqfc">
    <w:name w:val="y2iqfc"/>
    <w:basedOn w:val="a3"/>
    <w:rsid w:val="00BC1CD8"/>
  </w:style>
  <w:style w:type="paragraph" w:customStyle="1" w:styleId="1f9">
    <w:name w:val="Абзац списка1"/>
    <w:basedOn w:val="a2"/>
    <w:rsid w:val="00BE107C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afffff3">
    <w:name w:val="_Основний"/>
    <w:link w:val="afffff4"/>
    <w:qFormat/>
    <w:rsid w:val="00913CBC"/>
    <w:pPr>
      <w:spacing w:line="360" w:lineRule="auto"/>
      <w:ind w:firstLine="709"/>
      <w:jc w:val="both"/>
    </w:pPr>
    <w:rPr>
      <w:sz w:val="28"/>
      <w:szCs w:val="28"/>
      <w:lang w:val="uk-UA"/>
    </w:rPr>
  </w:style>
  <w:style w:type="character" w:customStyle="1" w:styleId="afffff4">
    <w:name w:val="_Основний Знак"/>
    <w:link w:val="afffff3"/>
    <w:rsid w:val="00913CBC"/>
    <w:rPr>
      <w:sz w:val="28"/>
      <w:szCs w:val="28"/>
      <w:lang w:val="uk-UA"/>
    </w:rPr>
  </w:style>
  <w:style w:type="paragraph" w:customStyle="1" w:styleId="afffff5">
    <w:name w:val="_Підрозділ"/>
    <w:basedOn w:val="afffff6"/>
    <w:next w:val="a2"/>
    <w:link w:val="afffff7"/>
    <w:qFormat/>
    <w:rsid w:val="00285418"/>
    <w:pPr>
      <w:tabs>
        <w:tab w:val="left" w:pos="10260"/>
      </w:tabs>
      <w:ind w:firstLine="709"/>
      <w:outlineLvl w:val="1"/>
    </w:pPr>
    <w:rPr>
      <w:b/>
      <w:sz w:val="28"/>
      <w:szCs w:val="28"/>
      <w:lang w:val="uk-UA"/>
    </w:rPr>
  </w:style>
  <w:style w:type="character" w:customStyle="1" w:styleId="afffff7">
    <w:name w:val="_Підрозділ Знак"/>
    <w:link w:val="afffff5"/>
    <w:rsid w:val="00285418"/>
    <w:rPr>
      <w:b/>
      <w:sz w:val="28"/>
      <w:szCs w:val="28"/>
      <w:lang w:val="uk-UA"/>
    </w:rPr>
  </w:style>
  <w:style w:type="paragraph" w:styleId="afffff6">
    <w:name w:val="No Spacing"/>
    <w:uiPriority w:val="1"/>
    <w:qFormat/>
    <w:rsid w:val="002854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1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0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2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1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1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7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9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5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6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8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87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3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1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0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5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3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etk.com.ua/electronic-engineering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postman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zetk.com.ua/mechanical-engineering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-scm.com/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yperlink" Target="https://www.freecodecamp.org/news/introduction-to-mongoose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etk.com.ua/electronics/" TargetMode="External"/><Relationship Id="rId24" Type="http://schemas.openxmlformats.org/officeDocument/2006/relationships/hyperlink" Target="https://code.visualstudio.com/" TargetMode="External"/><Relationship Id="rId32" Type="http://schemas.openxmlformats.org/officeDocument/2006/relationships/hyperlink" Target="https://www.geeksforgeeks.org/what-is-mongodb-working-and-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hyperlink" Target="https://www.typescriptlang.org/" TargetMode="External"/><Relationship Id="rId10" Type="http://schemas.openxmlformats.org/officeDocument/2006/relationships/hyperlink" Target="http://uk.wikipedia.org/wiki/%D0%97%D0%B0%D0%BF%D0%BE%D1%80%D1%96%D0%B7%D1%8C%D0%BA%D0%B8%D0%B9_%D0%BD%D0%B0%D1%86%D1%96%D0%BE%D0%BD%D0%B0%D0%BB%D1%8C%D0%BD%D0%B8%D0%B9_%D1%82%D0%B5%D1%85%D0%BD%D1%96%D1%87%D0%BD%D0%B8%D0%B9_%D1%83%D0%BD%D1%96%D0%B2%D0%B5%D1%80%D1%81%D0%B8%D1%82%D0%B5%D1%82" TargetMode="External"/><Relationship Id="rId19" Type="http://schemas.openxmlformats.org/officeDocument/2006/relationships/hyperlink" Target="http://localhost:8000/api-docs" TargetMode="External"/><Relationship Id="rId31" Type="http://schemas.openxmlformats.org/officeDocument/2006/relationships/hyperlink" Target="https://www.npmjs.com/package/nodemo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zetk.com.ua/information-technology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swagger.io/" TargetMode="External"/><Relationship Id="rId30" Type="http://schemas.openxmlformats.org/officeDocument/2006/relationships/hyperlink" Target="https://www.ukraine.com.ua/blog/seo-optimization/chto-takoe-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90701-EE56-443E-8B1D-CC419CB4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43</Pages>
  <Words>12739</Words>
  <Characters>72614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HOM</Company>
  <LinksUpToDate>false</LinksUpToDate>
  <CharactersWithSpaces>85183</CharactersWithSpaces>
  <SharedDoc>false</SharedDoc>
  <HLinks>
    <vt:vector size="108" baseType="variant">
      <vt:variant>
        <vt:i4>7143549</vt:i4>
      </vt:variant>
      <vt:variant>
        <vt:i4>93</vt:i4>
      </vt:variant>
      <vt:variant>
        <vt:i4>0</vt:i4>
      </vt:variant>
      <vt:variant>
        <vt:i4>5</vt:i4>
      </vt:variant>
      <vt:variant>
        <vt:lpwstr>http://zetk.com.ua/information-technology/</vt:lpwstr>
      </vt:variant>
      <vt:variant>
        <vt:lpwstr/>
      </vt:variant>
      <vt:variant>
        <vt:i4>2424868</vt:i4>
      </vt:variant>
      <vt:variant>
        <vt:i4>90</vt:i4>
      </vt:variant>
      <vt:variant>
        <vt:i4>0</vt:i4>
      </vt:variant>
      <vt:variant>
        <vt:i4>5</vt:i4>
      </vt:variant>
      <vt:variant>
        <vt:lpwstr>http://zetk.com.ua/electronic-engineering/</vt:lpwstr>
      </vt:variant>
      <vt:variant>
        <vt:lpwstr/>
      </vt:variant>
      <vt:variant>
        <vt:i4>3145784</vt:i4>
      </vt:variant>
      <vt:variant>
        <vt:i4>87</vt:i4>
      </vt:variant>
      <vt:variant>
        <vt:i4>0</vt:i4>
      </vt:variant>
      <vt:variant>
        <vt:i4>5</vt:i4>
      </vt:variant>
      <vt:variant>
        <vt:lpwstr>http://zetk.com.ua/mechanical-engineering/</vt:lpwstr>
      </vt:variant>
      <vt:variant>
        <vt:lpwstr/>
      </vt:variant>
      <vt:variant>
        <vt:i4>2752547</vt:i4>
      </vt:variant>
      <vt:variant>
        <vt:i4>84</vt:i4>
      </vt:variant>
      <vt:variant>
        <vt:i4>0</vt:i4>
      </vt:variant>
      <vt:variant>
        <vt:i4>5</vt:i4>
      </vt:variant>
      <vt:variant>
        <vt:lpwstr>http://zetk.com.ua/electronics/</vt:lpwstr>
      </vt:variant>
      <vt:variant>
        <vt:lpwstr/>
      </vt:variant>
      <vt:variant>
        <vt:i4>2687047</vt:i4>
      </vt:variant>
      <vt:variant>
        <vt:i4>81</vt:i4>
      </vt:variant>
      <vt:variant>
        <vt:i4>0</vt:i4>
      </vt:variant>
      <vt:variant>
        <vt:i4>5</vt:i4>
      </vt:variant>
      <vt:variant>
        <vt:lpwstr>http://uk.wikipedia.org/wiki/%D0%97%D0%B0%D0%BF%D0%BE%D1%80%D1%96%D0%B7%D1%8C%D0%BA%D0%B8%D0%B9_%D0%BD%D0%B0%D1%86%D1%96%D0%BE%D0%BD%D0%B0%D0%BB%D1%8C%D0%BD%D0%B8%D0%B9_%D1%82%D0%B5%D1%85%D0%BD%D1%96%D1%87%D0%BD%D0%B8%D0%B9_%D1%83%D0%BD%D1%96%D0%B2%D0%B5%D1%80%D1%81%D0%B8%D1%82%D0%B5%D1%82</vt:lpwstr>
      </vt:variant>
      <vt:variant>
        <vt:lpwstr/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_Toc127800384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_Toc127800383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_Toc127800382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_Toc127800381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_Toc127800380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_Toc127800379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_Toc127800378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_Toc127800377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_Toc127800375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_Toc127800374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_Toc127800373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_Toc127800372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_Toc127800371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Ann</dc:creator>
  <cp:keywords/>
  <cp:lastModifiedBy>Ваня Щедровський</cp:lastModifiedBy>
  <cp:revision>8</cp:revision>
  <cp:lastPrinted>2019-03-28T21:29:00Z</cp:lastPrinted>
  <dcterms:created xsi:type="dcterms:W3CDTF">2023-03-13T18:09:00Z</dcterms:created>
  <dcterms:modified xsi:type="dcterms:W3CDTF">2023-03-13T18:32:00Z</dcterms:modified>
</cp:coreProperties>
</file>